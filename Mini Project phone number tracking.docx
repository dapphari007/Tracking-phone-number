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2DD9F">
      <w:pPr>
        <w:pStyle w:val="8"/>
      </w:pPr>
    </w:p>
    <w:p w14:paraId="4A09B0EE">
      <w:pPr>
        <w:pStyle w:val="8"/>
        <w:rPr>
          <w:sz w:val="20"/>
        </w:rPr>
      </w:pPr>
    </w:p>
    <w:p w14:paraId="1A69DC9B">
      <w:pPr>
        <w:pStyle w:val="8"/>
        <w:rPr>
          <w:sz w:val="20"/>
        </w:rPr>
      </w:pPr>
    </w:p>
    <w:p w14:paraId="5224E2BA">
      <w:pPr>
        <w:pStyle w:val="8"/>
        <w:rPr>
          <w:sz w:val="20"/>
        </w:rPr>
      </w:pPr>
    </w:p>
    <w:p w14:paraId="5F004FC8">
      <w:pPr>
        <w:spacing w:before="242"/>
        <w:ind w:left="529"/>
        <w:jc w:val="center"/>
        <w:rPr>
          <w:sz w:val="36"/>
        </w:rPr>
      </w:pPr>
      <w:r>
        <w:drawing>
          <wp:anchor distT="0" distB="0" distL="0" distR="0" simplePos="0" relativeHeight="251659264" behindDoc="0" locked="0" layoutInCell="1" allowOverlap="1">
            <wp:simplePos x="0" y="0"/>
            <wp:positionH relativeFrom="page">
              <wp:posOffset>1468755</wp:posOffset>
            </wp:positionH>
            <wp:positionV relativeFrom="paragraph">
              <wp:posOffset>-586740</wp:posOffset>
            </wp:positionV>
            <wp:extent cx="889635" cy="854710"/>
            <wp:effectExtent l="0" t="0" r="0" b="0"/>
            <wp:wrapNone/>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9" cstate="print"/>
                    <a:srcRect/>
                    <a:stretch>
                      <a:fillRect/>
                    </a:stretch>
                  </pic:blipFill>
                  <pic:spPr>
                    <a:xfrm>
                      <a:off x="0" y="0"/>
                      <a:ext cx="889635" cy="854710"/>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5353050</wp:posOffset>
            </wp:positionH>
            <wp:positionV relativeFrom="paragraph">
              <wp:posOffset>-540385</wp:posOffset>
            </wp:positionV>
            <wp:extent cx="1097280" cy="778510"/>
            <wp:effectExtent l="0" t="0" r="0" b="0"/>
            <wp:wrapNone/>
            <wp:docPr id="1027" name="image2.png" descr="prathyusha engineering college logo, prathyusha engineering ..."/>
            <wp:cNvGraphicFramePr/>
            <a:graphic xmlns:a="http://schemas.openxmlformats.org/drawingml/2006/main">
              <a:graphicData uri="http://schemas.openxmlformats.org/drawingml/2006/picture">
                <pic:pic xmlns:pic="http://schemas.openxmlformats.org/drawingml/2006/picture">
                  <pic:nvPicPr>
                    <pic:cNvPr id="1027" name="image2.png" descr="prathyusha engineering college logo, prathyusha engineering ..."/>
                    <pic:cNvPicPr/>
                  </pic:nvPicPr>
                  <pic:blipFill>
                    <a:blip r:embed="rId10" cstate="print"/>
                    <a:srcRect/>
                    <a:stretch>
                      <a:fillRect/>
                    </a:stretch>
                  </pic:blipFill>
                  <pic:spPr>
                    <a:xfrm>
                      <a:off x="0" y="0"/>
                      <a:ext cx="1097279" cy="778510"/>
                    </a:xfrm>
                    <a:prstGeom prst="rect">
                      <a:avLst/>
                    </a:prstGeom>
                  </pic:spPr>
                </pic:pic>
              </a:graphicData>
            </a:graphic>
          </wp:anchor>
        </w:drawing>
      </w:r>
      <w:r>
        <w:rPr>
          <w:sz w:val="36"/>
        </w:rPr>
        <w:t>MINI</w:t>
      </w:r>
      <w:r>
        <w:rPr>
          <w:spacing w:val="-4"/>
          <w:sz w:val="36"/>
        </w:rPr>
        <w:t xml:space="preserve"> </w:t>
      </w:r>
      <w:r>
        <w:rPr>
          <w:sz w:val="36"/>
        </w:rPr>
        <w:t>PROJECT</w:t>
      </w:r>
      <w:r>
        <w:rPr>
          <w:spacing w:val="-9"/>
          <w:sz w:val="36"/>
        </w:rPr>
        <w:t xml:space="preserve"> </w:t>
      </w:r>
      <w:r>
        <w:rPr>
          <w:spacing w:val="-2"/>
          <w:sz w:val="36"/>
        </w:rPr>
        <w:t>REPORT</w:t>
      </w:r>
    </w:p>
    <w:p w14:paraId="4BECD62C">
      <w:pPr>
        <w:spacing w:before="193"/>
        <w:ind w:left="171"/>
        <w:jc w:val="center"/>
        <w:rPr>
          <w:sz w:val="36"/>
        </w:rPr>
      </w:pPr>
      <w:r>
        <w:rPr>
          <w:spacing w:val="-5"/>
          <w:sz w:val="36"/>
        </w:rPr>
        <w:t>ON</w:t>
      </w:r>
    </w:p>
    <w:p w14:paraId="1D8F4879">
      <w:pPr>
        <w:spacing w:before="193"/>
        <w:ind w:left="419"/>
        <w:jc w:val="left"/>
        <w:rPr>
          <w:rFonts w:hint="default"/>
          <w:b/>
          <w:sz w:val="36"/>
          <w:lang w:val="en-GB"/>
        </w:rPr>
      </w:pPr>
      <w:r>
        <w:rPr>
          <w:b/>
          <w:sz w:val="36"/>
          <w:lang w:val="en-US"/>
        </w:rPr>
        <w:t xml:space="preserve">       </w:t>
      </w:r>
      <w:r>
        <w:rPr>
          <w:rFonts w:hint="default"/>
          <w:b/>
          <w:sz w:val="36"/>
          <w:lang w:val="en-GB"/>
        </w:rPr>
        <w:t>TRACKING DETAILS USING PHONE NUMBER</w:t>
      </w:r>
    </w:p>
    <w:p w14:paraId="47649136">
      <w:pPr>
        <w:pStyle w:val="8"/>
        <w:rPr>
          <w:b/>
          <w:sz w:val="40"/>
        </w:rPr>
      </w:pPr>
    </w:p>
    <w:p w14:paraId="5CE05DBB">
      <w:pPr>
        <w:jc w:val="center"/>
        <w:rPr>
          <w:sz w:val="36"/>
        </w:rPr>
      </w:pPr>
      <w:r>
        <w:rPr>
          <w:sz w:val="36"/>
        </w:rPr>
        <w:t>Submitted</w:t>
      </w:r>
      <w:r>
        <w:rPr>
          <w:spacing w:val="-8"/>
          <w:sz w:val="36"/>
        </w:rPr>
        <w:t xml:space="preserve"> </w:t>
      </w:r>
      <w:r>
        <w:rPr>
          <w:spacing w:val="-5"/>
          <w:sz w:val="36"/>
        </w:rPr>
        <w:t>by</w:t>
      </w:r>
    </w:p>
    <w:p w14:paraId="1BF9AFA7">
      <w:pPr>
        <w:pStyle w:val="8"/>
        <w:rPr>
          <w:sz w:val="40"/>
        </w:rPr>
      </w:pPr>
    </w:p>
    <w:p w14:paraId="34C95D2C">
      <w:pPr>
        <w:tabs>
          <w:tab w:val="left" w:pos="3462"/>
        </w:tabs>
        <w:spacing w:before="290"/>
        <w:ind w:left="610" w:firstLine="1621" w:firstLineChars="450"/>
        <w:jc w:val="both"/>
        <w:rPr>
          <w:b/>
          <w:sz w:val="36"/>
        </w:rPr>
      </w:pPr>
      <w:r>
        <w:rPr>
          <w:rFonts w:hint="default"/>
          <w:b/>
          <w:sz w:val="36"/>
          <w:lang w:val="en-GB"/>
        </w:rPr>
        <w:t>Balaji A H</w:t>
      </w:r>
      <w:r>
        <w:rPr>
          <w:b/>
          <w:sz w:val="36"/>
          <w:lang w:val="en-US"/>
        </w:rPr>
        <w:t xml:space="preserve">             </w:t>
      </w:r>
      <w:r>
        <w:rPr>
          <w:b/>
          <w:spacing w:val="-2"/>
          <w:sz w:val="36"/>
        </w:rPr>
        <w:t>(11142</w:t>
      </w:r>
      <w:r>
        <w:rPr>
          <w:b/>
          <w:spacing w:val="-2"/>
          <w:sz w:val="36"/>
          <w:lang w:val="en-IN"/>
        </w:rPr>
        <w:t>210</w:t>
      </w:r>
      <w:r>
        <w:rPr>
          <w:b/>
          <w:spacing w:val="-2"/>
          <w:sz w:val="36"/>
        </w:rPr>
        <w:t>40</w:t>
      </w:r>
      <w:r>
        <w:rPr>
          <w:b/>
          <w:spacing w:val="-2"/>
          <w:sz w:val="36"/>
          <w:lang w:val="en-US"/>
        </w:rPr>
        <w:t>48</w:t>
      </w:r>
      <w:r>
        <w:rPr>
          <w:b/>
          <w:spacing w:val="-2"/>
          <w:sz w:val="36"/>
        </w:rPr>
        <w:t>)</w:t>
      </w:r>
    </w:p>
    <w:p w14:paraId="44C912F2">
      <w:pPr>
        <w:tabs>
          <w:tab w:val="left" w:pos="3496"/>
        </w:tabs>
        <w:spacing w:before="193"/>
        <w:ind w:left="567"/>
        <w:jc w:val="left"/>
        <w:rPr>
          <w:b/>
          <w:spacing w:val="-2"/>
          <w:sz w:val="36"/>
        </w:rPr>
      </w:pPr>
      <w:r>
        <w:rPr>
          <w:b/>
          <w:sz w:val="36"/>
          <w:lang w:val="en-US"/>
        </w:rPr>
        <w:t xml:space="preserve">                  </w:t>
      </w:r>
      <w:r>
        <w:rPr>
          <w:rFonts w:hint="default"/>
          <w:b/>
          <w:sz w:val="36"/>
          <w:lang w:val="en-GB"/>
        </w:rPr>
        <w:t xml:space="preserve"> Jothi</w:t>
      </w:r>
      <w:r>
        <w:rPr>
          <w:b/>
          <w:sz w:val="36"/>
        </w:rPr>
        <w:tab/>
      </w:r>
      <w:r>
        <w:rPr>
          <w:rFonts w:hint="default"/>
          <w:b/>
          <w:sz w:val="36"/>
          <w:lang w:val="en-GB"/>
        </w:rPr>
        <w:tab/>
        <w:t/>
      </w:r>
      <w:r>
        <w:rPr>
          <w:rFonts w:hint="default"/>
          <w:b/>
          <w:sz w:val="36"/>
          <w:lang w:val="en-GB"/>
        </w:rPr>
        <w:tab/>
        <w:t/>
      </w:r>
      <w:r>
        <w:rPr>
          <w:rFonts w:hint="default"/>
          <w:b/>
          <w:sz w:val="36"/>
          <w:lang w:val="en-GB"/>
        </w:rPr>
        <w:tab/>
      </w:r>
      <w:r>
        <w:rPr>
          <w:b/>
          <w:spacing w:val="-2"/>
          <w:sz w:val="36"/>
        </w:rPr>
        <w:t>(11142</w:t>
      </w:r>
      <w:r>
        <w:rPr>
          <w:b/>
          <w:spacing w:val="-2"/>
          <w:sz w:val="36"/>
          <w:lang w:val="en-IN"/>
        </w:rPr>
        <w:t>2</w:t>
      </w:r>
      <w:r>
        <w:rPr>
          <w:b/>
          <w:spacing w:val="-2"/>
          <w:sz w:val="36"/>
        </w:rPr>
        <w:t>104</w:t>
      </w:r>
      <w:r>
        <w:rPr>
          <w:b/>
          <w:spacing w:val="-2"/>
          <w:sz w:val="36"/>
          <w:lang w:val="en-US"/>
        </w:rPr>
        <w:t>010</w:t>
      </w:r>
      <w:r>
        <w:rPr>
          <w:b/>
          <w:spacing w:val="-2"/>
          <w:sz w:val="36"/>
        </w:rPr>
        <w:t>)</w:t>
      </w:r>
    </w:p>
    <w:p w14:paraId="4880E398">
      <w:pPr>
        <w:tabs>
          <w:tab w:val="left" w:pos="3496"/>
        </w:tabs>
        <w:spacing w:before="193"/>
        <w:ind w:left="567"/>
        <w:rPr>
          <w:rFonts w:hint="default"/>
          <w:b/>
          <w:spacing w:val="-2"/>
          <w:sz w:val="36"/>
          <w:lang w:val="en-GB"/>
        </w:rPr>
      </w:pPr>
      <w:r>
        <w:rPr>
          <w:b/>
          <w:spacing w:val="-2"/>
          <w:sz w:val="36"/>
          <w:lang w:val="en-IN"/>
        </w:rPr>
        <w:t xml:space="preserve">                  </w:t>
      </w:r>
      <w:r>
        <w:rPr>
          <w:rFonts w:hint="default"/>
          <w:b/>
          <w:spacing w:val="-2"/>
          <w:sz w:val="36"/>
          <w:lang w:val="en-GB"/>
        </w:rPr>
        <w:t xml:space="preserve"> Dinesh Kumar B</w:t>
      </w:r>
      <w:r>
        <w:rPr>
          <w:b/>
          <w:spacing w:val="-2"/>
          <w:sz w:val="36"/>
          <w:lang w:val="en-IN"/>
        </w:rPr>
        <w:t xml:space="preserve"> </w:t>
      </w:r>
      <w:r>
        <w:rPr>
          <w:rFonts w:hint="default"/>
          <w:b/>
          <w:spacing w:val="-2"/>
          <w:sz w:val="36"/>
          <w:lang w:val="en-GB"/>
        </w:rPr>
        <w:t xml:space="preserve">  </w:t>
      </w:r>
      <w:r>
        <w:rPr>
          <w:b/>
          <w:spacing w:val="-2"/>
          <w:sz w:val="36"/>
          <w:lang w:val="en-IN"/>
        </w:rPr>
        <w:t>(111422104</w:t>
      </w:r>
      <w:r>
        <w:rPr>
          <w:b/>
          <w:spacing w:val="-2"/>
          <w:sz w:val="36"/>
          <w:lang w:val="en-US"/>
        </w:rPr>
        <w:t>019</w:t>
      </w:r>
      <w:r>
        <w:rPr>
          <w:rFonts w:hint="default"/>
          <w:b/>
          <w:spacing w:val="-2"/>
          <w:sz w:val="36"/>
          <w:lang w:val="en-GB"/>
        </w:rPr>
        <w:t>)</w:t>
      </w:r>
    </w:p>
    <w:p w14:paraId="35F9A4C7">
      <w:pPr>
        <w:pStyle w:val="8"/>
        <w:rPr>
          <w:b/>
          <w:sz w:val="40"/>
        </w:rPr>
      </w:pPr>
    </w:p>
    <w:p w14:paraId="7A34C48F">
      <w:pPr>
        <w:spacing w:before="287"/>
        <w:ind w:left="322"/>
        <w:jc w:val="center"/>
        <w:rPr>
          <w:sz w:val="32"/>
        </w:rPr>
      </w:pPr>
      <w:r>
        <w:rPr>
          <w:sz w:val="32"/>
        </w:rPr>
        <w:t>In</w:t>
      </w:r>
      <w:r>
        <w:rPr>
          <w:spacing w:val="-8"/>
          <w:sz w:val="32"/>
        </w:rPr>
        <w:t xml:space="preserve"> </w:t>
      </w:r>
      <w:r>
        <w:rPr>
          <w:sz w:val="32"/>
        </w:rPr>
        <w:t>partial</w:t>
      </w:r>
      <w:r>
        <w:rPr>
          <w:spacing w:val="-7"/>
          <w:sz w:val="32"/>
        </w:rPr>
        <w:t xml:space="preserve"> </w:t>
      </w:r>
      <w:r>
        <w:rPr>
          <w:sz w:val="32"/>
        </w:rPr>
        <w:t>fulfillment</w:t>
      </w:r>
      <w:r>
        <w:rPr>
          <w:spacing w:val="-5"/>
          <w:sz w:val="32"/>
        </w:rPr>
        <w:t xml:space="preserve"> </w:t>
      </w:r>
      <w:r>
        <w:rPr>
          <w:sz w:val="32"/>
        </w:rPr>
        <w:t>for</w:t>
      </w:r>
      <w:r>
        <w:rPr>
          <w:spacing w:val="-7"/>
          <w:sz w:val="32"/>
        </w:rPr>
        <w:t xml:space="preserve"> </w:t>
      </w:r>
      <w:r>
        <w:rPr>
          <w:sz w:val="32"/>
        </w:rPr>
        <w:t>the</w:t>
      </w:r>
      <w:r>
        <w:rPr>
          <w:spacing w:val="-7"/>
          <w:sz w:val="32"/>
        </w:rPr>
        <w:t xml:space="preserve"> </w:t>
      </w:r>
      <w:r>
        <w:rPr>
          <w:sz w:val="32"/>
        </w:rPr>
        <w:t>award</w:t>
      </w:r>
      <w:r>
        <w:rPr>
          <w:spacing w:val="-7"/>
          <w:sz w:val="32"/>
        </w:rPr>
        <w:t xml:space="preserve"> </w:t>
      </w:r>
      <w:r>
        <w:rPr>
          <w:sz w:val="32"/>
        </w:rPr>
        <w:t>of</w:t>
      </w:r>
      <w:r>
        <w:rPr>
          <w:spacing w:val="-5"/>
          <w:sz w:val="32"/>
        </w:rPr>
        <w:t xml:space="preserve"> </w:t>
      </w:r>
      <w:r>
        <w:rPr>
          <w:sz w:val="32"/>
        </w:rPr>
        <w:t>the</w:t>
      </w:r>
      <w:r>
        <w:rPr>
          <w:spacing w:val="-8"/>
          <w:sz w:val="32"/>
        </w:rPr>
        <w:t xml:space="preserve"> </w:t>
      </w:r>
      <w:r>
        <w:rPr>
          <w:sz w:val="32"/>
        </w:rPr>
        <w:t>degree</w:t>
      </w:r>
      <w:r>
        <w:rPr>
          <w:spacing w:val="-8"/>
          <w:sz w:val="32"/>
        </w:rPr>
        <w:t xml:space="preserve"> </w:t>
      </w:r>
      <w:r>
        <w:rPr>
          <w:spacing w:val="-5"/>
          <w:sz w:val="32"/>
        </w:rPr>
        <w:t>of</w:t>
      </w:r>
    </w:p>
    <w:p w14:paraId="741A3481">
      <w:pPr>
        <w:spacing w:before="193"/>
        <w:ind w:left="3"/>
        <w:jc w:val="center"/>
        <w:rPr>
          <w:sz w:val="36"/>
        </w:rPr>
      </w:pPr>
      <w:r>
        <w:rPr>
          <w:sz w:val="36"/>
        </w:rPr>
        <w:t>BACHELOR</w:t>
      </w:r>
      <w:r>
        <w:rPr>
          <w:spacing w:val="-5"/>
          <w:sz w:val="36"/>
        </w:rPr>
        <w:t xml:space="preserve"> </w:t>
      </w:r>
      <w:r>
        <w:rPr>
          <w:sz w:val="36"/>
        </w:rPr>
        <w:t>OF</w:t>
      </w:r>
      <w:r>
        <w:rPr>
          <w:spacing w:val="-5"/>
          <w:sz w:val="36"/>
        </w:rPr>
        <w:t xml:space="preserve"> </w:t>
      </w:r>
      <w:r>
        <w:rPr>
          <w:spacing w:val="-2"/>
          <w:sz w:val="36"/>
        </w:rPr>
        <w:t>ENGINEERING</w:t>
      </w:r>
    </w:p>
    <w:p w14:paraId="6F90F82F">
      <w:pPr>
        <w:ind w:right="715"/>
        <w:jc w:val="center"/>
        <w:rPr>
          <w:sz w:val="40"/>
        </w:rPr>
      </w:pPr>
      <w:r>
        <w:rPr>
          <w:spacing w:val="-5"/>
          <w:sz w:val="40"/>
        </w:rPr>
        <w:t>In</w:t>
      </w:r>
    </w:p>
    <w:p w14:paraId="0116F7A9">
      <w:pPr>
        <w:spacing w:before="196"/>
        <w:ind w:left="422"/>
        <w:jc w:val="center"/>
        <w:rPr>
          <w:sz w:val="36"/>
        </w:rPr>
      </w:pPr>
      <w:r>
        <w:rPr>
          <w:sz w:val="36"/>
        </w:rPr>
        <w:t>COMPUTER</w:t>
      </w:r>
      <w:r>
        <w:rPr>
          <w:spacing w:val="-6"/>
          <w:sz w:val="36"/>
        </w:rPr>
        <w:t xml:space="preserve"> </w:t>
      </w:r>
      <w:r>
        <w:rPr>
          <w:sz w:val="36"/>
        </w:rPr>
        <w:t>SCIENCE</w:t>
      </w:r>
      <w:r>
        <w:rPr>
          <w:spacing w:val="-23"/>
          <w:sz w:val="36"/>
        </w:rPr>
        <w:t xml:space="preserve"> </w:t>
      </w:r>
      <w:r>
        <w:rPr>
          <w:sz w:val="36"/>
        </w:rPr>
        <w:t>AND</w:t>
      </w:r>
      <w:r>
        <w:rPr>
          <w:spacing w:val="-4"/>
          <w:sz w:val="36"/>
        </w:rPr>
        <w:t xml:space="preserve"> </w:t>
      </w:r>
      <w:r>
        <w:rPr>
          <w:spacing w:val="-2"/>
          <w:sz w:val="36"/>
        </w:rPr>
        <w:t>ENGINEERING</w:t>
      </w:r>
    </w:p>
    <w:p w14:paraId="04C5E54C">
      <w:pPr>
        <w:pStyle w:val="8"/>
        <w:rPr>
          <w:sz w:val="40"/>
        </w:rPr>
      </w:pPr>
    </w:p>
    <w:p w14:paraId="6B434CD7">
      <w:pPr>
        <w:spacing w:before="340" w:line="343" w:lineRule="auto"/>
        <w:ind w:left="2594" w:right="325" w:hanging="1491"/>
        <w:rPr>
          <w:b/>
          <w:sz w:val="40"/>
        </w:rPr>
      </w:pPr>
      <w:r>
        <w:rPr>
          <w:b/>
          <w:spacing w:val="-2"/>
          <w:sz w:val="40"/>
        </w:rPr>
        <w:t>PRATHYUSHA</w:t>
      </w:r>
      <w:r>
        <w:rPr>
          <w:b/>
          <w:spacing w:val="-23"/>
          <w:sz w:val="40"/>
        </w:rPr>
        <w:t xml:space="preserve"> </w:t>
      </w:r>
      <w:r>
        <w:rPr>
          <w:b/>
          <w:spacing w:val="-2"/>
          <w:sz w:val="40"/>
        </w:rPr>
        <w:t>ENGINEERING</w:t>
      </w:r>
      <w:r>
        <w:rPr>
          <w:b/>
          <w:spacing w:val="-8"/>
          <w:sz w:val="40"/>
        </w:rPr>
        <w:t xml:space="preserve"> </w:t>
      </w:r>
      <w:r>
        <w:rPr>
          <w:b/>
          <w:spacing w:val="-2"/>
          <w:sz w:val="40"/>
        </w:rPr>
        <w:t xml:space="preserve">COLLEGE </w:t>
      </w:r>
      <w:r>
        <w:rPr>
          <w:b/>
          <w:sz w:val="40"/>
        </w:rPr>
        <w:t>THIRUVALLUR-602 025</w:t>
      </w:r>
    </w:p>
    <w:p w14:paraId="7E024EBC">
      <w:pPr>
        <w:spacing w:line="457" w:lineRule="exact"/>
        <w:ind w:left="1180"/>
        <w:rPr>
          <w:b/>
          <w:sz w:val="40"/>
        </w:rPr>
      </w:pPr>
      <w:r>
        <w:rPr>
          <w:b/>
          <w:sz w:val="40"/>
        </w:rPr>
        <w:t>ANNA</w:t>
      </w:r>
      <w:r>
        <w:rPr>
          <w:b/>
          <w:spacing w:val="-25"/>
          <w:sz w:val="40"/>
        </w:rPr>
        <w:t xml:space="preserve"> </w:t>
      </w:r>
      <w:r>
        <w:rPr>
          <w:b/>
          <w:sz w:val="40"/>
        </w:rPr>
        <w:t>UNIVERSITY</w:t>
      </w:r>
      <w:r>
        <w:rPr>
          <w:b/>
          <w:spacing w:val="-23"/>
          <w:sz w:val="40"/>
        </w:rPr>
        <w:t xml:space="preserve"> </w:t>
      </w:r>
      <w:r>
        <w:rPr>
          <w:b/>
          <w:sz w:val="40"/>
        </w:rPr>
        <w:t>::</w:t>
      </w:r>
      <w:r>
        <w:rPr>
          <w:b/>
          <w:spacing w:val="-7"/>
          <w:sz w:val="40"/>
        </w:rPr>
        <w:t xml:space="preserve"> </w:t>
      </w:r>
      <w:r>
        <w:rPr>
          <w:b/>
          <w:sz w:val="40"/>
        </w:rPr>
        <w:t>CHENNAI</w:t>
      </w:r>
      <w:r>
        <w:rPr>
          <w:b/>
          <w:spacing w:val="-6"/>
          <w:sz w:val="40"/>
        </w:rPr>
        <w:t xml:space="preserve"> </w:t>
      </w:r>
      <w:r>
        <w:rPr>
          <w:b/>
          <w:sz w:val="40"/>
        </w:rPr>
        <w:t>600</w:t>
      </w:r>
      <w:r>
        <w:rPr>
          <w:b/>
          <w:spacing w:val="-6"/>
          <w:sz w:val="40"/>
        </w:rPr>
        <w:t xml:space="preserve"> </w:t>
      </w:r>
      <w:r>
        <w:rPr>
          <w:b/>
          <w:spacing w:val="-5"/>
          <w:sz w:val="40"/>
        </w:rPr>
        <w:t>025</w:t>
      </w:r>
    </w:p>
    <w:p w14:paraId="6847BAE5">
      <w:pPr>
        <w:spacing w:before="198"/>
        <w:ind w:left="3701"/>
        <w:rPr>
          <w:sz w:val="40"/>
        </w:rPr>
      </w:pPr>
    </w:p>
    <w:p w14:paraId="4F9CCFAF">
      <w:pPr>
        <w:spacing w:before="198"/>
        <w:jc w:val="center"/>
        <w:rPr>
          <w:b/>
          <w:bCs/>
          <w:sz w:val="40"/>
          <w:lang w:val="en-IN"/>
        </w:rPr>
        <w:sectPr>
          <w:footerReference r:id="rId3" w:type="default"/>
          <w:type w:val="continuous"/>
          <w:pgSz w:w="11910" w:h="16840"/>
          <w:pgMar w:top="1580" w:right="1320" w:bottom="1280" w:left="1340" w:header="0" w:footer="1085" w:gutter="0"/>
          <w:pgNumType w:start="1"/>
          <w:cols w:space="720" w:num="1"/>
        </w:sectPr>
      </w:pPr>
      <w:r>
        <w:rPr>
          <w:b/>
          <w:bCs/>
          <w:sz w:val="40"/>
          <w:lang w:val="en-IN"/>
        </w:rPr>
        <w:t>NOVEMBER 2024</w:t>
      </w:r>
    </w:p>
    <w:p w14:paraId="282E0788">
      <w:pPr>
        <w:spacing w:before="63" w:line="657" w:lineRule="auto"/>
        <w:ind w:left="2082" w:hanging="1184"/>
        <w:rPr>
          <w:b/>
          <w:sz w:val="40"/>
        </w:rPr>
      </w:pPr>
      <w:r>
        <w:rPr>
          <w:b/>
          <w:sz w:val="40"/>
        </w:rPr>
        <w:t>ANNA</w:t>
      </w:r>
      <w:r>
        <w:rPr>
          <w:b/>
          <w:spacing w:val="-26"/>
          <w:sz w:val="40"/>
        </w:rPr>
        <w:t xml:space="preserve"> </w:t>
      </w:r>
      <w:r>
        <w:rPr>
          <w:b/>
          <w:sz w:val="40"/>
        </w:rPr>
        <w:t>UNIVERSITY</w:t>
      </w:r>
      <w:r>
        <w:rPr>
          <w:b/>
          <w:spacing w:val="-25"/>
          <w:sz w:val="40"/>
        </w:rPr>
        <w:t xml:space="preserve"> </w:t>
      </w:r>
      <w:r>
        <w:rPr>
          <w:b/>
          <w:sz w:val="40"/>
        </w:rPr>
        <w:t>::</w:t>
      </w:r>
      <w:r>
        <w:rPr>
          <w:b/>
          <w:spacing w:val="-8"/>
          <w:sz w:val="40"/>
        </w:rPr>
        <w:t xml:space="preserve"> </w:t>
      </w:r>
      <w:r>
        <w:rPr>
          <w:b/>
          <w:sz w:val="40"/>
        </w:rPr>
        <w:t>CHENNAI</w:t>
      </w:r>
      <w:r>
        <w:rPr>
          <w:b/>
          <w:spacing w:val="-6"/>
          <w:sz w:val="40"/>
        </w:rPr>
        <w:t xml:space="preserve"> </w:t>
      </w:r>
      <w:r>
        <w:rPr>
          <w:b/>
          <w:sz w:val="40"/>
        </w:rPr>
        <w:t>600</w:t>
      </w:r>
      <w:r>
        <w:rPr>
          <w:b/>
          <w:spacing w:val="-6"/>
          <w:sz w:val="40"/>
        </w:rPr>
        <w:t xml:space="preserve"> </w:t>
      </w:r>
      <w:r>
        <w:rPr>
          <w:b/>
          <w:sz w:val="40"/>
        </w:rPr>
        <w:t>025 BONAFIDE CERTIFICATE</w:t>
      </w:r>
    </w:p>
    <w:p w14:paraId="6A4749D1">
      <w:pPr>
        <w:autoSpaceDE w:val="0"/>
        <w:autoSpaceDN w:val="0"/>
        <w:spacing w:before="193" w:line="240" w:lineRule="auto"/>
        <w:ind w:left="419"/>
        <w:jc w:val="left"/>
        <w:rPr>
          <w:sz w:val="24"/>
          <w:szCs w:val="24"/>
        </w:rPr>
      </w:pPr>
      <w:r>
        <w:rPr>
          <w:sz w:val="24"/>
          <w:szCs w:val="24"/>
        </w:rPr>
        <w:t>Certified that this project report “</w:t>
      </w:r>
      <w:r>
        <w:rPr>
          <w:rFonts w:hint="default"/>
          <w:b/>
          <w:sz w:val="21"/>
          <w:szCs w:val="21"/>
          <w:lang w:val="en-GB"/>
        </w:rPr>
        <w:t>TRACKING DETAILS USING PHONE NUMBER</w:t>
      </w:r>
      <w:r>
        <w:rPr>
          <w:sz w:val="24"/>
          <w:szCs w:val="24"/>
          <w:lang w:val="en-US"/>
        </w:rPr>
        <w:t>"</w:t>
      </w:r>
      <w:r>
        <w:rPr>
          <w:sz w:val="24"/>
          <w:szCs w:val="24"/>
        </w:rPr>
        <w:t xml:space="preserve"> is the bonafide </w:t>
      </w:r>
      <w:r>
        <w:rPr>
          <w:spacing w:val="-2"/>
          <w:sz w:val="24"/>
          <w:szCs w:val="24"/>
        </w:rPr>
        <w:t>work</w:t>
      </w:r>
      <w:r>
        <w:rPr>
          <w:spacing w:val="-18"/>
          <w:sz w:val="24"/>
          <w:szCs w:val="24"/>
        </w:rPr>
        <w:t xml:space="preserve"> </w:t>
      </w:r>
      <w:r>
        <w:rPr>
          <w:spacing w:val="-2"/>
          <w:sz w:val="24"/>
          <w:szCs w:val="24"/>
        </w:rPr>
        <w:t>of</w:t>
      </w:r>
      <w:r>
        <w:rPr>
          <w:spacing w:val="-15"/>
          <w:sz w:val="24"/>
          <w:szCs w:val="24"/>
        </w:rPr>
        <w:t xml:space="preserve"> </w:t>
      </w:r>
      <w:r>
        <w:rPr>
          <w:spacing w:val="-2"/>
          <w:sz w:val="24"/>
          <w:szCs w:val="24"/>
        </w:rPr>
        <w:t>the</w:t>
      </w:r>
      <w:r>
        <w:rPr>
          <w:spacing w:val="-11"/>
          <w:sz w:val="24"/>
          <w:szCs w:val="24"/>
        </w:rPr>
        <w:t xml:space="preserve"> </w:t>
      </w:r>
      <w:r>
        <w:rPr>
          <w:spacing w:val="-11"/>
          <w:sz w:val="24"/>
          <w:szCs w:val="24"/>
          <w:lang w:val="en-IN"/>
        </w:rPr>
        <w:t>“</w:t>
      </w:r>
      <w:r>
        <w:rPr>
          <w:b/>
          <w:sz w:val="24"/>
          <w:szCs w:val="24"/>
          <w:lang w:val="en-IN"/>
        </w:rPr>
        <w:t xml:space="preserve"> </w:t>
      </w:r>
      <w:r>
        <w:rPr>
          <w:rFonts w:hint="default"/>
          <w:b/>
          <w:sz w:val="24"/>
          <w:szCs w:val="24"/>
          <w:lang w:val="en-GB"/>
        </w:rPr>
        <w:t xml:space="preserve"> Balaji A H</w:t>
      </w:r>
      <w:r>
        <w:rPr>
          <w:b/>
          <w:spacing w:val="-2"/>
          <w:sz w:val="24"/>
          <w:szCs w:val="24"/>
        </w:rPr>
        <w:t>(11142</w:t>
      </w:r>
      <w:r>
        <w:rPr>
          <w:b/>
          <w:spacing w:val="-2"/>
          <w:sz w:val="24"/>
          <w:szCs w:val="24"/>
          <w:lang w:val="en-IN"/>
        </w:rPr>
        <w:t>210</w:t>
      </w:r>
      <w:r>
        <w:rPr>
          <w:b/>
          <w:spacing w:val="-2"/>
          <w:sz w:val="24"/>
          <w:szCs w:val="24"/>
        </w:rPr>
        <w:t>40</w:t>
      </w:r>
      <w:r>
        <w:rPr>
          <w:b/>
          <w:spacing w:val="-2"/>
          <w:sz w:val="24"/>
          <w:szCs w:val="24"/>
          <w:lang w:val="en-US"/>
        </w:rPr>
        <w:t>49</w:t>
      </w:r>
      <w:r>
        <w:rPr>
          <w:b/>
          <w:spacing w:val="-2"/>
          <w:sz w:val="24"/>
          <w:szCs w:val="24"/>
        </w:rPr>
        <w:t>)</w:t>
      </w:r>
      <w:r>
        <w:rPr>
          <w:b/>
          <w:spacing w:val="-2"/>
          <w:sz w:val="24"/>
          <w:szCs w:val="24"/>
          <w:lang w:val="en-IN"/>
        </w:rPr>
        <w:t>,</w:t>
      </w:r>
      <w:r>
        <w:rPr>
          <w:b/>
          <w:sz w:val="24"/>
          <w:szCs w:val="24"/>
          <w:lang w:val="en-IN"/>
        </w:rPr>
        <w:t xml:space="preserve"> </w:t>
      </w:r>
      <w:r>
        <w:rPr>
          <w:rFonts w:hint="default"/>
          <w:b/>
          <w:sz w:val="24"/>
          <w:szCs w:val="24"/>
          <w:lang w:val="en-GB"/>
        </w:rPr>
        <w:t xml:space="preserve"> Jothi</w:t>
      </w:r>
      <w:r>
        <w:rPr>
          <w:b/>
          <w:spacing w:val="-2"/>
          <w:sz w:val="24"/>
          <w:szCs w:val="24"/>
        </w:rPr>
        <w:t>(11142</w:t>
      </w:r>
      <w:r>
        <w:rPr>
          <w:b/>
          <w:spacing w:val="-2"/>
          <w:sz w:val="24"/>
          <w:szCs w:val="24"/>
          <w:lang w:val="en-IN"/>
        </w:rPr>
        <w:t>2</w:t>
      </w:r>
      <w:r>
        <w:rPr>
          <w:b/>
          <w:spacing w:val="-2"/>
          <w:sz w:val="24"/>
          <w:szCs w:val="24"/>
        </w:rPr>
        <w:t>104</w:t>
      </w:r>
      <w:r>
        <w:rPr>
          <w:b/>
          <w:spacing w:val="-2"/>
          <w:sz w:val="24"/>
          <w:szCs w:val="24"/>
          <w:lang w:val="en-US"/>
        </w:rPr>
        <w:t>010</w:t>
      </w:r>
      <w:r>
        <w:rPr>
          <w:b/>
          <w:spacing w:val="-2"/>
          <w:sz w:val="24"/>
          <w:szCs w:val="24"/>
        </w:rPr>
        <w:t>)</w:t>
      </w:r>
      <w:r>
        <w:rPr>
          <w:b/>
          <w:spacing w:val="-2"/>
          <w:sz w:val="24"/>
          <w:szCs w:val="24"/>
          <w:lang w:val="en-IN"/>
        </w:rPr>
        <w:t>,</w:t>
      </w:r>
      <w:r>
        <w:rPr>
          <w:rFonts w:hint="default"/>
          <w:b/>
          <w:spacing w:val="-2"/>
          <w:sz w:val="24"/>
          <w:szCs w:val="24"/>
          <w:lang w:val="en-GB"/>
        </w:rPr>
        <w:t xml:space="preserve">  Dinesh Kumar B </w:t>
      </w:r>
      <w:r>
        <w:rPr>
          <w:b/>
          <w:spacing w:val="-2"/>
          <w:sz w:val="24"/>
          <w:szCs w:val="24"/>
          <w:lang w:val="en-IN"/>
        </w:rPr>
        <w:t>(111422104</w:t>
      </w:r>
      <w:r>
        <w:rPr>
          <w:b/>
          <w:spacing w:val="-2"/>
          <w:sz w:val="24"/>
          <w:szCs w:val="24"/>
          <w:lang w:val="en-US"/>
        </w:rPr>
        <w:t>019</w:t>
      </w:r>
      <w:r>
        <w:rPr>
          <w:b/>
          <w:spacing w:val="-2"/>
          <w:sz w:val="24"/>
          <w:szCs w:val="24"/>
          <w:lang w:val="en-IN"/>
        </w:rPr>
        <w:t>)</w:t>
      </w:r>
      <w:r>
        <w:rPr>
          <w:b/>
          <w:spacing w:val="-2"/>
          <w:sz w:val="24"/>
          <w:szCs w:val="24"/>
          <w:lang w:val="en-US"/>
        </w:rPr>
        <w:t xml:space="preserve">, </w:t>
      </w:r>
      <w:r>
        <w:rPr>
          <w:b/>
          <w:spacing w:val="-2"/>
          <w:sz w:val="24"/>
          <w:szCs w:val="24"/>
          <w:lang w:val="en-IN"/>
        </w:rPr>
        <w:t xml:space="preserve">” </w:t>
      </w:r>
      <w:r>
        <w:rPr>
          <w:sz w:val="24"/>
          <w:szCs w:val="24"/>
          <w:lang w:val="en-IN"/>
        </w:rPr>
        <w:t>w</w:t>
      </w:r>
      <w:r>
        <w:rPr>
          <w:sz w:val="24"/>
          <w:szCs w:val="24"/>
        </w:rPr>
        <w:t>ho</w:t>
      </w:r>
      <w:r>
        <w:rPr>
          <w:spacing w:val="-3"/>
          <w:sz w:val="24"/>
          <w:szCs w:val="24"/>
        </w:rPr>
        <w:t xml:space="preserve"> </w:t>
      </w:r>
      <w:r>
        <w:rPr>
          <w:sz w:val="24"/>
          <w:szCs w:val="24"/>
        </w:rPr>
        <w:t>car</w:t>
      </w:r>
      <w:r>
        <w:rPr>
          <w:sz w:val="24"/>
          <w:szCs w:val="24"/>
          <w:lang w:val="en-US"/>
        </w:rPr>
        <w:t>r</w:t>
      </w:r>
      <w:r>
        <w:rPr>
          <w:sz w:val="24"/>
          <w:szCs w:val="24"/>
        </w:rPr>
        <w:t>ied</w:t>
      </w:r>
      <w:r>
        <w:rPr>
          <w:spacing w:val="-6"/>
          <w:sz w:val="24"/>
          <w:szCs w:val="24"/>
        </w:rPr>
        <w:t xml:space="preserve"> </w:t>
      </w:r>
      <w:r>
        <w:rPr>
          <w:sz w:val="24"/>
          <w:szCs w:val="24"/>
        </w:rPr>
        <w:t>out</w:t>
      </w:r>
      <w:r>
        <w:rPr>
          <w:spacing w:val="-2"/>
          <w:sz w:val="24"/>
          <w:szCs w:val="24"/>
        </w:rPr>
        <w:t xml:space="preserve"> </w:t>
      </w:r>
      <w:r>
        <w:rPr>
          <w:sz w:val="24"/>
          <w:szCs w:val="24"/>
        </w:rPr>
        <w:t>the</w:t>
      </w:r>
      <w:r>
        <w:rPr>
          <w:spacing w:val="-6"/>
          <w:sz w:val="24"/>
          <w:szCs w:val="24"/>
        </w:rPr>
        <w:t xml:space="preserve"> </w:t>
      </w:r>
      <w:r>
        <w:rPr>
          <w:sz w:val="24"/>
          <w:szCs w:val="24"/>
        </w:rPr>
        <w:t>project</w:t>
      </w:r>
      <w:r>
        <w:rPr>
          <w:spacing w:val="-2"/>
          <w:sz w:val="24"/>
          <w:szCs w:val="24"/>
        </w:rPr>
        <w:t xml:space="preserve"> </w:t>
      </w:r>
      <w:r>
        <w:rPr>
          <w:sz w:val="24"/>
          <w:szCs w:val="24"/>
        </w:rPr>
        <w:t>work</w:t>
      </w:r>
      <w:r>
        <w:rPr>
          <w:spacing w:val="-5"/>
          <w:sz w:val="24"/>
          <w:szCs w:val="24"/>
        </w:rPr>
        <w:t xml:space="preserve"> </w:t>
      </w:r>
      <w:r>
        <w:rPr>
          <w:sz w:val="24"/>
          <w:szCs w:val="24"/>
        </w:rPr>
        <w:t>under</w:t>
      </w:r>
      <w:r>
        <w:rPr>
          <w:spacing w:val="-3"/>
          <w:sz w:val="24"/>
          <w:szCs w:val="24"/>
        </w:rPr>
        <w:t xml:space="preserve"> </w:t>
      </w:r>
      <w:r>
        <w:rPr>
          <w:sz w:val="24"/>
          <w:szCs w:val="24"/>
        </w:rPr>
        <w:t>my</w:t>
      </w:r>
      <w:r>
        <w:rPr>
          <w:spacing w:val="-1"/>
          <w:sz w:val="24"/>
          <w:szCs w:val="24"/>
        </w:rPr>
        <w:t xml:space="preserve"> </w:t>
      </w:r>
      <w:r>
        <w:rPr>
          <w:spacing w:val="-2"/>
          <w:sz w:val="24"/>
          <w:szCs w:val="24"/>
        </w:rPr>
        <w:t>supervision.</w:t>
      </w:r>
    </w:p>
    <w:p w14:paraId="68D62491">
      <w:pPr>
        <w:pStyle w:val="8"/>
        <w:spacing w:line="276" w:lineRule="auto"/>
        <w:ind w:left="142" w:firstLine="1480" w:firstLineChars="617"/>
        <w:rPr>
          <w:sz w:val="24"/>
          <w:szCs w:val="24"/>
        </w:rPr>
      </w:pPr>
    </w:p>
    <w:p w14:paraId="088A726A">
      <w:pPr>
        <w:pStyle w:val="8"/>
        <w:rPr>
          <w:sz w:val="30"/>
        </w:rPr>
      </w:pPr>
    </w:p>
    <w:p w14:paraId="1FEC8C7E">
      <w:pPr>
        <w:pStyle w:val="8"/>
        <w:spacing w:before="10"/>
        <w:rPr>
          <w:sz w:val="31"/>
        </w:rPr>
      </w:pPr>
    </w:p>
    <w:p w14:paraId="2F9DEFCE">
      <w:pPr>
        <w:pStyle w:val="2"/>
        <w:tabs>
          <w:tab w:val="left" w:pos="5338"/>
        </w:tabs>
      </w:pPr>
      <w:r>
        <w:rPr>
          <w:spacing w:val="-2"/>
        </w:rPr>
        <w:t>SIGNATURE</w:t>
      </w:r>
      <w:r>
        <w:tab/>
      </w:r>
      <w:r>
        <w:rPr>
          <w:spacing w:val="-2"/>
        </w:rPr>
        <w:t>SIGNATURE</w:t>
      </w:r>
    </w:p>
    <w:p w14:paraId="281B57AE">
      <w:pPr>
        <w:pStyle w:val="4"/>
        <w:tabs>
          <w:tab w:val="left" w:pos="5294"/>
        </w:tabs>
        <w:spacing w:before="191"/>
        <w:ind w:left="100"/>
        <w:rPr>
          <w:lang w:val="en-IN"/>
        </w:rPr>
      </w:pPr>
      <w:r>
        <w:rPr>
          <w:spacing w:val="-2"/>
        </w:rPr>
        <w:t>Dr.</w:t>
      </w:r>
      <w:r>
        <w:rPr>
          <w:spacing w:val="-12"/>
        </w:rPr>
        <w:t xml:space="preserve"> </w:t>
      </w:r>
      <w:r>
        <w:rPr>
          <w:spacing w:val="-2"/>
        </w:rPr>
        <w:t>THAMBA</w:t>
      </w:r>
      <w:r>
        <w:rPr>
          <w:spacing w:val="-16"/>
        </w:rPr>
        <w:t xml:space="preserve"> </w:t>
      </w:r>
      <w:r>
        <w:rPr>
          <w:spacing w:val="-2"/>
        </w:rPr>
        <w:t>MESHACH</w:t>
      </w:r>
      <w:r>
        <w:rPr>
          <w:spacing w:val="-8"/>
        </w:rPr>
        <w:t xml:space="preserve"> </w:t>
      </w:r>
      <w:r>
        <w:rPr>
          <w:spacing w:val="-5"/>
        </w:rPr>
        <w:t>W,</w:t>
      </w:r>
      <w:r>
        <w:tab/>
      </w:r>
      <w:r>
        <w:t>Mr</w:t>
      </w:r>
      <w:r>
        <w:rPr>
          <w:lang w:val="en-IN"/>
        </w:rPr>
        <w:t>s.T.DHARNIKA,</w:t>
      </w:r>
    </w:p>
    <w:p w14:paraId="4601E9C7">
      <w:pPr>
        <w:pStyle w:val="4"/>
        <w:tabs>
          <w:tab w:val="left" w:pos="5294"/>
        </w:tabs>
        <w:spacing w:before="191"/>
        <w:ind w:left="100"/>
        <w:rPr>
          <w:b w:val="0"/>
          <w:lang w:val="en-IN"/>
        </w:rPr>
      </w:pPr>
      <w:r>
        <w:rPr>
          <w:lang w:val="en-IN"/>
        </w:rPr>
        <w:t>Associate Professor,                                        Assistant Professor,</w:t>
      </w:r>
    </w:p>
    <w:p w14:paraId="239E000A">
      <w:pPr>
        <w:tabs>
          <w:tab w:val="left" w:pos="5335"/>
        </w:tabs>
        <w:spacing w:before="186" w:line="376" w:lineRule="auto"/>
        <w:ind w:left="100" w:right="555"/>
        <w:rPr>
          <w:rFonts w:ascii="SimSun" w:hAnsi="SimSun" w:eastAsia="SimSun" w:cs="SimSun"/>
          <w:b/>
          <w:sz w:val="28"/>
          <w:szCs w:val="28"/>
          <w:lang w:val="en-IN"/>
        </w:rPr>
      </w:pPr>
      <w:r>
        <w:rPr>
          <w:b/>
          <w:sz w:val="28"/>
          <w:lang w:val="en-IN"/>
        </w:rPr>
        <w:t>HEAD OF</w:t>
      </w:r>
      <w:r>
        <w:rPr>
          <w:b/>
          <w:sz w:val="28"/>
        </w:rPr>
        <w:t xml:space="preserve"> THE DEPARTMENT,</w:t>
      </w:r>
      <w:r>
        <w:rPr>
          <w:b/>
          <w:sz w:val="28"/>
        </w:rPr>
        <w:tab/>
      </w:r>
      <w:r>
        <w:rPr>
          <w:b/>
          <w:sz w:val="28"/>
        </w:rPr>
        <w:t>INTERNAL GUIDE</w:t>
      </w:r>
    </w:p>
    <w:p w14:paraId="554D9273">
      <w:pPr>
        <w:pStyle w:val="8"/>
        <w:tabs>
          <w:tab w:val="left" w:pos="5318"/>
        </w:tabs>
        <w:spacing w:before="5"/>
        <w:ind w:left="100"/>
      </w:pPr>
      <w:r>
        <w:t>Department</w:t>
      </w:r>
      <w:r>
        <w:rPr>
          <w:spacing w:val="-8"/>
        </w:rPr>
        <w:t xml:space="preserve"> </w:t>
      </w:r>
      <w:r>
        <w:t>of</w:t>
      </w:r>
      <w:r>
        <w:rPr>
          <w:spacing w:val="-2"/>
        </w:rPr>
        <w:t xml:space="preserve"> </w:t>
      </w:r>
      <w:r>
        <w:rPr>
          <w:spacing w:val="-4"/>
        </w:rPr>
        <w:t>CSE,</w:t>
      </w:r>
      <w:r>
        <w:tab/>
      </w:r>
      <w:r>
        <w:t>Department</w:t>
      </w:r>
      <w:r>
        <w:rPr>
          <w:spacing w:val="-4"/>
        </w:rPr>
        <w:t xml:space="preserve"> </w:t>
      </w:r>
      <w:r>
        <w:t>of</w:t>
      </w:r>
      <w:r>
        <w:rPr>
          <w:spacing w:val="-1"/>
        </w:rPr>
        <w:t xml:space="preserve"> </w:t>
      </w:r>
      <w:r>
        <w:rPr>
          <w:spacing w:val="-4"/>
        </w:rPr>
        <w:t>CSE,</w:t>
      </w:r>
    </w:p>
    <w:p w14:paraId="06471188">
      <w:pPr>
        <w:pStyle w:val="8"/>
        <w:tabs>
          <w:tab w:val="left" w:pos="5297"/>
          <w:tab w:val="left" w:pos="5333"/>
        </w:tabs>
        <w:spacing w:before="184" w:line="376" w:lineRule="auto"/>
        <w:ind w:left="100" w:right="214"/>
      </w:pPr>
      <w:r>
        <w:t>Prathyusha Engineering College,</w:t>
      </w:r>
      <w:r>
        <w:tab/>
      </w:r>
      <w:r>
        <w:tab/>
      </w:r>
      <w:r>
        <w:t>Prathyusha</w:t>
      </w:r>
      <w:r>
        <w:rPr>
          <w:spacing w:val="-16"/>
        </w:rPr>
        <w:t xml:space="preserve"> </w:t>
      </w:r>
      <w:r>
        <w:t>Engineering</w:t>
      </w:r>
      <w:r>
        <w:rPr>
          <w:spacing w:val="-15"/>
        </w:rPr>
        <w:t xml:space="preserve"> </w:t>
      </w:r>
      <w:r>
        <w:t>College, Tiruvallur- 602 025.</w:t>
      </w:r>
      <w:r>
        <w:tab/>
      </w:r>
      <w:r>
        <w:t>Tiruvallur- 602 025.</w:t>
      </w:r>
    </w:p>
    <w:p w14:paraId="5DC6E944">
      <w:pPr>
        <w:pStyle w:val="8"/>
        <w:spacing w:before="7"/>
        <w:rPr>
          <w:sz w:val="44"/>
        </w:rPr>
      </w:pPr>
    </w:p>
    <w:p w14:paraId="70FC2400">
      <w:pPr>
        <w:ind w:left="100"/>
        <w:rPr>
          <w:sz w:val="28"/>
        </w:rPr>
      </w:pPr>
      <w:r>
        <w:rPr>
          <w:b/>
          <w:sz w:val="32"/>
        </w:rPr>
        <w:t>Place</w:t>
      </w:r>
      <w:r>
        <w:rPr>
          <w:b/>
          <w:sz w:val="36"/>
        </w:rPr>
        <w:t>:</w:t>
      </w:r>
      <w:r>
        <w:rPr>
          <w:b/>
          <w:spacing w:val="-7"/>
          <w:sz w:val="36"/>
        </w:rPr>
        <w:t xml:space="preserve"> </w:t>
      </w:r>
      <w:r>
        <w:rPr>
          <w:spacing w:val="-2"/>
          <w:sz w:val="28"/>
        </w:rPr>
        <w:t>Tiruvallur</w:t>
      </w:r>
    </w:p>
    <w:p w14:paraId="73294287">
      <w:pPr>
        <w:pStyle w:val="3"/>
        <w:spacing w:before="190"/>
        <w:ind w:left="100" w:firstLine="0"/>
        <w:rPr>
          <w:highlight w:val="yellow"/>
        </w:rPr>
      </w:pPr>
      <w:r>
        <w:rPr>
          <w:spacing w:val="-2"/>
        </w:rPr>
        <w:t>Date:</w:t>
      </w:r>
    </w:p>
    <w:p w14:paraId="7EF14A03">
      <w:pPr>
        <w:pStyle w:val="8"/>
        <w:tabs>
          <w:tab w:val="left" w:leader="dot" w:pos="8926"/>
        </w:tabs>
        <w:spacing w:before="190"/>
        <w:ind w:left="100"/>
      </w:pPr>
      <w:r>
        <w:t>Submitted</w:t>
      </w:r>
      <w:r>
        <w:rPr>
          <w:spacing w:val="63"/>
          <w:w w:val="150"/>
        </w:rPr>
        <w:t xml:space="preserve"> </w:t>
      </w:r>
      <w:r>
        <w:t>for</w:t>
      </w:r>
      <w:r>
        <w:rPr>
          <w:spacing w:val="64"/>
          <w:w w:val="150"/>
        </w:rPr>
        <w:t xml:space="preserve"> </w:t>
      </w:r>
      <w:r>
        <w:t>the</w:t>
      </w:r>
      <w:r>
        <w:rPr>
          <w:spacing w:val="59"/>
          <w:w w:val="150"/>
        </w:rPr>
        <w:t xml:space="preserve"> </w:t>
      </w:r>
      <w:r>
        <w:t>Mini</w:t>
      </w:r>
      <w:r>
        <w:rPr>
          <w:spacing w:val="59"/>
          <w:w w:val="150"/>
        </w:rPr>
        <w:t xml:space="preserve"> </w:t>
      </w:r>
      <w:r>
        <w:t>Project</w:t>
      </w:r>
      <w:r>
        <w:rPr>
          <w:spacing w:val="56"/>
          <w:w w:val="150"/>
        </w:rPr>
        <w:t xml:space="preserve"> </w:t>
      </w:r>
      <w:r>
        <w:t>Viva-Voce</w:t>
      </w:r>
      <w:r>
        <w:rPr>
          <w:spacing w:val="59"/>
          <w:w w:val="150"/>
        </w:rPr>
        <w:t xml:space="preserve"> </w:t>
      </w:r>
      <w:r>
        <w:t>held</w:t>
      </w:r>
      <w:r>
        <w:rPr>
          <w:spacing w:val="63"/>
          <w:w w:val="150"/>
        </w:rPr>
        <w:t xml:space="preserve"> </w:t>
      </w:r>
      <w:r>
        <w:rPr>
          <w:spacing w:val="-5"/>
        </w:rPr>
        <w:t>on</w:t>
      </w:r>
      <w:r>
        <w:tab/>
      </w:r>
      <w:r>
        <w:rPr>
          <w:spacing w:val="-5"/>
        </w:rPr>
        <w:t>at</w:t>
      </w:r>
    </w:p>
    <w:p w14:paraId="4056ED18">
      <w:pPr>
        <w:pStyle w:val="8"/>
        <w:spacing w:before="26"/>
        <w:ind w:left="100"/>
      </w:pPr>
      <w:r>
        <w:t>Prathyusha</w:t>
      </w:r>
      <w:r>
        <w:rPr>
          <w:spacing w:val="-12"/>
        </w:rPr>
        <w:t xml:space="preserve"> </w:t>
      </w:r>
      <w:r>
        <w:t>Engineering</w:t>
      </w:r>
      <w:r>
        <w:rPr>
          <w:spacing w:val="-11"/>
        </w:rPr>
        <w:t xml:space="preserve"> </w:t>
      </w:r>
      <w:r>
        <w:t>College,</w:t>
      </w:r>
      <w:r>
        <w:rPr>
          <w:spacing w:val="-16"/>
        </w:rPr>
        <w:t xml:space="preserve"> </w:t>
      </w:r>
      <w:r>
        <w:t>Tiruvallur-</w:t>
      </w:r>
      <w:r>
        <w:rPr>
          <w:spacing w:val="-12"/>
        </w:rPr>
        <w:t xml:space="preserve"> </w:t>
      </w:r>
      <w:r>
        <w:t>602</w:t>
      </w:r>
      <w:r>
        <w:rPr>
          <w:spacing w:val="-14"/>
        </w:rPr>
        <w:t xml:space="preserve"> </w:t>
      </w:r>
      <w:r>
        <w:rPr>
          <w:spacing w:val="-4"/>
        </w:rPr>
        <w:t>025.</w:t>
      </w:r>
    </w:p>
    <w:p w14:paraId="4CA38C56">
      <w:pPr>
        <w:pStyle w:val="8"/>
        <w:rPr>
          <w:sz w:val="30"/>
        </w:rPr>
      </w:pPr>
    </w:p>
    <w:p w14:paraId="666A3062">
      <w:pPr>
        <w:pStyle w:val="8"/>
        <w:rPr>
          <w:sz w:val="30"/>
        </w:rPr>
      </w:pPr>
    </w:p>
    <w:p w14:paraId="3C32274E">
      <w:pPr>
        <w:pStyle w:val="8"/>
        <w:rPr>
          <w:sz w:val="30"/>
        </w:rPr>
      </w:pPr>
    </w:p>
    <w:p w14:paraId="14CE3CA2">
      <w:pPr>
        <w:rPr>
          <w:sz w:val="28"/>
        </w:rPr>
        <w:sectPr>
          <w:pgSz w:w="11910" w:h="16840"/>
          <w:pgMar w:top="1360" w:right="1320" w:bottom="1280" w:left="1340" w:header="0" w:footer="1085" w:gutter="0"/>
          <w:cols w:space="720" w:num="1"/>
        </w:sectPr>
      </w:pPr>
    </w:p>
    <w:p w14:paraId="34EDDD77">
      <w:pPr>
        <w:spacing w:before="62"/>
        <w:ind w:left="36"/>
        <w:jc w:val="center"/>
        <w:rPr>
          <w:b/>
          <w:sz w:val="36"/>
        </w:rPr>
      </w:pPr>
      <w:r>
        <w:rPr>
          <w:b/>
          <w:spacing w:val="-2"/>
          <w:sz w:val="36"/>
        </w:rPr>
        <w:t>ACKNOWLEDGEMENT</w:t>
      </w:r>
    </w:p>
    <w:p w14:paraId="163F8276">
      <w:pPr>
        <w:pStyle w:val="8"/>
        <w:spacing w:before="9"/>
        <w:rPr>
          <w:b/>
          <w:sz w:val="31"/>
        </w:rPr>
      </w:pPr>
    </w:p>
    <w:p w14:paraId="6C53D757">
      <w:pPr>
        <w:pStyle w:val="8"/>
        <w:spacing w:line="362" w:lineRule="auto"/>
        <w:ind w:left="100" w:right="116" w:firstLine="628"/>
        <w:jc w:val="both"/>
      </w:pPr>
      <w:r>
        <w:t xml:space="preserve">Our sincere thanks to </w:t>
      </w:r>
      <w:r>
        <w:rPr>
          <w:b/>
        </w:rPr>
        <w:t xml:space="preserve">Shri. P. RAJARAO, </w:t>
      </w:r>
      <w:r>
        <w:t>Chairman, Prathyusha Engineering College for facilitating us to do this project.</w:t>
      </w:r>
    </w:p>
    <w:p w14:paraId="5610D887">
      <w:pPr>
        <w:pStyle w:val="8"/>
        <w:spacing w:before="156" w:line="360" w:lineRule="auto"/>
        <w:ind w:left="100" w:right="116" w:firstLine="621"/>
        <w:jc w:val="both"/>
      </w:pPr>
      <w:r>
        <w:t>We</w:t>
      </w:r>
      <w:r>
        <w:rPr>
          <w:spacing w:val="-8"/>
        </w:rPr>
        <w:t xml:space="preserve"> </w:t>
      </w:r>
      <w:r>
        <w:t>are</w:t>
      </w:r>
      <w:r>
        <w:rPr>
          <w:spacing w:val="-7"/>
        </w:rPr>
        <w:t xml:space="preserve"> </w:t>
      </w:r>
      <w:r>
        <w:t>greatful</w:t>
      </w:r>
      <w:r>
        <w:rPr>
          <w:spacing w:val="-8"/>
        </w:rPr>
        <w:t xml:space="preserve"> </w:t>
      </w:r>
      <w:r>
        <w:t>to</w:t>
      </w:r>
      <w:r>
        <w:rPr>
          <w:spacing w:val="-8"/>
        </w:rPr>
        <w:t xml:space="preserve"> </w:t>
      </w:r>
      <w:r>
        <w:t>our</w:t>
      </w:r>
      <w:r>
        <w:rPr>
          <w:spacing w:val="-8"/>
        </w:rPr>
        <w:t xml:space="preserve"> </w:t>
      </w:r>
      <w:r>
        <w:t>CEO,</w:t>
      </w:r>
      <w:r>
        <w:rPr>
          <w:spacing w:val="-5"/>
        </w:rPr>
        <w:t xml:space="preserve"> </w:t>
      </w:r>
      <w:r>
        <w:rPr>
          <w:b/>
        </w:rPr>
        <w:t>Smt.P.PRATHYUSHA</w:t>
      </w:r>
      <w:r>
        <w:t>,</w:t>
      </w:r>
      <w:r>
        <w:rPr>
          <w:spacing w:val="-8"/>
        </w:rPr>
        <w:t xml:space="preserve"> </w:t>
      </w:r>
      <w:r>
        <w:t>for</w:t>
      </w:r>
      <w:r>
        <w:rPr>
          <w:spacing w:val="-9"/>
        </w:rPr>
        <w:t xml:space="preserve"> </w:t>
      </w:r>
      <w:r>
        <w:t>being</w:t>
      </w:r>
      <w:r>
        <w:rPr>
          <w:spacing w:val="-7"/>
        </w:rPr>
        <w:t xml:space="preserve"> </w:t>
      </w:r>
      <w:r>
        <w:t>a</w:t>
      </w:r>
      <w:r>
        <w:rPr>
          <w:spacing w:val="-10"/>
        </w:rPr>
        <w:t xml:space="preserve"> </w:t>
      </w:r>
      <w:r>
        <w:t>source</w:t>
      </w:r>
      <w:r>
        <w:rPr>
          <w:spacing w:val="-9"/>
        </w:rPr>
        <w:t xml:space="preserve"> </w:t>
      </w:r>
      <w:r>
        <w:t xml:space="preserve">of </w:t>
      </w:r>
      <w:r>
        <w:rPr>
          <w:spacing w:val="-2"/>
        </w:rPr>
        <w:t>inspiration.</w:t>
      </w:r>
    </w:p>
    <w:p w14:paraId="3ED77B44">
      <w:pPr>
        <w:pStyle w:val="8"/>
        <w:spacing w:before="160" w:line="360" w:lineRule="auto"/>
        <w:ind w:left="100" w:right="118" w:firstLine="621"/>
        <w:jc w:val="both"/>
      </w:pPr>
      <w:r>
        <w:t xml:space="preserve">We would like to express heartfelt gratitude to </w:t>
      </w:r>
      <w:r>
        <w:rPr>
          <w:b/>
        </w:rPr>
        <w:t>Dr</w:t>
      </w:r>
      <w:r>
        <w:rPr>
          <w:b/>
          <w:lang w:val="en-IN"/>
        </w:rPr>
        <w:t>.R.S.KUMAR</w:t>
      </w:r>
      <w:r>
        <w:rPr>
          <w:b/>
        </w:rPr>
        <w:t xml:space="preserve">, </w:t>
      </w:r>
      <w:r>
        <w:t xml:space="preserve">Principal of prathyusha engineering college , for supporting our efforts on this </w:t>
      </w:r>
      <w:r>
        <w:rPr>
          <w:spacing w:val="-2"/>
        </w:rPr>
        <w:t>initiative.</w:t>
      </w:r>
    </w:p>
    <w:p w14:paraId="672BBFC1">
      <w:pPr>
        <w:pStyle w:val="8"/>
        <w:spacing w:before="159" w:line="360" w:lineRule="auto"/>
        <w:ind w:left="100" w:right="114" w:firstLine="621"/>
        <w:jc w:val="both"/>
      </w:pPr>
      <w:r>
        <w:t xml:space="preserve">We are sincerely thanking </w:t>
      </w:r>
      <w:r>
        <w:rPr>
          <w:b/>
        </w:rPr>
        <w:t>Dr.W.THAMBA MESHACH</w:t>
      </w:r>
      <w:r>
        <w:t xml:space="preserve">, Associate Professor, Head of the Department, for supporting us in all stages of project </w:t>
      </w:r>
      <w:r>
        <w:rPr>
          <w:spacing w:val="-2"/>
        </w:rPr>
        <w:t>conduction.</w:t>
      </w:r>
    </w:p>
    <w:p w14:paraId="6480E1B7">
      <w:pPr>
        <w:pStyle w:val="8"/>
        <w:spacing w:before="162" w:line="360" w:lineRule="auto"/>
        <w:ind w:left="100" w:right="116" w:firstLine="552"/>
        <w:jc w:val="both"/>
      </w:pPr>
      <w:r>
        <w:t xml:space="preserve">We are grateful to our project coordinator </w:t>
      </w:r>
      <w:r>
        <w:rPr>
          <w:b/>
        </w:rPr>
        <w:t>Mrs.</w:t>
      </w:r>
      <w:r>
        <w:rPr>
          <w:b/>
          <w:lang w:val="en-IN"/>
        </w:rPr>
        <w:t>T.DHARNIKA</w:t>
      </w:r>
      <w:r>
        <w:t>, Assistant professor for her valuable suggestions and guidance.</w:t>
      </w:r>
    </w:p>
    <w:p w14:paraId="1B466FA5">
      <w:pPr>
        <w:pStyle w:val="8"/>
        <w:spacing w:before="160" w:line="360" w:lineRule="auto"/>
        <w:ind w:left="100" w:right="117" w:firstLine="552"/>
        <w:jc w:val="both"/>
      </w:pPr>
      <w:r>
        <w:t xml:space="preserve">We thank </w:t>
      </w:r>
      <w:r>
        <w:rPr>
          <w:b/>
        </w:rPr>
        <w:t>Mrs.</w:t>
      </w:r>
      <w:r>
        <w:rPr>
          <w:b/>
          <w:lang w:val="en-IN"/>
        </w:rPr>
        <w:t>T.DHARNIKA,</w:t>
      </w:r>
      <w:r>
        <w:rPr>
          <w:spacing w:val="-3"/>
        </w:rPr>
        <w:t xml:space="preserve"> </w:t>
      </w:r>
      <w:r>
        <w:t>Assistant professor and our internal guide, for for her insightful recommendations and</w:t>
      </w:r>
      <w:r>
        <w:rPr>
          <w:spacing w:val="40"/>
        </w:rPr>
        <w:t xml:space="preserve"> </w:t>
      </w:r>
      <w:r>
        <w:t xml:space="preserve">direction in making this initiative a </w:t>
      </w:r>
      <w:r>
        <w:rPr>
          <w:spacing w:val="-2"/>
        </w:rPr>
        <w:t>success.</w:t>
      </w:r>
    </w:p>
    <w:p w14:paraId="2976A2AD">
      <w:pPr>
        <w:pStyle w:val="8"/>
        <w:spacing w:before="159" w:line="360" w:lineRule="auto"/>
        <w:ind w:left="100" w:right="113" w:firstLine="552"/>
        <w:jc w:val="both"/>
      </w:pPr>
      <w:r>
        <w:t>We</w:t>
      </w:r>
      <w:r>
        <w:rPr>
          <w:spacing w:val="-18"/>
        </w:rPr>
        <w:t xml:space="preserve"> </w:t>
      </w:r>
      <w:r>
        <w:t>wish</w:t>
      </w:r>
      <w:r>
        <w:rPr>
          <w:spacing w:val="-15"/>
        </w:rPr>
        <w:t xml:space="preserve"> </w:t>
      </w:r>
      <w:r>
        <w:t>to</w:t>
      </w:r>
      <w:r>
        <w:rPr>
          <w:spacing w:val="-12"/>
        </w:rPr>
        <w:t xml:space="preserve"> </w:t>
      </w:r>
      <w:r>
        <w:t>express</w:t>
      </w:r>
      <w:r>
        <w:rPr>
          <w:spacing w:val="-13"/>
        </w:rPr>
        <w:t xml:space="preserve"> </w:t>
      </w:r>
      <w:r>
        <w:t>our</w:t>
      </w:r>
      <w:r>
        <w:rPr>
          <w:spacing w:val="-14"/>
        </w:rPr>
        <w:t xml:space="preserve"> </w:t>
      </w:r>
      <w:r>
        <w:t>sincere</w:t>
      </w:r>
      <w:r>
        <w:rPr>
          <w:spacing w:val="-14"/>
        </w:rPr>
        <w:t xml:space="preserve"> </w:t>
      </w:r>
      <w:r>
        <w:t>gratitude</w:t>
      </w:r>
      <w:r>
        <w:rPr>
          <w:spacing w:val="-14"/>
        </w:rPr>
        <w:t xml:space="preserve"> </w:t>
      </w:r>
      <w:r>
        <w:t>to</w:t>
      </w:r>
      <w:r>
        <w:rPr>
          <w:spacing w:val="-10"/>
        </w:rPr>
        <w:t xml:space="preserve"> </w:t>
      </w:r>
      <w:r>
        <w:rPr>
          <w:b/>
        </w:rPr>
        <w:t>PARENTS</w:t>
      </w:r>
      <w:r>
        <w:rPr>
          <w:b/>
          <w:spacing w:val="-18"/>
        </w:rPr>
        <w:t xml:space="preserve"> </w:t>
      </w:r>
      <w:r>
        <w:rPr>
          <w:b/>
        </w:rPr>
        <w:t>AND</w:t>
      </w:r>
      <w:r>
        <w:rPr>
          <w:b/>
          <w:spacing w:val="-13"/>
        </w:rPr>
        <w:t xml:space="preserve"> </w:t>
      </w:r>
      <w:r>
        <w:rPr>
          <w:b/>
        </w:rPr>
        <w:t>FRIENDS</w:t>
      </w:r>
      <w:r>
        <w:rPr>
          <w:b/>
          <w:spacing w:val="-12"/>
        </w:rPr>
        <w:t xml:space="preserve"> </w:t>
      </w:r>
      <w:r>
        <w:t>for valuable help, co-operation and encouragement during this project work.</w:t>
      </w:r>
    </w:p>
    <w:p w14:paraId="43AD3C4B">
      <w:pPr>
        <w:pStyle w:val="8"/>
        <w:spacing w:before="160" w:line="360" w:lineRule="auto"/>
        <w:ind w:left="100" w:right="116" w:firstLine="559"/>
        <w:jc w:val="both"/>
      </w:pPr>
      <w:r>
        <w:t>Last but not least, we wish to express our sincere thanks to the entire teaching and non-teaching staff for their support.</w:t>
      </w:r>
    </w:p>
    <w:p w14:paraId="67115EB6">
      <w:pPr>
        <w:spacing w:line="360" w:lineRule="auto"/>
        <w:jc w:val="both"/>
        <w:sectPr>
          <w:pgSz w:w="11910" w:h="16840"/>
          <w:pgMar w:top="1360" w:right="1320" w:bottom="1280" w:left="1340" w:header="0" w:footer="1085" w:gutter="0"/>
          <w:cols w:space="720" w:num="1"/>
        </w:sectPr>
      </w:pPr>
    </w:p>
    <w:p w14:paraId="58082A6F">
      <w:pPr>
        <w:spacing w:before="64"/>
        <w:ind w:left="610" w:right="1089"/>
        <w:jc w:val="center"/>
        <w:rPr>
          <w:highlight w:val="yellow"/>
        </w:rPr>
      </w:pPr>
      <w:r>
        <w:rPr>
          <w:b/>
          <w:spacing w:val="-2"/>
          <w:sz w:val="36"/>
        </w:rPr>
        <w:t>ABSTR</w:t>
      </w:r>
      <w:r>
        <w:rPr>
          <w:b/>
          <w:spacing w:val="-2"/>
          <w:sz w:val="36"/>
          <w:lang w:val="en-US"/>
        </w:rPr>
        <w:t>ACT</w:t>
      </w:r>
    </w:p>
    <w:p w14:paraId="6CAE6DAB">
      <w:pPr>
        <w:spacing w:before="64"/>
        <w:ind w:left="610" w:right="1089"/>
        <w:jc w:val="left"/>
        <w:rPr>
          <w:sz w:val="32"/>
          <w:szCs w:val="32"/>
        </w:rPr>
      </w:pPr>
    </w:p>
    <w:p w14:paraId="65195AEF">
      <w:pPr>
        <w:pStyle w:val="10"/>
        <w:keepNext w:val="0"/>
        <w:keepLines w:val="0"/>
        <w:widowControl/>
        <w:suppressLineNumbers w:val="0"/>
        <w:jc w:val="both"/>
      </w:pPr>
      <w:r>
        <w:t>In an increasingly interconnected world, tracking information associated with phone numbers has become a powerful tool for various applications, from fraud prevention and customer service to emergency response and public safety. Phone number tracking leverages metadata and geolocation data, providing insights into the origin and validity of a phone number, as well as its associated carrier, region, and sometimes even location. This capability is especially useful in sectors like finance, telecommunications, and law enforcement, where real-time verification and risk assessment are critical.Traditional methods for phone number tracking are limited in scope, typically relying on carrier data or static databases that may not provide up-to-date or localized information. However, advancements in digital technology and access to location-based APIs have made it possible to enhance tracking methods, enabling more accurate and comprehensive details about a phone number. Integrating services like the Numverify API or Google Geocoding API allows users to retrieve details on the phone number’s country, carrier, and sometimes city or region in real time. Additionally, combining phone number metadata with reverse geocoding helps to infer potential location data, adding a layer of context that is especially useful for emergency services, fraud detection, and compliance monitoring.This paper delves into the methods and technologies that facilitate tracking details using phone numbers, emphasizing the importance of metadata and geolocation in providing valuable, actionable information. By examining practical applications and ethical considerations, it highlights how enhanced phone number tracking can support verification processes, improve security measures, and deliver real-time insights for various industries.</w:t>
      </w:r>
    </w:p>
    <w:p w14:paraId="43FFF59C">
      <w:pPr>
        <w:autoSpaceDE w:val="0"/>
        <w:autoSpaceDN w:val="0"/>
        <w:spacing w:before="290" w:line="360" w:lineRule="auto"/>
        <w:ind w:left="100" w:right="115" w:firstLine="680"/>
        <w:jc w:val="both"/>
        <w:rPr>
          <w:sz w:val="24"/>
          <w:szCs w:val="24"/>
        </w:rPr>
      </w:pPr>
    </w:p>
    <w:p w14:paraId="6AE7AB41">
      <w:pPr>
        <w:autoSpaceDE w:val="0"/>
        <w:autoSpaceDN w:val="0"/>
        <w:spacing w:before="290" w:line="360" w:lineRule="auto"/>
        <w:ind w:left="100" w:right="115" w:firstLine="680"/>
        <w:jc w:val="both"/>
        <w:rPr>
          <w:sz w:val="24"/>
          <w:szCs w:val="24"/>
        </w:rPr>
      </w:pPr>
    </w:p>
    <w:p w14:paraId="165C113F">
      <w:pPr>
        <w:pStyle w:val="8"/>
        <w:rPr>
          <w:sz w:val="20"/>
        </w:rPr>
      </w:pPr>
    </w:p>
    <w:p w14:paraId="2C4DA6A7">
      <w:pPr>
        <w:pStyle w:val="8"/>
        <w:spacing w:before="7"/>
        <w:rPr>
          <w:sz w:val="18"/>
        </w:rPr>
      </w:pPr>
    </w:p>
    <w:p w14:paraId="3F1069A2">
      <w:pPr>
        <w:spacing w:before="85"/>
        <w:ind w:left="610" w:right="801"/>
        <w:jc w:val="center"/>
        <w:rPr>
          <w:sz w:val="36"/>
        </w:rPr>
      </w:pPr>
    </w:p>
    <w:p w14:paraId="3934D4D5">
      <w:pPr>
        <w:spacing w:before="85"/>
        <w:ind w:left="610" w:right="801"/>
        <w:jc w:val="center"/>
        <w:rPr>
          <w:sz w:val="36"/>
        </w:rPr>
      </w:pPr>
    </w:p>
    <w:p w14:paraId="309AA7A6">
      <w:pPr>
        <w:spacing w:before="85"/>
        <w:ind w:left="610" w:right="801"/>
        <w:jc w:val="center"/>
        <w:rPr>
          <w:sz w:val="36"/>
        </w:rPr>
      </w:pPr>
    </w:p>
    <w:p w14:paraId="36A564FA">
      <w:pPr>
        <w:spacing w:before="85"/>
        <w:ind w:left="610" w:right="801"/>
        <w:jc w:val="center"/>
        <w:rPr>
          <w:sz w:val="36"/>
        </w:rPr>
      </w:pPr>
    </w:p>
    <w:p w14:paraId="758E30A6">
      <w:pPr>
        <w:spacing w:before="85"/>
        <w:ind w:left="610" w:right="801"/>
        <w:jc w:val="center"/>
        <w:rPr>
          <w:sz w:val="36"/>
        </w:rPr>
      </w:pPr>
    </w:p>
    <w:p w14:paraId="56700FF8">
      <w:pPr>
        <w:spacing w:before="85"/>
        <w:ind w:left="610" w:right="801"/>
        <w:jc w:val="center"/>
        <w:rPr>
          <w:sz w:val="36"/>
        </w:rPr>
      </w:pPr>
    </w:p>
    <w:p w14:paraId="1D507B7F">
      <w:pPr>
        <w:spacing w:before="85"/>
        <w:ind w:left="610" w:right="801"/>
        <w:jc w:val="center"/>
        <w:rPr>
          <w:sz w:val="36"/>
        </w:rPr>
      </w:pPr>
    </w:p>
    <w:p w14:paraId="671DFCC7">
      <w:pPr>
        <w:spacing w:before="85"/>
        <w:ind w:left="610" w:right="801"/>
        <w:jc w:val="center"/>
        <w:rPr>
          <w:sz w:val="36"/>
        </w:rPr>
      </w:pPr>
    </w:p>
    <w:p w14:paraId="3F482343">
      <w:pPr>
        <w:spacing w:before="85"/>
        <w:ind w:left="610" w:right="801"/>
        <w:jc w:val="center"/>
        <w:rPr>
          <w:sz w:val="36"/>
        </w:rPr>
      </w:pPr>
    </w:p>
    <w:p w14:paraId="533EA0C6">
      <w:pPr>
        <w:spacing w:before="85"/>
        <w:ind w:left="610" w:right="801"/>
        <w:jc w:val="center"/>
        <w:rPr>
          <w:sz w:val="36"/>
        </w:rPr>
      </w:pPr>
    </w:p>
    <w:p w14:paraId="0CC09423">
      <w:pPr>
        <w:spacing w:before="85"/>
        <w:ind w:left="610" w:right="801"/>
        <w:jc w:val="center"/>
        <w:rPr>
          <w:sz w:val="36"/>
        </w:rPr>
      </w:pPr>
    </w:p>
    <w:p w14:paraId="79847B7C">
      <w:pPr>
        <w:spacing w:before="85"/>
        <w:ind w:left="610" w:right="801"/>
        <w:jc w:val="center"/>
        <w:rPr>
          <w:sz w:val="36"/>
        </w:rPr>
      </w:pPr>
      <w:r>
        <w:rPr>
          <w:sz w:val="36"/>
        </w:rPr>
        <w:t>TABLE</w:t>
      </w:r>
      <w:r>
        <w:rPr>
          <w:spacing w:val="-18"/>
          <w:sz w:val="36"/>
        </w:rPr>
        <w:t xml:space="preserve"> </w:t>
      </w:r>
      <w:r>
        <w:rPr>
          <w:sz w:val="36"/>
        </w:rPr>
        <w:t>OF</w:t>
      </w:r>
      <w:r>
        <w:rPr>
          <w:spacing w:val="-17"/>
          <w:sz w:val="36"/>
        </w:rPr>
        <w:t xml:space="preserve"> </w:t>
      </w:r>
      <w:r>
        <w:rPr>
          <w:spacing w:val="-2"/>
          <w:sz w:val="36"/>
        </w:rPr>
        <w:t>CONTENTS</w:t>
      </w:r>
    </w:p>
    <w:p w14:paraId="6BAF308A">
      <w:pPr>
        <w:pStyle w:val="8"/>
        <w:rPr>
          <w:sz w:val="20"/>
        </w:rPr>
      </w:pPr>
    </w:p>
    <w:p w14:paraId="24B640D1">
      <w:pPr>
        <w:pStyle w:val="8"/>
        <w:rPr>
          <w:sz w:val="20"/>
        </w:rPr>
      </w:pPr>
    </w:p>
    <w:p w14:paraId="4216BA45">
      <w:pPr>
        <w:pStyle w:val="8"/>
        <w:rPr>
          <w:sz w:val="20"/>
        </w:rPr>
      </w:pPr>
    </w:p>
    <w:p w14:paraId="2B5F551D">
      <w:pPr>
        <w:pStyle w:val="8"/>
        <w:spacing w:before="7"/>
        <w:rPr>
          <w:sz w:val="12"/>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79"/>
        <w:gridCol w:w="4139"/>
        <w:gridCol w:w="1976"/>
      </w:tblGrid>
      <w:tr w14:paraId="5E5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9" w:hRule="atLeast"/>
          <w:jc w:val="center"/>
        </w:trPr>
        <w:tc>
          <w:tcPr>
            <w:tcW w:w="1679" w:type="dxa"/>
            <w:tcBorders>
              <w:tl2br w:val="nil"/>
              <w:tr2bl w:val="nil"/>
            </w:tcBorders>
          </w:tcPr>
          <w:p w14:paraId="3CD8F2D0">
            <w:pPr>
              <w:pStyle w:val="13"/>
              <w:spacing w:before="0" w:line="399" w:lineRule="exact"/>
              <w:ind w:left="50"/>
              <w:jc w:val="both"/>
              <w:rPr>
                <w:b/>
                <w:sz w:val="36"/>
              </w:rPr>
            </w:pPr>
            <w:r>
              <w:rPr>
                <w:b/>
                <w:spacing w:val="-2"/>
                <w:sz w:val="36"/>
              </w:rPr>
              <w:t>Chapter</w:t>
            </w:r>
          </w:p>
        </w:tc>
        <w:tc>
          <w:tcPr>
            <w:tcW w:w="4139" w:type="dxa"/>
            <w:tcBorders>
              <w:tl2br w:val="nil"/>
              <w:tr2bl w:val="nil"/>
            </w:tcBorders>
          </w:tcPr>
          <w:p w14:paraId="28D2F67D">
            <w:pPr>
              <w:pStyle w:val="13"/>
              <w:spacing w:before="0" w:line="399" w:lineRule="exact"/>
              <w:ind w:left="359"/>
              <w:rPr>
                <w:sz w:val="32"/>
              </w:rPr>
            </w:pPr>
            <w:r>
              <w:rPr>
                <w:b/>
                <w:spacing w:val="-2"/>
                <w:sz w:val="36"/>
              </w:rPr>
              <w:t>Contents</w:t>
            </w:r>
          </w:p>
        </w:tc>
        <w:tc>
          <w:tcPr>
            <w:tcW w:w="1976" w:type="dxa"/>
            <w:tcBorders>
              <w:tl2br w:val="nil"/>
              <w:tr2bl w:val="nil"/>
            </w:tcBorders>
          </w:tcPr>
          <w:p w14:paraId="05086C78">
            <w:pPr>
              <w:pStyle w:val="13"/>
              <w:spacing w:before="0" w:line="399" w:lineRule="exact"/>
              <w:rPr>
                <w:sz w:val="32"/>
              </w:rPr>
            </w:pPr>
            <w:r>
              <w:rPr>
                <w:b/>
                <w:sz w:val="36"/>
              </w:rPr>
              <w:t>Page</w:t>
            </w:r>
            <w:r>
              <w:rPr>
                <w:b/>
                <w:spacing w:val="-3"/>
                <w:sz w:val="36"/>
              </w:rPr>
              <w:t xml:space="preserve"> </w:t>
            </w:r>
            <w:r>
              <w:rPr>
                <w:b/>
                <w:spacing w:val="-7"/>
                <w:sz w:val="36"/>
              </w:rPr>
              <w:t>No</w:t>
            </w:r>
          </w:p>
        </w:tc>
      </w:tr>
      <w:tr w14:paraId="2EB98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9" w:hRule="atLeast"/>
          <w:jc w:val="center"/>
        </w:trPr>
        <w:tc>
          <w:tcPr>
            <w:tcW w:w="1679" w:type="dxa"/>
            <w:tcBorders>
              <w:tl2br w:val="nil"/>
              <w:tr2bl w:val="nil"/>
            </w:tcBorders>
          </w:tcPr>
          <w:p w14:paraId="10B704B3">
            <w:pPr>
              <w:pStyle w:val="13"/>
              <w:spacing w:before="0" w:line="399" w:lineRule="exact"/>
              <w:ind w:left="50"/>
              <w:jc w:val="both"/>
              <w:rPr>
                <w:rFonts w:hint="default"/>
                <w:b/>
                <w:spacing w:val="-2"/>
                <w:sz w:val="36"/>
                <w:lang w:val="en-GB"/>
              </w:rPr>
            </w:pPr>
            <w:r>
              <w:rPr>
                <w:rFonts w:hint="default"/>
                <w:b/>
                <w:spacing w:val="-2"/>
                <w:sz w:val="36"/>
                <w:lang w:val="en-GB"/>
              </w:rPr>
              <w:t>0</w:t>
            </w:r>
          </w:p>
        </w:tc>
        <w:tc>
          <w:tcPr>
            <w:tcW w:w="4139" w:type="dxa"/>
            <w:tcBorders>
              <w:tl2br w:val="nil"/>
              <w:tr2bl w:val="nil"/>
            </w:tcBorders>
          </w:tcPr>
          <w:p w14:paraId="599CD603">
            <w:pPr>
              <w:pStyle w:val="13"/>
              <w:spacing w:before="0" w:line="399" w:lineRule="exact"/>
              <w:ind w:left="359"/>
              <w:rPr>
                <w:b/>
                <w:spacing w:val="-2"/>
                <w:sz w:val="36"/>
              </w:rPr>
            </w:pPr>
            <w:r>
              <w:rPr>
                <w:spacing w:val="-2"/>
                <w:sz w:val="32"/>
              </w:rPr>
              <w:t>Abstract</w:t>
            </w:r>
          </w:p>
        </w:tc>
        <w:tc>
          <w:tcPr>
            <w:tcW w:w="1976" w:type="dxa"/>
            <w:tcBorders>
              <w:tl2br w:val="nil"/>
              <w:tr2bl w:val="nil"/>
            </w:tcBorders>
          </w:tcPr>
          <w:p w14:paraId="3B21C74F">
            <w:pPr>
              <w:pStyle w:val="13"/>
              <w:spacing w:before="187"/>
              <w:ind w:left="295"/>
              <w:jc w:val="center"/>
              <w:rPr>
                <w:rFonts w:hint="default"/>
                <w:w w:val="99"/>
                <w:sz w:val="32"/>
                <w:lang w:val="en-GB"/>
              </w:rPr>
            </w:pPr>
            <w:r>
              <w:rPr>
                <w:rFonts w:hint="default"/>
                <w:w w:val="99"/>
                <w:sz w:val="32"/>
                <w:lang w:val="en-GB"/>
              </w:rPr>
              <w:t>4</w:t>
            </w:r>
          </w:p>
        </w:tc>
      </w:tr>
      <w:tr w14:paraId="66793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8" w:hRule="atLeast"/>
          <w:jc w:val="center"/>
        </w:trPr>
        <w:tc>
          <w:tcPr>
            <w:tcW w:w="1679" w:type="dxa"/>
            <w:tcBorders>
              <w:tl2br w:val="nil"/>
              <w:tr2bl w:val="nil"/>
            </w:tcBorders>
          </w:tcPr>
          <w:p w14:paraId="35B8D9A2">
            <w:pPr>
              <w:pStyle w:val="13"/>
              <w:spacing w:before="89"/>
              <w:ind w:left="203"/>
              <w:jc w:val="both"/>
              <w:rPr>
                <w:sz w:val="32"/>
              </w:rPr>
            </w:pPr>
            <w:r>
              <w:rPr>
                <w:w w:val="99"/>
                <w:sz w:val="32"/>
              </w:rPr>
              <w:t>1</w:t>
            </w:r>
          </w:p>
        </w:tc>
        <w:tc>
          <w:tcPr>
            <w:tcW w:w="4139" w:type="dxa"/>
            <w:tcBorders>
              <w:tl2br w:val="nil"/>
              <w:tr2bl w:val="nil"/>
            </w:tcBorders>
          </w:tcPr>
          <w:p w14:paraId="37703895">
            <w:pPr>
              <w:pStyle w:val="13"/>
              <w:spacing w:before="89"/>
              <w:ind w:left="368"/>
              <w:rPr>
                <w:sz w:val="32"/>
              </w:rPr>
            </w:pPr>
            <w:r>
              <w:rPr>
                <w:spacing w:val="-2"/>
                <w:sz w:val="32"/>
              </w:rPr>
              <w:t>Introduction</w:t>
            </w:r>
          </w:p>
        </w:tc>
        <w:tc>
          <w:tcPr>
            <w:tcW w:w="1976" w:type="dxa"/>
            <w:tcBorders>
              <w:tl2br w:val="nil"/>
              <w:tr2bl w:val="nil"/>
            </w:tcBorders>
          </w:tcPr>
          <w:p w14:paraId="58632D1A">
            <w:pPr>
              <w:pStyle w:val="13"/>
              <w:spacing w:before="89"/>
              <w:ind w:right="801"/>
              <w:jc w:val="right"/>
              <w:rPr>
                <w:sz w:val="32"/>
              </w:rPr>
            </w:pPr>
            <w:r>
              <w:rPr>
                <w:w w:val="99"/>
                <w:sz w:val="32"/>
              </w:rPr>
              <w:t>7</w:t>
            </w:r>
          </w:p>
        </w:tc>
      </w:tr>
      <w:tr w14:paraId="6D711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Borders>
              <w:tl2br w:val="nil"/>
              <w:tr2bl w:val="nil"/>
            </w:tcBorders>
          </w:tcPr>
          <w:p w14:paraId="4E9B16C8">
            <w:pPr>
              <w:pStyle w:val="13"/>
              <w:ind w:left="203"/>
              <w:jc w:val="both"/>
              <w:rPr>
                <w:sz w:val="32"/>
              </w:rPr>
            </w:pPr>
            <w:r>
              <w:rPr>
                <w:w w:val="99"/>
                <w:sz w:val="32"/>
              </w:rPr>
              <w:t>2</w:t>
            </w:r>
          </w:p>
        </w:tc>
        <w:tc>
          <w:tcPr>
            <w:tcW w:w="4139" w:type="dxa"/>
            <w:tcBorders>
              <w:tl2br w:val="nil"/>
              <w:tr2bl w:val="nil"/>
            </w:tcBorders>
          </w:tcPr>
          <w:p w14:paraId="451D780C">
            <w:pPr>
              <w:pStyle w:val="13"/>
              <w:ind w:left="368"/>
              <w:rPr>
                <w:sz w:val="32"/>
              </w:rPr>
            </w:pPr>
            <w:r>
              <w:rPr>
                <w:spacing w:val="-4"/>
                <w:sz w:val="32"/>
              </w:rPr>
              <w:t>System</w:t>
            </w:r>
            <w:r>
              <w:rPr>
                <w:spacing w:val="-9"/>
                <w:sz w:val="32"/>
              </w:rPr>
              <w:t xml:space="preserve"> </w:t>
            </w:r>
            <w:r>
              <w:rPr>
                <w:spacing w:val="-2"/>
                <w:sz w:val="32"/>
              </w:rPr>
              <w:t>Analysis</w:t>
            </w:r>
          </w:p>
        </w:tc>
        <w:tc>
          <w:tcPr>
            <w:tcW w:w="1976" w:type="dxa"/>
            <w:tcBorders>
              <w:tl2br w:val="nil"/>
              <w:tr2bl w:val="nil"/>
            </w:tcBorders>
          </w:tcPr>
          <w:p w14:paraId="3E8D1913">
            <w:pPr>
              <w:pStyle w:val="13"/>
              <w:spacing w:before="0"/>
              <w:rPr>
                <w:sz w:val="32"/>
              </w:rPr>
            </w:pPr>
          </w:p>
        </w:tc>
      </w:tr>
      <w:tr w14:paraId="6651E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Borders>
              <w:tl2br w:val="nil"/>
              <w:tr2bl w:val="nil"/>
            </w:tcBorders>
          </w:tcPr>
          <w:p w14:paraId="0F1189A7">
            <w:pPr>
              <w:pStyle w:val="13"/>
              <w:ind w:left="203"/>
              <w:jc w:val="both"/>
              <w:rPr>
                <w:sz w:val="32"/>
              </w:rPr>
            </w:pPr>
            <w:r>
              <w:rPr>
                <w:spacing w:val="-5"/>
                <w:sz w:val="32"/>
              </w:rPr>
              <w:t>2.1</w:t>
            </w:r>
          </w:p>
        </w:tc>
        <w:tc>
          <w:tcPr>
            <w:tcW w:w="4139" w:type="dxa"/>
            <w:tcBorders>
              <w:tl2br w:val="nil"/>
              <w:tr2bl w:val="nil"/>
            </w:tcBorders>
          </w:tcPr>
          <w:p w14:paraId="420DB36C">
            <w:pPr>
              <w:pStyle w:val="13"/>
              <w:ind w:left="368"/>
              <w:rPr>
                <w:sz w:val="32"/>
              </w:rPr>
            </w:pPr>
            <w:r>
              <w:rPr>
                <w:sz w:val="32"/>
              </w:rPr>
              <w:t>Existing</w:t>
            </w:r>
            <w:r>
              <w:rPr>
                <w:spacing w:val="-9"/>
                <w:sz w:val="32"/>
              </w:rPr>
              <w:t xml:space="preserve"> </w:t>
            </w:r>
            <w:r>
              <w:rPr>
                <w:spacing w:val="-2"/>
                <w:sz w:val="32"/>
              </w:rPr>
              <w:t>System</w:t>
            </w:r>
          </w:p>
        </w:tc>
        <w:tc>
          <w:tcPr>
            <w:tcW w:w="1976" w:type="dxa"/>
            <w:tcBorders>
              <w:tl2br w:val="nil"/>
              <w:tr2bl w:val="nil"/>
            </w:tcBorders>
          </w:tcPr>
          <w:p w14:paraId="1E696AA5">
            <w:pPr>
              <w:pStyle w:val="13"/>
              <w:ind w:right="775"/>
              <w:jc w:val="right"/>
              <w:rPr>
                <w:sz w:val="32"/>
              </w:rPr>
            </w:pPr>
            <w:r>
              <w:rPr>
                <w:w w:val="99"/>
                <w:sz w:val="32"/>
              </w:rPr>
              <w:t>9</w:t>
            </w:r>
          </w:p>
        </w:tc>
      </w:tr>
      <w:tr w14:paraId="75731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Borders>
              <w:tl2br w:val="nil"/>
              <w:tr2bl w:val="nil"/>
            </w:tcBorders>
          </w:tcPr>
          <w:p w14:paraId="2DDD4305">
            <w:pPr>
              <w:pStyle w:val="13"/>
              <w:ind w:left="203"/>
              <w:jc w:val="both"/>
              <w:rPr>
                <w:sz w:val="32"/>
              </w:rPr>
            </w:pPr>
            <w:r>
              <w:rPr>
                <w:spacing w:val="-5"/>
                <w:sz w:val="32"/>
              </w:rPr>
              <w:t>2.2</w:t>
            </w:r>
          </w:p>
        </w:tc>
        <w:tc>
          <w:tcPr>
            <w:tcW w:w="4139" w:type="dxa"/>
            <w:tcBorders>
              <w:tl2br w:val="nil"/>
              <w:tr2bl w:val="nil"/>
            </w:tcBorders>
          </w:tcPr>
          <w:p w14:paraId="1130FC38">
            <w:pPr>
              <w:pStyle w:val="13"/>
              <w:ind w:left="368"/>
              <w:rPr>
                <w:sz w:val="32"/>
              </w:rPr>
            </w:pPr>
            <w:r>
              <w:rPr>
                <w:sz w:val="32"/>
              </w:rPr>
              <w:t>Proposed</w:t>
            </w:r>
            <w:r>
              <w:rPr>
                <w:spacing w:val="-15"/>
                <w:sz w:val="32"/>
              </w:rPr>
              <w:t xml:space="preserve"> </w:t>
            </w:r>
            <w:r>
              <w:rPr>
                <w:spacing w:val="-2"/>
                <w:sz w:val="32"/>
              </w:rPr>
              <w:t>System</w:t>
            </w:r>
          </w:p>
        </w:tc>
        <w:tc>
          <w:tcPr>
            <w:tcW w:w="1976" w:type="dxa"/>
            <w:tcBorders>
              <w:tl2br w:val="nil"/>
              <w:tr2bl w:val="nil"/>
            </w:tcBorders>
          </w:tcPr>
          <w:p w14:paraId="51E02A0E">
            <w:pPr>
              <w:pStyle w:val="13"/>
              <w:ind w:right="811"/>
              <w:jc w:val="right"/>
              <w:rPr>
                <w:sz w:val="32"/>
              </w:rPr>
            </w:pPr>
            <w:r>
              <w:rPr>
                <w:w w:val="99"/>
                <w:sz w:val="32"/>
              </w:rPr>
              <w:t>9</w:t>
            </w:r>
          </w:p>
        </w:tc>
      </w:tr>
      <w:tr w14:paraId="3759D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Borders>
              <w:tl2br w:val="nil"/>
              <w:tr2bl w:val="nil"/>
            </w:tcBorders>
          </w:tcPr>
          <w:p w14:paraId="748DA9F8">
            <w:pPr>
              <w:pStyle w:val="13"/>
              <w:ind w:left="203"/>
              <w:jc w:val="both"/>
              <w:rPr>
                <w:sz w:val="32"/>
              </w:rPr>
            </w:pPr>
            <w:r>
              <w:rPr>
                <w:w w:val="99"/>
                <w:sz w:val="32"/>
              </w:rPr>
              <w:t>3</w:t>
            </w:r>
          </w:p>
        </w:tc>
        <w:tc>
          <w:tcPr>
            <w:tcW w:w="4139" w:type="dxa"/>
            <w:tcBorders>
              <w:tl2br w:val="nil"/>
              <w:tr2bl w:val="nil"/>
            </w:tcBorders>
          </w:tcPr>
          <w:p w14:paraId="26924503">
            <w:pPr>
              <w:pStyle w:val="13"/>
              <w:ind w:left="368"/>
              <w:rPr>
                <w:sz w:val="32"/>
              </w:rPr>
            </w:pPr>
            <w:r>
              <w:rPr>
                <w:sz w:val="32"/>
              </w:rPr>
              <w:t>System</w:t>
            </w:r>
            <w:r>
              <w:rPr>
                <w:spacing w:val="-15"/>
                <w:sz w:val="32"/>
              </w:rPr>
              <w:t xml:space="preserve"> </w:t>
            </w:r>
            <w:r>
              <w:rPr>
                <w:spacing w:val="-2"/>
                <w:sz w:val="32"/>
              </w:rPr>
              <w:t>Requirements</w:t>
            </w:r>
          </w:p>
        </w:tc>
        <w:tc>
          <w:tcPr>
            <w:tcW w:w="1976" w:type="dxa"/>
            <w:tcBorders>
              <w:tl2br w:val="nil"/>
              <w:tr2bl w:val="nil"/>
            </w:tcBorders>
          </w:tcPr>
          <w:p w14:paraId="04521EF0">
            <w:pPr>
              <w:pStyle w:val="13"/>
              <w:spacing w:before="0"/>
              <w:rPr>
                <w:sz w:val="32"/>
              </w:rPr>
            </w:pPr>
          </w:p>
        </w:tc>
      </w:tr>
      <w:tr w14:paraId="267E8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Mar>
              <w:top w:w="0" w:type="dxa"/>
              <w:left w:w="0" w:type="dxa"/>
              <w:bottom w:w="0" w:type="dxa"/>
              <w:right w:w="0" w:type="dxa"/>
            </w:tcMar>
          </w:tcPr>
          <w:p w14:paraId="6139D9EC">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3.1</w:t>
            </w:r>
          </w:p>
        </w:tc>
        <w:tc>
          <w:tcPr>
            <w:tcW w:w="4139" w:type="dxa"/>
            <w:tcMar>
              <w:top w:w="0" w:type="dxa"/>
              <w:left w:w="0" w:type="dxa"/>
              <w:bottom w:w="0" w:type="dxa"/>
              <w:right w:w="0" w:type="dxa"/>
            </w:tcMar>
          </w:tcPr>
          <w:p w14:paraId="66AD6F36">
            <w:pPr>
              <w:autoSpaceDE w:val="0"/>
              <w:autoSpaceDN w:val="0"/>
              <w:spacing w:before="87" w:line="240" w:lineRule="auto"/>
              <w:ind w:left="368"/>
              <w:jc w:val="left"/>
              <w:rPr>
                <w:sz w:val="32"/>
              </w:rPr>
            </w:pPr>
            <w:r>
              <w:rPr>
                <w:rFonts w:hint="default" w:ascii="Times New Roman" w:hAnsi="Times New Roman" w:eastAsia="Times New Roman" w:cs="Times New Roman"/>
                <w:b w:val="0"/>
                <w:bCs w:val="0"/>
                <w:i w:val="0"/>
                <w:iCs w:val="0"/>
                <w:color w:val="auto"/>
                <w:sz w:val="32"/>
                <w:szCs w:val="22"/>
                <w:highlight w:val="none"/>
                <w:vertAlign w:val="baseline"/>
                <w:lang w:val="en-US" w:eastAsia="en-US"/>
              </w:rPr>
              <w:t>Hardware</w:t>
            </w:r>
            <w:r>
              <w:rPr>
                <w:rFonts w:hint="default" w:ascii="Times New Roman" w:hAnsi="Times New Roman" w:eastAsia="Times New Roman" w:cs="Times New Roman"/>
                <w:b w:val="0"/>
                <w:bCs w:val="0"/>
                <w:i w:val="0"/>
                <w:iCs w:val="0"/>
                <w:color w:val="auto"/>
                <w:spacing w:val="-19"/>
                <w:sz w:val="32"/>
                <w:szCs w:val="22"/>
                <w:highlight w:val="none"/>
                <w:vertAlign w:val="baseline"/>
                <w:lang w:val="en-US" w:eastAsia="en-US"/>
              </w:rPr>
              <w:t xml:space="preserve"> </w:t>
            </w: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Requirements</w:t>
            </w:r>
          </w:p>
        </w:tc>
        <w:tc>
          <w:tcPr>
            <w:tcW w:w="1976" w:type="dxa"/>
            <w:tcMar>
              <w:top w:w="0" w:type="dxa"/>
              <w:left w:w="0" w:type="dxa"/>
              <w:bottom w:w="0" w:type="dxa"/>
              <w:right w:w="0" w:type="dxa"/>
            </w:tcMar>
          </w:tcPr>
          <w:p w14:paraId="7BDCD6FA">
            <w:pPr>
              <w:autoSpaceDE w:val="0"/>
              <w:autoSpaceDN w:val="0"/>
              <w:spacing w:before="87" w:line="240" w:lineRule="auto"/>
              <w:ind w:right="717"/>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11</w:t>
            </w:r>
          </w:p>
        </w:tc>
      </w:tr>
      <w:tr w14:paraId="6C907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Mar>
              <w:top w:w="0" w:type="dxa"/>
              <w:left w:w="0" w:type="dxa"/>
              <w:bottom w:w="0" w:type="dxa"/>
              <w:right w:w="0" w:type="dxa"/>
            </w:tcMar>
          </w:tcPr>
          <w:p w14:paraId="325BEBB5">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3.2</w:t>
            </w:r>
          </w:p>
        </w:tc>
        <w:tc>
          <w:tcPr>
            <w:tcW w:w="4139" w:type="dxa"/>
            <w:tcMar>
              <w:top w:w="0" w:type="dxa"/>
              <w:left w:w="0" w:type="dxa"/>
              <w:bottom w:w="0" w:type="dxa"/>
              <w:right w:w="0" w:type="dxa"/>
            </w:tcMar>
          </w:tcPr>
          <w:p w14:paraId="1ECA805B">
            <w:pPr>
              <w:autoSpaceDE w:val="0"/>
              <w:autoSpaceDN w:val="0"/>
              <w:spacing w:before="87" w:line="240" w:lineRule="auto"/>
              <w:ind w:left="368"/>
              <w:jc w:val="left"/>
              <w:rPr>
                <w:sz w:val="32"/>
              </w:rPr>
            </w:pPr>
            <w:r>
              <w:rPr>
                <w:rFonts w:hint="default" w:ascii="Times New Roman" w:hAnsi="Times New Roman" w:eastAsia="Times New Roman" w:cs="Times New Roman"/>
                <w:b w:val="0"/>
                <w:bCs w:val="0"/>
                <w:i w:val="0"/>
                <w:iCs w:val="0"/>
                <w:color w:val="auto"/>
                <w:sz w:val="32"/>
                <w:szCs w:val="22"/>
                <w:highlight w:val="none"/>
                <w:vertAlign w:val="baseline"/>
                <w:lang w:val="en-US" w:eastAsia="en-US"/>
              </w:rPr>
              <w:t>Software</w:t>
            </w:r>
            <w:r>
              <w:rPr>
                <w:rFonts w:hint="default" w:ascii="Times New Roman" w:hAnsi="Times New Roman" w:eastAsia="Times New Roman" w:cs="Times New Roman"/>
                <w:b w:val="0"/>
                <w:bCs w:val="0"/>
                <w:i w:val="0"/>
                <w:iCs w:val="0"/>
                <w:color w:val="auto"/>
                <w:spacing w:val="-14"/>
                <w:sz w:val="32"/>
                <w:szCs w:val="22"/>
                <w:highlight w:val="none"/>
                <w:vertAlign w:val="baseline"/>
                <w:lang w:val="en-US" w:eastAsia="en-US"/>
              </w:rPr>
              <w:t xml:space="preserve"> </w:t>
            </w: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Requirements</w:t>
            </w:r>
          </w:p>
        </w:tc>
        <w:tc>
          <w:tcPr>
            <w:tcW w:w="1976" w:type="dxa"/>
            <w:tcMar>
              <w:top w:w="0" w:type="dxa"/>
              <w:left w:w="0" w:type="dxa"/>
              <w:bottom w:w="0" w:type="dxa"/>
              <w:right w:w="0" w:type="dxa"/>
            </w:tcMar>
          </w:tcPr>
          <w:p w14:paraId="6B9DAD8F">
            <w:pPr>
              <w:autoSpaceDE w:val="0"/>
              <w:autoSpaceDN w:val="0"/>
              <w:spacing w:before="87" w:line="240" w:lineRule="auto"/>
              <w:ind w:right="741"/>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11</w:t>
            </w:r>
          </w:p>
        </w:tc>
      </w:tr>
      <w:tr w14:paraId="4BF23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8" w:hRule="atLeast"/>
          <w:jc w:val="center"/>
        </w:trPr>
        <w:tc>
          <w:tcPr>
            <w:tcW w:w="1679" w:type="dxa"/>
            <w:tcMar>
              <w:top w:w="0" w:type="dxa"/>
              <w:left w:w="0" w:type="dxa"/>
              <w:bottom w:w="0" w:type="dxa"/>
              <w:right w:w="0" w:type="dxa"/>
            </w:tcMar>
          </w:tcPr>
          <w:p w14:paraId="70718DF9">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w w:val="99"/>
                <w:sz w:val="32"/>
                <w:szCs w:val="22"/>
                <w:highlight w:val="none"/>
                <w:vertAlign w:val="baseline"/>
                <w:lang w:val="en-US" w:eastAsia="en-US"/>
              </w:rPr>
              <w:t>4</w:t>
            </w:r>
          </w:p>
        </w:tc>
        <w:tc>
          <w:tcPr>
            <w:tcW w:w="4139" w:type="dxa"/>
            <w:tcMar>
              <w:top w:w="0" w:type="dxa"/>
              <w:left w:w="0" w:type="dxa"/>
              <w:bottom w:w="0" w:type="dxa"/>
              <w:right w:w="0" w:type="dxa"/>
            </w:tcMar>
          </w:tcPr>
          <w:p w14:paraId="7EDA624E">
            <w:pPr>
              <w:autoSpaceDE w:val="0"/>
              <w:autoSpaceDN w:val="0"/>
              <w:spacing w:before="87" w:line="240" w:lineRule="auto"/>
              <w:ind w:left="365"/>
              <w:jc w:val="left"/>
              <w:rPr>
                <w:sz w:val="32"/>
              </w:rPr>
            </w:pP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Methodology</w:t>
            </w:r>
          </w:p>
        </w:tc>
        <w:tc>
          <w:tcPr>
            <w:tcW w:w="1976" w:type="dxa"/>
            <w:tcMar>
              <w:top w:w="0" w:type="dxa"/>
              <w:left w:w="0" w:type="dxa"/>
              <w:bottom w:w="0" w:type="dxa"/>
              <w:right w:w="0" w:type="dxa"/>
            </w:tcMar>
          </w:tcPr>
          <w:p w14:paraId="6689D446">
            <w:pPr>
              <w:autoSpaceDE w:val="0"/>
              <w:autoSpaceDN w:val="0"/>
              <w:spacing w:before="87" w:line="240" w:lineRule="auto"/>
              <w:ind w:right="739"/>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13</w:t>
            </w:r>
          </w:p>
        </w:tc>
      </w:tr>
      <w:tr w14:paraId="51FBF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7" w:hRule="atLeast"/>
          <w:jc w:val="center"/>
        </w:trPr>
        <w:tc>
          <w:tcPr>
            <w:tcW w:w="1679" w:type="dxa"/>
            <w:tcMar>
              <w:top w:w="0" w:type="dxa"/>
              <w:left w:w="0" w:type="dxa"/>
              <w:bottom w:w="0" w:type="dxa"/>
              <w:right w:w="0" w:type="dxa"/>
            </w:tcMar>
          </w:tcPr>
          <w:p w14:paraId="3C91E975">
            <w:pPr>
              <w:autoSpaceDE w:val="0"/>
              <w:autoSpaceDN w:val="0"/>
              <w:spacing w:before="88" w:line="240" w:lineRule="auto"/>
              <w:ind w:left="203"/>
              <w:jc w:val="both"/>
              <w:rPr>
                <w:sz w:val="32"/>
              </w:rPr>
            </w:pPr>
            <w:r>
              <w:rPr>
                <w:rFonts w:hint="default" w:ascii="Times New Roman" w:hAnsi="Times New Roman" w:eastAsia="Times New Roman" w:cs="Times New Roman"/>
                <w:b w:val="0"/>
                <w:bCs w:val="0"/>
                <w:i w:val="0"/>
                <w:iCs w:val="0"/>
                <w:color w:val="auto"/>
                <w:w w:val="99"/>
                <w:sz w:val="32"/>
                <w:szCs w:val="22"/>
                <w:highlight w:val="none"/>
                <w:vertAlign w:val="baseline"/>
                <w:lang w:val="en-US" w:eastAsia="en-US"/>
              </w:rPr>
              <w:t>5</w:t>
            </w:r>
          </w:p>
        </w:tc>
        <w:tc>
          <w:tcPr>
            <w:tcW w:w="4139" w:type="dxa"/>
            <w:tcMar>
              <w:top w:w="0" w:type="dxa"/>
              <w:left w:w="0" w:type="dxa"/>
              <w:bottom w:w="0" w:type="dxa"/>
              <w:right w:w="0" w:type="dxa"/>
            </w:tcMar>
          </w:tcPr>
          <w:p w14:paraId="4233D0A8">
            <w:pPr>
              <w:autoSpaceDE w:val="0"/>
              <w:autoSpaceDN w:val="0"/>
              <w:spacing w:before="88" w:line="240" w:lineRule="auto"/>
              <w:ind w:left="368"/>
              <w:jc w:val="left"/>
              <w:rPr>
                <w:sz w:val="32"/>
              </w:rPr>
            </w:pP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Conclusion</w:t>
            </w:r>
          </w:p>
        </w:tc>
        <w:tc>
          <w:tcPr>
            <w:tcW w:w="1976" w:type="dxa"/>
            <w:tcMar>
              <w:top w:w="0" w:type="dxa"/>
              <w:left w:w="0" w:type="dxa"/>
              <w:bottom w:w="0" w:type="dxa"/>
              <w:right w:w="0" w:type="dxa"/>
            </w:tcMar>
          </w:tcPr>
          <w:p w14:paraId="16A9719C">
            <w:pPr>
              <w:autoSpaceDE w:val="0"/>
              <w:autoSpaceDN w:val="0"/>
              <w:spacing w:before="88" w:line="240" w:lineRule="auto"/>
              <w:ind w:right="765"/>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17</w:t>
            </w:r>
          </w:p>
        </w:tc>
      </w:tr>
      <w:tr w14:paraId="3D358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Mar>
              <w:top w:w="0" w:type="dxa"/>
              <w:left w:w="0" w:type="dxa"/>
              <w:bottom w:w="0" w:type="dxa"/>
              <w:right w:w="0" w:type="dxa"/>
            </w:tcMar>
          </w:tcPr>
          <w:p w14:paraId="540EC51E">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w w:val="99"/>
                <w:sz w:val="32"/>
                <w:szCs w:val="22"/>
                <w:highlight w:val="none"/>
                <w:vertAlign w:val="baseline"/>
                <w:lang w:val="en-US" w:eastAsia="en-US"/>
              </w:rPr>
              <w:t>6</w:t>
            </w:r>
          </w:p>
        </w:tc>
        <w:tc>
          <w:tcPr>
            <w:tcW w:w="4139" w:type="dxa"/>
            <w:tcMar>
              <w:top w:w="0" w:type="dxa"/>
              <w:left w:w="0" w:type="dxa"/>
              <w:bottom w:w="0" w:type="dxa"/>
              <w:right w:w="0" w:type="dxa"/>
            </w:tcMar>
          </w:tcPr>
          <w:p w14:paraId="0636E326">
            <w:pPr>
              <w:autoSpaceDE w:val="0"/>
              <w:autoSpaceDN w:val="0"/>
              <w:spacing w:before="87" w:line="240" w:lineRule="auto"/>
              <w:ind w:left="368"/>
              <w:jc w:val="left"/>
              <w:rPr>
                <w:sz w:val="32"/>
              </w:rPr>
            </w:pPr>
            <w:r>
              <w:rPr>
                <w:rFonts w:hint="default" w:ascii="Times New Roman" w:hAnsi="Times New Roman" w:eastAsia="Times New Roman" w:cs="Times New Roman"/>
                <w:b w:val="0"/>
                <w:bCs w:val="0"/>
                <w:i w:val="0"/>
                <w:iCs w:val="0"/>
                <w:color w:val="auto"/>
                <w:sz w:val="32"/>
                <w:szCs w:val="22"/>
                <w:highlight w:val="none"/>
                <w:vertAlign w:val="baseline"/>
                <w:lang w:val="en-US" w:eastAsia="en-US"/>
              </w:rPr>
              <w:t>Future</w:t>
            </w:r>
            <w:r>
              <w:rPr>
                <w:rFonts w:hint="default" w:ascii="Times New Roman" w:hAnsi="Times New Roman" w:eastAsia="Times New Roman" w:cs="Times New Roman"/>
                <w:b w:val="0"/>
                <w:bCs w:val="0"/>
                <w:i w:val="0"/>
                <w:iCs w:val="0"/>
                <w:color w:val="auto"/>
                <w:spacing w:val="-11"/>
                <w:sz w:val="32"/>
                <w:szCs w:val="22"/>
                <w:highlight w:val="none"/>
                <w:vertAlign w:val="baseline"/>
                <w:lang w:val="en-US" w:eastAsia="en-US"/>
              </w:rPr>
              <w:t xml:space="preserve"> </w:t>
            </w: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Enhancement</w:t>
            </w:r>
          </w:p>
        </w:tc>
        <w:tc>
          <w:tcPr>
            <w:tcW w:w="1976" w:type="dxa"/>
            <w:tcMar>
              <w:top w:w="0" w:type="dxa"/>
              <w:left w:w="0" w:type="dxa"/>
              <w:bottom w:w="0" w:type="dxa"/>
              <w:right w:w="0" w:type="dxa"/>
            </w:tcMar>
          </w:tcPr>
          <w:p w14:paraId="2256BFC2">
            <w:pPr>
              <w:autoSpaceDE w:val="0"/>
              <w:autoSpaceDN w:val="0"/>
              <w:spacing w:before="87" w:line="240" w:lineRule="auto"/>
              <w:ind w:right="767"/>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19</w:t>
            </w:r>
          </w:p>
        </w:tc>
      </w:tr>
      <w:tr w14:paraId="7A239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Mar>
              <w:top w:w="0" w:type="dxa"/>
              <w:left w:w="0" w:type="dxa"/>
              <w:bottom w:w="0" w:type="dxa"/>
              <w:right w:w="0" w:type="dxa"/>
            </w:tcMar>
          </w:tcPr>
          <w:p w14:paraId="38A07BE8">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w w:val="99"/>
                <w:sz w:val="32"/>
                <w:szCs w:val="22"/>
                <w:highlight w:val="none"/>
                <w:vertAlign w:val="baseline"/>
                <w:lang w:val="en-US" w:eastAsia="en-US"/>
              </w:rPr>
              <w:t>7</w:t>
            </w:r>
          </w:p>
        </w:tc>
        <w:tc>
          <w:tcPr>
            <w:tcW w:w="4139" w:type="dxa"/>
            <w:tcMar>
              <w:top w:w="0" w:type="dxa"/>
              <w:left w:w="0" w:type="dxa"/>
              <w:bottom w:w="0" w:type="dxa"/>
              <w:right w:w="0" w:type="dxa"/>
            </w:tcMar>
          </w:tcPr>
          <w:p w14:paraId="11C18C4D">
            <w:pPr>
              <w:autoSpaceDE w:val="0"/>
              <w:autoSpaceDN w:val="0"/>
              <w:spacing w:before="87" w:line="240" w:lineRule="auto"/>
              <w:ind w:left="351"/>
              <w:jc w:val="left"/>
              <w:rPr>
                <w:sz w:val="32"/>
              </w:rPr>
            </w:pP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Appendix</w:t>
            </w:r>
          </w:p>
        </w:tc>
        <w:tc>
          <w:tcPr>
            <w:tcW w:w="1976" w:type="dxa"/>
            <w:tcMar>
              <w:top w:w="0" w:type="dxa"/>
              <w:left w:w="0" w:type="dxa"/>
              <w:bottom w:w="0" w:type="dxa"/>
              <w:right w:w="0" w:type="dxa"/>
            </w:tcMar>
          </w:tcPr>
          <w:p w14:paraId="243F281F">
            <w:pPr>
              <w:autoSpaceDE w:val="0"/>
              <w:autoSpaceDN w:val="0"/>
              <w:spacing w:line="240" w:lineRule="auto"/>
              <w:jc w:val="left"/>
              <w:rPr>
                <w:sz w:val="32"/>
              </w:rPr>
            </w:pPr>
            <w:bookmarkStart w:id="0" w:name="_GoBack"/>
            <w:bookmarkEnd w:id="0"/>
          </w:p>
        </w:tc>
      </w:tr>
      <w:tr w14:paraId="54B91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6" w:hRule="atLeast"/>
          <w:jc w:val="center"/>
        </w:trPr>
        <w:tc>
          <w:tcPr>
            <w:tcW w:w="1679" w:type="dxa"/>
            <w:tcMar>
              <w:top w:w="0" w:type="dxa"/>
              <w:left w:w="0" w:type="dxa"/>
              <w:bottom w:w="0" w:type="dxa"/>
              <w:right w:w="0" w:type="dxa"/>
            </w:tcMar>
          </w:tcPr>
          <w:p w14:paraId="59A36F2D">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7.1</w:t>
            </w:r>
          </w:p>
        </w:tc>
        <w:tc>
          <w:tcPr>
            <w:tcW w:w="4139" w:type="dxa"/>
            <w:tcMar>
              <w:top w:w="0" w:type="dxa"/>
              <w:left w:w="0" w:type="dxa"/>
              <w:bottom w:w="0" w:type="dxa"/>
              <w:right w:w="0" w:type="dxa"/>
            </w:tcMar>
          </w:tcPr>
          <w:p w14:paraId="72396333">
            <w:pPr>
              <w:autoSpaceDE w:val="0"/>
              <w:autoSpaceDN w:val="0"/>
              <w:spacing w:before="87" w:line="240" w:lineRule="auto"/>
              <w:ind w:left="368"/>
              <w:jc w:val="left"/>
              <w:rPr>
                <w:sz w:val="32"/>
              </w:rPr>
            </w:pPr>
            <w:r>
              <w:rPr>
                <w:rFonts w:hint="default" w:ascii="Times New Roman" w:hAnsi="Times New Roman" w:eastAsia="Times New Roman" w:cs="Times New Roman"/>
                <w:b w:val="0"/>
                <w:bCs w:val="0"/>
                <w:i w:val="0"/>
                <w:iCs w:val="0"/>
                <w:color w:val="auto"/>
                <w:spacing w:val="-4"/>
                <w:sz w:val="32"/>
                <w:szCs w:val="22"/>
                <w:highlight w:val="none"/>
                <w:vertAlign w:val="baseline"/>
                <w:lang w:val="en-US" w:eastAsia="en-US"/>
              </w:rPr>
              <w:t>Code</w:t>
            </w:r>
          </w:p>
        </w:tc>
        <w:tc>
          <w:tcPr>
            <w:tcW w:w="1976" w:type="dxa"/>
            <w:tcMar>
              <w:top w:w="0" w:type="dxa"/>
              <w:left w:w="0" w:type="dxa"/>
              <w:bottom w:w="0" w:type="dxa"/>
              <w:right w:w="0" w:type="dxa"/>
            </w:tcMar>
          </w:tcPr>
          <w:p w14:paraId="0FB040AB">
            <w:pPr>
              <w:autoSpaceDE w:val="0"/>
              <w:autoSpaceDN w:val="0"/>
              <w:spacing w:before="87" w:line="240" w:lineRule="auto"/>
              <w:ind w:right="748"/>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21</w:t>
            </w:r>
          </w:p>
        </w:tc>
      </w:tr>
      <w:tr w14:paraId="0BF4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7" w:hRule="atLeast"/>
          <w:jc w:val="center"/>
        </w:trPr>
        <w:tc>
          <w:tcPr>
            <w:tcW w:w="1679" w:type="dxa"/>
            <w:tcMar>
              <w:top w:w="0" w:type="dxa"/>
              <w:left w:w="0" w:type="dxa"/>
              <w:bottom w:w="0" w:type="dxa"/>
              <w:right w:w="0" w:type="dxa"/>
            </w:tcMar>
          </w:tcPr>
          <w:p w14:paraId="609A0518">
            <w:pPr>
              <w:autoSpaceDE w:val="0"/>
              <w:autoSpaceDN w:val="0"/>
              <w:spacing w:before="87" w:line="240" w:lineRule="auto"/>
              <w:ind w:left="203"/>
              <w:jc w:val="both"/>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7.2</w:t>
            </w:r>
          </w:p>
        </w:tc>
        <w:tc>
          <w:tcPr>
            <w:tcW w:w="4139" w:type="dxa"/>
            <w:tcMar>
              <w:top w:w="0" w:type="dxa"/>
              <w:left w:w="0" w:type="dxa"/>
              <w:bottom w:w="0" w:type="dxa"/>
              <w:right w:w="0" w:type="dxa"/>
            </w:tcMar>
          </w:tcPr>
          <w:p w14:paraId="6A7530BA">
            <w:pPr>
              <w:autoSpaceDE w:val="0"/>
              <w:autoSpaceDN w:val="0"/>
              <w:spacing w:before="87" w:line="240" w:lineRule="auto"/>
              <w:ind w:left="368"/>
              <w:jc w:val="left"/>
              <w:rPr>
                <w:sz w:val="32"/>
              </w:rPr>
            </w:pP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Screenshots</w:t>
            </w:r>
          </w:p>
        </w:tc>
        <w:tc>
          <w:tcPr>
            <w:tcW w:w="1976" w:type="dxa"/>
            <w:tcMar>
              <w:top w:w="0" w:type="dxa"/>
              <w:left w:w="0" w:type="dxa"/>
              <w:bottom w:w="0" w:type="dxa"/>
              <w:right w:w="0" w:type="dxa"/>
            </w:tcMar>
          </w:tcPr>
          <w:p w14:paraId="0B1DE880">
            <w:pPr>
              <w:autoSpaceDE w:val="0"/>
              <w:autoSpaceDN w:val="0"/>
              <w:spacing w:before="87" w:line="240" w:lineRule="auto"/>
              <w:ind w:right="775"/>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24</w:t>
            </w:r>
          </w:p>
        </w:tc>
      </w:tr>
      <w:tr w14:paraId="0A734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5" w:hRule="atLeast"/>
          <w:jc w:val="center"/>
        </w:trPr>
        <w:tc>
          <w:tcPr>
            <w:tcW w:w="1679" w:type="dxa"/>
            <w:tcMar>
              <w:top w:w="0" w:type="dxa"/>
              <w:left w:w="0" w:type="dxa"/>
              <w:bottom w:w="0" w:type="dxa"/>
              <w:right w:w="0" w:type="dxa"/>
            </w:tcMar>
          </w:tcPr>
          <w:p w14:paraId="5CB3E4DB">
            <w:pPr>
              <w:autoSpaceDE w:val="0"/>
              <w:autoSpaceDN w:val="0"/>
              <w:spacing w:line="240" w:lineRule="auto"/>
              <w:jc w:val="both"/>
              <w:rPr>
                <w:sz w:val="32"/>
              </w:rPr>
            </w:pPr>
          </w:p>
        </w:tc>
        <w:tc>
          <w:tcPr>
            <w:tcW w:w="4139" w:type="dxa"/>
            <w:tcMar>
              <w:top w:w="0" w:type="dxa"/>
              <w:left w:w="0" w:type="dxa"/>
              <w:bottom w:w="0" w:type="dxa"/>
              <w:right w:w="0" w:type="dxa"/>
            </w:tcMar>
          </w:tcPr>
          <w:p w14:paraId="125036F2">
            <w:pPr>
              <w:autoSpaceDE w:val="0"/>
              <w:autoSpaceDN w:val="0"/>
              <w:spacing w:before="87" w:line="348" w:lineRule="exact"/>
              <w:ind w:left="368"/>
              <w:jc w:val="left"/>
              <w:rPr>
                <w:sz w:val="32"/>
              </w:rPr>
            </w:pPr>
            <w:r>
              <w:rPr>
                <w:rFonts w:hint="default" w:ascii="Times New Roman" w:hAnsi="Times New Roman" w:eastAsia="Times New Roman" w:cs="Times New Roman"/>
                <w:b w:val="0"/>
                <w:bCs w:val="0"/>
                <w:i w:val="0"/>
                <w:iCs w:val="0"/>
                <w:color w:val="auto"/>
                <w:spacing w:val="-2"/>
                <w:sz w:val="32"/>
                <w:szCs w:val="22"/>
                <w:highlight w:val="none"/>
                <w:vertAlign w:val="baseline"/>
                <w:lang w:val="en-US" w:eastAsia="en-US"/>
              </w:rPr>
              <w:t>References</w:t>
            </w:r>
          </w:p>
        </w:tc>
        <w:tc>
          <w:tcPr>
            <w:tcW w:w="1976" w:type="dxa"/>
            <w:tcMar>
              <w:top w:w="0" w:type="dxa"/>
              <w:left w:w="0" w:type="dxa"/>
              <w:bottom w:w="0" w:type="dxa"/>
              <w:right w:w="0" w:type="dxa"/>
            </w:tcMar>
          </w:tcPr>
          <w:p w14:paraId="5681ED04">
            <w:pPr>
              <w:autoSpaceDE w:val="0"/>
              <w:autoSpaceDN w:val="0"/>
              <w:spacing w:before="87" w:line="348" w:lineRule="exact"/>
              <w:ind w:right="808"/>
              <w:jc w:val="right"/>
              <w:rPr>
                <w:sz w:val="32"/>
              </w:rPr>
            </w:pPr>
            <w:r>
              <w:rPr>
                <w:rFonts w:hint="default" w:ascii="Times New Roman" w:hAnsi="Times New Roman" w:eastAsia="Times New Roman" w:cs="Times New Roman"/>
                <w:b w:val="0"/>
                <w:bCs w:val="0"/>
                <w:i w:val="0"/>
                <w:iCs w:val="0"/>
                <w:color w:val="auto"/>
                <w:spacing w:val="-5"/>
                <w:sz w:val="32"/>
                <w:szCs w:val="22"/>
                <w:highlight w:val="none"/>
                <w:vertAlign w:val="baseline"/>
                <w:lang w:val="en-US" w:eastAsia="en-US"/>
              </w:rPr>
              <w:t>25</w:t>
            </w:r>
          </w:p>
        </w:tc>
      </w:tr>
    </w:tbl>
    <w:p w14:paraId="1636487B">
      <w:pPr>
        <w:spacing w:line="348" w:lineRule="exact"/>
        <w:jc w:val="right"/>
        <w:rPr>
          <w:sz w:val="32"/>
        </w:rPr>
        <w:sectPr>
          <w:pgSz w:w="11910" w:h="16840"/>
          <w:pgMar w:top="1920" w:right="1320" w:bottom="1280" w:left="1340" w:header="0" w:footer="1085" w:gutter="0"/>
          <w:cols w:space="720" w:num="1"/>
        </w:sectPr>
      </w:pPr>
    </w:p>
    <w:p w14:paraId="50E8197A">
      <w:pPr>
        <w:pStyle w:val="8"/>
        <w:rPr>
          <w:sz w:val="20"/>
        </w:rPr>
      </w:pPr>
    </w:p>
    <w:p w14:paraId="4640D723">
      <w:pPr>
        <w:pStyle w:val="8"/>
        <w:rPr>
          <w:sz w:val="20"/>
        </w:rPr>
      </w:pPr>
    </w:p>
    <w:p w14:paraId="30F37687">
      <w:pPr>
        <w:pStyle w:val="8"/>
        <w:rPr>
          <w:sz w:val="20"/>
        </w:rPr>
      </w:pPr>
    </w:p>
    <w:p w14:paraId="07444AD1">
      <w:pPr>
        <w:pStyle w:val="8"/>
        <w:rPr>
          <w:sz w:val="20"/>
        </w:rPr>
      </w:pPr>
    </w:p>
    <w:p w14:paraId="475DCE33">
      <w:pPr>
        <w:pStyle w:val="8"/>
        <w:rPr>
          <w:sz w:val="20"/>
        </w:rPr>
      </w:pPr>
    </w:p>
    <w:p w14:paraId="57DE10BB">
      <w:pPr>
        <w:pStyle w:val="8"/>
        <w:rPr>
          <w:sz w:val="20"/>
        </w:rPr>
      </w:pPr>
    </w:p>
    <w:p w14:paraId="31143926">
      <w:pPr>
        <w:pStyle w:val="8"/>
        <w:rPr>
          <w:sz w:val="20"/>
        </w:rPr>
      </w:pPr>
    </w:p>
    <w:p w14:paraId="1EF8386C">
      <w:pPr>
        <w:pStyle w:val="8"/>
        <w:rPr>
          <w:sz w:val="20"/>
        </w:rPr>
      </w:pPr>
    </w:p>
    <w:p w14:paraId="5D05EF43">
      <w:pPr>
        <w:pStyle w:val="8"/>
        <w:rPr>
          <w:sz w:val="20"/>
        </w:rPr>
      </w:pPr>
    </w:p>
    <w:p w14:paraId="41FCE47B">
      <w:pPr>
        <w:pStyle w:val="8"/>
        <w:rPr>
          <w:sz w:val="20"/>
        </w:rPr>
      </w:pPr>
    </w:p>
    <w:p w14:paraId="318EFFD7">
      <w:pPr>
        <w:pStyle w:val="8"/>
        <w:rPr>
          <w:sz w:val="20"/>
        </w:rPr>
      </w:pPr>
    </w:p>
    <w:p w14:paraId="632DE853">
      <w:pPr>
        <w:pStyle w:val="8"/>
        <w:rPr>
          <w:sz w:val="20"/>
        </w:rPr>
      </w:pPr>
    </w:p>
    <w:p w14:paraId="21C1312D">
      <w:pPr>
        <w:pStyle w:val="8"/>
        <w:rPr>
          <w:sz w:val="20"/>
        </w:rPr>
      </w:pPr>
    </w:p>
    <w:p w14:paraId="655ECB77">
      <w:pPr>
        <w:pStyle w:val="8"/>
        <w:rPr>
          <w:sz w:val="20"/>
        </w:rPr>
      </w:pPr>
    </w:p>
    <w:p w14:paraId="6F95FEFF">
      <w:pPr>
        <w:pStyle w:val="8"/>
        <w:rPr>
          <w:sz w:val="20"/>
        </w:rPr>
      </w:pPr>
    </w:p>
    <w:p w14:paraId="2838278A">
      <w:pPr>
        <w:pStyle w:val="8"/>
        <w:rPr>
          <w:sz w:val="20"/>
        </w:rPr>
      </w:pPr>
    </w:p>
    <w:p w14:paraId="4EC7E945">
      <w:pPr>
        <w:pStyle w:val="8"/>
        <w:rPr>
          <w:sz w:val="20"/>
        </w:rPr>
      </w:pPr>
    </w:p>
    <w:p w14:paraId="326B9045">
      <w:pPr>
        <w:pStyle w:val="8"/>
        <w:rPr>
          <w:sz w:val="20"/>
        </w:rPr>
      </w:pPr>
    </w:p>
    <w:p w14:paraId="54A6A325">
      <w:pPr>
        <w:pStyle w:val="8"/>
        <w:rPr>
          <w:sz w:val="20"/>
        </w:rPr>
      </w:pPr>
    </w:p>
    <w:p w14:paraId="2AB6FE3F">
      <w:pPr>
        <w:pStyle w:val="8"/>
        <w:rPr>
          <w:sz w:val="20"/>
        </w:rPr>
      </w:pPr>
    </w:p>
    <w:p w14:paraId="2B6584F8">
      <w:pPr>
        <w:pStyle w:val="8"/>
        <w:rPr>
          <w:sz w:val="20"/>
        </w:rPr>
      </w:pPr>
    </w:p>
    <w:p w14:paraId="6966E300">
      <w:pPr>
        <w:pStyle w:val="8"/>
        <w:rPr>
          <w:sz w:val="20"/>
        </w:rPr>
      </w:pPr>
    </w:p>
    <w:p w14:paraId="04A599FE">
      <w:pPr>
        <w:pStyle w:val="8"/>
        <w:rPr>
          <w:sz w:val="20"/>
        </w:rPr>
      </w:pPr>
    </w:p>
    <w:p w14:paraId="5859E70B">
      <w:pPr>
        <w:pStyle w:val="8"/>
        <w:rPr>
          <w:sz w:val="20"/>
        </w:rPr>
      </w:pPr>
    </w:p>
    <w:p w14:paraId="7DF5D7B9">
      <w:pPr>
        <w:pStyle w:val="8"/>
        <w:rPr>
          <w:sz w:val="20"/>
        </w:rPr>
      </w:pPr>
    </w:p>
    <w:p w14:paraId="7F9D6863">
      <w:pPr>
        <w:pStyle w:val="8"/>
        <w:rPr>
          <w:sz w:val="20"/>
        </w:rPr>
      </w:pPr>
    </w:p>
    <w:p w14:paraId="538BC1E6">
      <w:pPr>
        <w:spacing w:before="231" w:line="352" w:lineRule="auto"/>
        <w:ind w:left="2985" w:right="2206" w:firstLine="460"/>
        <w:rPr>
          <w:b/>
          <w:sz w:val="36"/>
        </w:rPr>
      </w:pPr>
      <w:r>
        <w:rPr>
          <w:b/>
          <w:sz w:val="36"/>
        </w:rPr>
        <w:t xml:space="preserve">CHAPTER 1 </w:t>
      </w:r>
      <w:r>
        <w:rPr>
          <w:b/>
          <w:spacing w:val="-2"/>
          <w:sz w:val="36"/>
        </w:rPr>
        <w:t>INTRODUCTION</w:t>
      </w:r>
    </w:p>
    <w:p w14:paraId="3E88E2DF">
      <w:pPr>
        <w:spacing w:line="352" w:lineRule="auto"/>
        <w:rPr>
          <w:sz w:val="36"/>
        </w:rPr>
        <w:sectPr>
          <w:pgSz w:w="11910" w:h="16840"/>
          <w:pgMar w:top="1920" w:right="1320" w:bottom="1280" w:left="1340" w:header="0" w:footer="1085" w:gutter="0"/>
          <w:cols w:space="720" w:num="1"/>
        </w:sectPr>
      </w:pPr>
    </w:p>
    <w:p w14:paraId="5F76DC50">
      <w:pPr>
        <w:pStyle w:val="12"/>
        <w:numPr>
          <w:ilvl w:val="0"/>
          <w:numId w:val="1"/>
        </w:numPr>
        <w:tabs>
          <w:tab w:val="left" w:pos="271"/>
        </w:tabs>
        <w:spacing w:before="64"/>
        <w:ind w:left="270" w:right="222"/>
        <w:jc w:val="center"/>
        <w:rPr>
          <w:b/>
          <w:sz w:val="36"/>
        </w:rPr>
      </w:pPr>
      <w:r>
        <w:rPr>
          <w:b/>
          <w:spacing w:val="-2"/>
          <w:sz w:val="36"/>
        </w:rPr>
        <w:t>INTRODUCTI</w:t>
      </w:r>
      <w:r>
        <w:rPr>
          <w:b/>
          <w:spacing w:val="-2"/>
          <w:sz w:val="36"/>
          <w:lang w:val="en-US"/>
        </w:rPr>
        <w:t>ON</w:t>
      </w:r>
    </w:p>
    <w:p w14:paraId="1201E449">
      <w:pPr>
        <w:pStyle w:val="12"/>
        <w:numPr>
          <w:ilvl w:val="0"/>
          <w:numId w:val="0"/>
        </w:numPr>
        <w:tabs>
          <w:tab w:val="left" w:pos="271"/>
        </w:tabs>
        <w:spacing w:before="64"/>
        <w:ind w:left="270" w:right="222" w:firstLine="0"/>
        <w:jc w:val="center"/>
        <w:rPr>
          <w:b/>
          <w:sz w:val="36"/>
        </w:rPr>
      </w:pPr>
    </w:p>
    <w:p w14:paraId="4CCB1B5A">
      <w:pPr>
        <w:pStyle w:val="8"/>
        <w:jc w:val="both"/>
        <w:rPr>
          <w:rFonts w:hint="default"/>
          <w:sz w:val="28"/>
          <w:szCs w:val="28"/>
        </w:rPr>
      </w:pPr>
      <w:r>
        <w:rPr>
          <w:rFonts w:hint="default"/>
          <w:sz w:val="28"/>
          <w:szCs w:val="28"/>
        </w:rPr>
        <w:t>In today's digital landscape, phone numbers have evolved from simple contact points to rich sources of data that can offer valuable insights into user identity, location, and behavioral patterns. Tracking phone numbers has become an essential tool across multiple fields, including security, customer service, and emergency response, as it enables organizations to verify identity, detect fraud, and provide location-based services. Modern tracking systems can retrieve a range of details about a phone number, such as its validity, carrier, and associated country or region, providing essential information that supports both safety and service qualit</w:t>
      </w:r>
      <w:r>
        <w:rPr>
          <w:rFonts w:hint="default"/>
          <w:sz w:val="28"/>
          <w:szCs w:val="28"/>
          <w:lang w:val="en-GB"/>
        </w:rPr>
        <w:t>y.</w:t>
      </w:r>
      <w:r>
        <w:rPr>
          <w:rFonts w:hint="default"/>
          <w:sz w:val="28"/>
          <w:szCs w:val="28"/>
        </w:rPr>
        <w:t>Traditional phone number tracking methods often rely on static databases and carrier information, which may not reflect real-time data or regional specificity. However, advancements in geolocation APIs and mobile metadata processing have significantly improved tracking capabilities. By integrating services like Numverify, Google Geocoding, and other metadata APIs, it’s now possible to quickly identify a phone number's origin, location, and potential risk factors. This allows organizations to make informed, real-time decisions—enhancing fraud detection, improving customer experiences, and supporting emergency services.</w:t>
      </w:r>
    </w:p>
    <w:p w14:paraId="5B5BA2BC">
      <w:pPr>
        <w:pStyle w:val="8"/>
        <w:jc w:val="both"/>
        <w:rPr>
          <w:rFonts w:hint="default"/>
          <w:sz w:val="28"/>
          <w:szCs w:val="28"/>
        </w:rPr>
      </w:pPr>
    </w:p>
    <w:p w14:paraId="00344A5F">
      <w:pPr>
        <w:pStyle w:val="8"/>
        <w:jc w:val="both"/>
        <w:rPr>
          <w:sz w:val="28"/>
          <w:szCs w:val="28"/>
        </w:rPr>
      </w:pPr>
      <w:r>
        <w:rPr>
          <w:rFonts w:hint="default"/>
          <w:sz w:val="28"/>
          <w:szCs w:val="28"/>
        </w:rPr>
        <w:t>This paper explores the methods, applications, and technological advancements in phone number tracking. By examining practical use cases and ethical considerations, it highlights how modern tracking solutions provide reliable, real-time data that enhances both security and operational efficiency.</w:t>
      </w:r>
    </w:p>
    <w:p w14:paraId="28857BB7">
      <w:pPr>
        <w:pStyle w:val="8"/>
        <w:rPr>
          <w:sz w:val="20"/>
        </w:rPr>
      </w:pPr>
    </w:p>
    <w:p w14:paraId="346ED1C7">
      <w:pPr>
        <w:pStyle w:val="8"/>
        <w:rPr>
          <w:sz w:val="20"/>
        </w:rPr>
      </w:pPr>
    </w:p>
    <w:p w14:paraId="1770E120">
      <w:pPr>
        <w:pStyle w:val="8"/>
        <w:rPr>
          <w:sz w:val="20"/>
        </w:rPr>
      </w:pPr>
    </w:p>
    <w:p w14:paraId="31C0AA9C">
      <w:pPr>
        <w:pStyle w:val="8"/>
        <w:rPr>
          <w:sz w:val="20"/>
        </w:rPr>
      </w:pPr>
    </w:p>
    <w:p w14:paraId="48AAF342">
      <w:pPr>
        <w:pStyle w:val="8"/>
        <w:rPr>
          <w:sz w:val="20"/>
        </w:rPr>
      </w:pPr>
    </w:p>
    <w:p w14:paraId="79B6ED89">
      <w:pPr>
        <w:pStyle w:val="8"/>
        <w:rPr>
          <w:sz w:val="20"/>
        </w:rPr>
      </w:pPr>
    </w:p>
    <w:p w14:paraId="110869D3">
      <w:pPr>
        <w:pStyle w:val="8"/>
        <w:rPr>
          <w:sz w:val="20"/>
        </w:rPr>
      </w:pPr>
    </w:p>
    <w:p w14:paraId="1545915C">
      <w:pPr>
        <w:pStyle w:val="8"/>
        <w:rPr>
          <w:sz w:val="20"/>
        </w:rPr>
      </w:pPr>
    </w:p>
    <w:p w14:paraId="375E7261">
      <w:pPr>
        <w:pStyle w:val="8"/>
        <w:rPr>
          <w:sz w:val="20"/>
        </w:rPr>
      </w:pPr>
    </w:p>
    <w:p w14:paraId="7E49AF73">
      <w:pPr>
        <w:pStyle w:val="8"/>
        <w:rPr>
          <w:sz w:val="20"/>
        </w:rPr>
      </w:pPr>
    </w:p>
    <w:p w14:paraId="436E7A45">
      <w:pPr>
        <w:pStyle w:val="8"/>
        <w:rPr>
          <w:sz w:val="20"/>
        </w:rPr>
      </w:pPr>
    </w:p>
    <w:p w14:paraId="4BCA9EAE">
      <w:pPr>
        <w:pStyle w:val="8"/>
        <w:rPr>
          <w:sz w:val="20"/>
        </w:rPr>
      </w:pPr>
    </w:p>
    <w:p w14:paraId="31852536">
      <w:pPr>
        <w:pStyle w:val="8"/>
        <w:rPr>
          <w:sz w:val="20"/>
        </w:rPr>
      </w:pPr>
    </w:p>
    <w:p w14:paraId="51A085F0">
      <w:pPr>
        <w:pStyle w:val="8"/>
        <w:rPr>
          <w:sz w:val="20"/>
        </w:rPr>
      </w:pPr>
    </w:p>
    <w:p w14:paraId="21596F57">
      <w:pPr>
        <w:pStyle w:val="8"/>
        <w:rPr>
          <w:sz w:val="20"/>
        </w:rPr>
      </w:pPr>
    </w:p>
    <w:p w14:paraId="74D71DF6">
      <w:pPr>
        <w:pStyle w:val="8"/>
        <w:rPr>
          <w:sz w:val="20"/>
        </w:rPr>
      </w:pPr>
    </w:p>
    <w:p w14:paraId="071A3F80">
      <w:pPr>
        <w:pStyle w:val="8"/>
        <w:rPr>
          <w:sz w:val="20"/>
        </w:rPr>
      </w:pPr>
    </w:p>
    <w:p w14:paraId="23530070">
      <w:pPr>
        <w:pStyle w:val="8"/>
        <w:rPr>
          <w:sz w:val="20"/>
        </w:rPr>
      </w:pPr>
    </w:p>
    <w:p w14:paraId="5E092CD4">
      <w:pPr>
        <w:pStyle w:val="8"/>
        <w:rPr>
          <w:sz w:val="20"/>
        </w:rPr>
      </w:pPr>
    </w:p>
    <w:p w14:paraId="1DE29A04">
      <w:pPr>
        <w:pStyle w:val="8"/>
        <w:rPr>
          <w:sz w:val="20"/>
        </w:rPr>
      </w:pPr>
    </w:p>
    <w:p w14:paraId="08DF5037">
      <w:pPr>
        <w:pStyle w:val="8"/>
        <w:rPr>
          <w:sz w:val="20"/>
        </w:rPr>
      </w:pPr>
    </w:p>
    <w:p w14:paraId="5ADD48FB">
      <w:pPr>
        <w:pStyle w:val="8"/>
        <w:rPr>
          <w:sz w:val="20"/>
        </w:rPr>
      </w:pPr>
    </w:p>
    <w:p w14:paraId="28A6CB9E">
      <w:pPr>
        <w:pStyle w:val="8"/>
        <w:rPr>
          <w:sz w:val="20"/>
        </w:rPr>
      </w:pPr>
    </w:p>
    <w:p w14:paraId="0FF610E1">
      <w:pPr>
        <w:pStyle w:val="8"/>
        <w:rPr>
          <w:sz w:val="20"/>
        </w:rPr>
      </w:pPr>
    </w:p>
    <w:p w14:paraId="2ED2045C">
      <w:pPr>
        <w:pStyle w:val="8"/>
        <w:rPr>
          <w:sz w:val="20"/>
        </w:rPr>
      </w:pPr>
    </w:p>
    <w:p w14:paraId="32420262">
      <w:pPr>
        <w:pStyle w:val="8"/>
        <w:spacing w:before="2"/>
        <w:rPr>
          <w:sz w:val="19"/>
        </w:rPr>
      </w:pPr>
    </w:p>
    <w:p w14:paraId="3D12EAF9">
      <w:pPr>
        <w:spacing w:before="85" w:line="352" w:lineRule="auto"/>
        <w:ind w:left="2985" w:right="2206" w:firstLine="592"/>
        <w:rPr>
          <w:b/>
          <w:sz w:val="36"/>
        </w:rPr>
      </w:pPr>
    </w:p>
    <w:p w14:paraId="07918884">
      <w:pPr>
        <w:spacing w:before="85" w:line="352" w:lineRule="auto"/>
        <w:ind w:left="2985" w:right="2206" w:firstLine="592"/>
        <w:rPr>
          <w:b/>
          <w:sz w:val="36"/>
        </w:rPr>
      </w:pPr>
    </w:p>
    <w:p w14:paraId="2B60A1C0">
      <w:pPr>
        <w:spacing w:before="85" w:line="352" w:lineRule="auto"/>
        <w:ind w:left="2985" w:right="2206" w:firstLine="592"/>
        <w:rPr>
          <w:b/>
          <w:sz w:val="36"/>
        </w:rPr>
      </w:pPr>
    </w:p>
    <w:p w14:paraId="30DF27D8">
      <w:pPr>
        <w:spacing w:before="85" w:line="352" w:lineRule="auto"/>
        <w:ind w:left="2985" w:right="2206" w:firstLine="592"/>
        <w:rPr>
          <w:b/>
          <w:sz w:val="36"/>
        </w:rPr>
      </w:pPr>
    </w:p>
    <w:p w14:paraId="1181177C">
      <w:pPr>
        <w:spacing w:before="85" w:line="352" w:lineRule="auto"/>
        <w:ind w:left="2985" w:right="2206" w:firstLine="592"/>
        <w:rPr>
          <w:b/>
          <w:sz w:val="36"/>
        </w:rPr>
      </w:pPr>
    </w:p>
    <w:p w14:paraId="2AC2E863">
      <w:pPr>
        <w:spacing w:before="85" w:line="352" w:lineRule="auto"/>
        <w:ind w:left="2985" w:right="2206" w:firstLine="592"/>
        <w:rPr>
          <w:b/>
          <w:sz w:val="36"/>
        </w:rPr>
      </w:pPr>
      <w:r>
        <w:rPr>
          <w:b/>
          <w:sz w:val="36"/>
        </w:rPr>
        <w:t>CHAPTER 2</w:t>
      </w:r>
    </w:p>
    <w:p w14:paraId="4D69ECBF">
      <w:pPr>
        <w:spacing w:before="85" w:line="352" w:lineRule="auto"/>
        <w:ind w:right="2206"/>
        <w:rPr>
          <w:b/>
          <w:sz w:val="36"/>
        </w:rPr>
      </w:pPr>
      <w:r>
        <w:rPr>
          <w:b/>
          <w:sz w:val="36"/>
          <w:lang w:val="en-US"/>
        </w:rPr>
        <w:t xml:space="preserve">                                 </w:t>
      </w:r>
      <w:r>
        <w:rPr>
          <w:b/>
          <w:sz w:val="36"/>
        </w:rPr>
        <w:t xml:space="preserve"> </w:t>
      </w:r>
      <w:r>
        <w:rPr>
          <w:b/>
          <w:spacing w:val="-4"/>
          <w:sz w:val="36"/>
        </w:rPr>
        <w:t>SYSTEM</w:t>
      </w:r>
      <w:r>
        <w:rPr>
          <w:b/>
          <w:spacing w:val="-20"/>
          <w:sz w:val="36"/>
        </w:rPr>
        <w:t xml:space="preserve"> </w:t>
      </w:r>
      <w:r>
        <w:rPr>
          <w:b/>
          <w:spacing w:val="-4"/>
          <w:sz w:val="36"/>
        </w:rPr>
        <w:t>ANALYSIS</w:t>
      </w:r>
    </w:p>
    <w:p w14:paraId="6A04869E">
      <w:pPr>
        <w:spacing w:line="352" w:lineRule="auto"/>
        <w:rPr>
          <w:sz w:val="36"/>
        </w:rPr>
        <w:sectPr>
          <w:pgSz w:w="11910" w:h="16840"/>
          <w:pgMar w:top="1920" w:right="1320" w:bottom="1280" w:left="1340" w:header="0" w:footer="1085" w:gutter="0"/>
          <w:cols w:space="720" w:num="1"/>
        </w:sectPr>
      </w:pPr>
    </w:p>
    <w:p w14:paraId="4F7FB057">
      <w:pPr>
        <w:pStyle w:val="12"/>
        <w:numPr>
          <w:ilvl w:val="0"/>
          <w:numId w:val="1"/>
        </w:numPr>
        <w:tabs>
          <w:tab w:val="left" w:pos="271"/>
        </w:tabs>
        <w:spacing w:before="64"/>
        <w:ind w:left="270" w:right="472"/>
        <w:jc w:val="center"/>
        <w:rPr>
          <w:b/>
          <w:sz w:val="36"/>
        </w:rPr>
      </w:pPr>
      <w:r>
        <w:rPr>
          <w:b/>
          <w:spacing w:val="-2"/>
          <w:sz w:val="36"/>
        </w:rPr>
        <w:t>SYSTEM</w:t>
      </w:r>
      <w:r>
        <w:rPr>
          <w:b/>
          <w:spacing w:val="-14"/>
          <w:sz w:val="36"/>
        </w:rPr>
        <w:t xml:space="preserve"> </w:t>
      </w:r>
      <w:r>
        <w:rPr>
          <w:b/>
          <w:spacing w:val="-2"/>
          <w:sz w:val="36"/>
        </w:rPr>
        <w:t>ANALYSIS</w:t>
      </w:r>
    </w:p>
    <w:p w14:paraId="198F4B83">
      <w:pPr>
        <w:pStyle w:val="8"/>
        <w:rPr>
          <w:b/>
          <w:sz w:val="40"/>
        </w:rPr>
      </w:pPr>
    </w:p>
    <w:p w14:paraId="2F066551">
      <w:pPr>
        <w:pStyle w:val="8"/>
        <w:spacing w:before="5"/>
        <w:rPr>
          <w:b/>
          <w:sz w:val="33"/>
        </w:rPr>
      </w:pPr>
    </w:p>
    <w:p w14:paraId="6971C663">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System analysis for tracking phone number details involves a comprehensive evaluation of the components, requirements, and data flows needed to retrieve, process, and display metadata about phone numbers. This process identifies key aspects, such as functional requirements, system architecture, and potential limitations, to create a robust and scalable tracking solution. The analysis here focuses on integrating data retrieval APIs, processing metadata, and presenting actionable insights for applications across industries.</w:t>
      </w:r>
    </w:p>
    <w:p w14:paraId="4F597351">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Functional Requirements</w:t>
      </w:r>
    </w:p>
    <w:p w14:paraId="1F8B357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Retrieval</w:t>
      </w:r>
      <w:r>
        <w:rPr>
          <w:rFonts w:hint="default" w:ascii="Times New Roman" w:hAnsi="Times New Roman" w:cs="Times New Roman"/>
          <w:sz w:val="28"/>
          <w:szCs w:val="28"/>
        </w:rPr>
        <w:t>: The system must connect with APIs like Numverify and Google Geocoding to gather essential information, including the validity of a phone number, its origin (country, carrier), and approximate location (city, state).</w:t>
      </w:r>
    </w:p>
    <w:p w14:paraId="6024579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Processing</w:t>
      </w:r>
      <w:r>
        <w:rPr>
          <w:rFonts w:hint="default" w:ascii="Times New Roman" w:hAnsi="Times New Roman" w:cs="Times New Roman"/>
          <w:sz w:val="28"/>
          <w:szCs w:val="28"/>
        </w:rPr>
        <w:t>: After retrieval, the data should be processed to extract relevant information. This includes validating the phone number, identifying its carrier, and determining potential risk factors associated with the location or type (e.g., mobile, landline, VoIP).</w:t>
      </w:r>
    </w:p>
    <w:p w14:paraId="4AB6D27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Interface</w:t>
      </w:r>
      <w:r>
        <w:rPr>
          <w:rFonts w:hint="default" w:ascii="Times New Roman" w:hAnsi="Times New Roman" w:cs="Times New Roman"/>
          <w:sz w:val="28"/>
          <w:szCs w:val="28"/>
        </w:rPr>
        <w:t>: The system should present information in an intuitive dashboard or display format, allowing users to access details in real-time and make informed decisions.</w:t>
      </w:r>
    </w:p>
    <w:p w14:paraId="366CD82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Error Handling</w:t>
      </w:r>
      <w:r>
        <w:rPr>
          <w:rFonts w:hint="default" w:ascii="Times New Roman" w:hAnsi="Times New Roman" w:cs="Times New Roman"/>
          <w:sz w:val="28"/>
          <w:szCs w:val="28"/>
        </w:rPr>
        <w:t>: The system must handle cases where the API fails, such as when an invalid number is entered, or API usage limits are reached.</w:t>
      </w:r>
    </w:p>
    <w:p w14:paraId="1D693BF9">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Non-Functional Requirements</w:t>
      </w:r>
    </w:p>
    <w:p w14:paraId="3194E68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Performance</w:t>
      </w:r>
      <w:r>
        <w:rPr>
          <w:rFonts w:hint="default" w:ascii="Times New Roman" w:hAnsi="Times New Roman" w:cs="Times New Roman"/>
          <w:sz w:val="28"/>
          <w:szCs w:val="28"/>
        </w:rPr>
        <w:t>: The system should retrieve and process data quickly, ideally within a few seconds, to support real-time applications.</w:t>
      </w:r>
    </w:p>
    <w:p w14:paraId="1BB3891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Scalability</w:t>
      </w:r>
      <w:r>
        <w:rPr>
          <w:rFonts w:hint="default" w:ascii="Times New Roman" w:hAnsi="Times New Roman" w:cs="Times New Roman"/>
          <w:sz w:val="28"/>
          <w:szCs w:val="28"/>
        </w:rPr>
        <w:t>: It should accommodate increased demand and high-volume API requests, particularly for applications in customer service and fraud detection where large data sets are analyzed.</w:t>
      </w:r>
    </w:p>
    <w:p w14:paraId="3199772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Security and Privacy</w:t>
      </w:r>
      <w:r>
        <w:rPr>
          <w:rFonts w:hint="default" w:ascii="Times New Roman" w:hAnsi="Times New Roman" w:cs="Times New Roman"/>
          <w:sz w:val="28"/>
          <w:szCs w:val="28"/>
        </w:rPr>
        <w:t>: As the system deals with sensitive data, it must ensure compliance with data protection standards (e.g., GDPR) and secure API communications with encryption.</w:t>
      </w:r>
    </w:p>
    <w:p w14:paraId="7EA27FF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Reliability</w:t>
      </w:r>
      <w:r>
        <w:rPr>
          <w:rFonts w:hint="default" w:ascii="Times New Roman" w:hAnsi="Times New Roman" w:cs="Times New Roman"/>
          <w:sz w:val="28"/>
          <w:szCs w:val="28"/>
        </w:rPr>
        <w:t>: The system should maintain high uptime and consistent performance, with fallback mechanisms to alternate data sources if primary APIs are unavailable.</w:t>
      </w:r>
    </w:p>
    <w:p w14:paraId="7F1DE74B">
      <w:pPr>
        <w:pStyle w:val="5"/>
        <w:keepNext w:val="0"/>
        <w:keepLines w:val="0"/>
        <w:widowControl/>
        <w:suppressLineNumbers w:val="0"/>
        <w:rPr>
          <w:rFonts w:hint="default" w:ascii="Times New Roman" w:hAnsi="Times New Roman" w:cs="Times New Roman"/>
          <w:sz w:val="28"/>
          <w:szCs w:val="28"/>
        </w:rPr>
      </w:pPr>
    </w:p>
    <w:p w14:paraId="29C06B1A">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1"/>
          <w:rFonts w:hint="default" w:ascii="Times New Roman" w:hAnsi="Times New Roman" w:cs="Times New Roman"/>
          <w:b/>
          <w:bCs/>
          <w:sz w:val="28"/>
          <w:szCs w:val="28"/>
        </w:rPr>
        <w:t>System Architecture</w:t>
      </w:r>
    </w:p>
    <w:p w14:paraId="34FAF13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API Integration Layer</w:t>
      </w:r>
      <w:r>
        <w:rPr>
          <w:rFonts w:hint="default" w:ascii="Times New Roman" w:hAnsi="Times New Roman" w:cs="Times New Roman"/>
          <w:sz w:val="28"/>
          <w:szCs w:val="28"/>
        </w:rPr>
        <w:t>: This layer includes integrations with third-party APIs like Numverify, Google Geocoding, and other metadata sources. It facilitates secure API requests and manages data retrieval.</w:t>
      </w:r>
    </w:p>
    <w:p w14:paraId="58F70E2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Processing and Logic Layer</w:t>
      </w:r>
      <w:r>
        <w:rPr>
          <w:rFonts w:hint="default" w:ascii="Times New Roman" w:hAnsi="Times New Roman" w:cs="Times New Roman"/>
          <w:sz w:val="28"/>
          <w:szCs w:val="28"/>
        </w:rPr>
        <w:t>: Responsible for parsing and validating API responses. This layer also conducts additional processing, such as risk analysis based on the carrier or location data.</w:t>
      </w:r>
    </w:p>
    <w:p w14:paraId="6536DEC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Database and Storage Layer</w:t>
      </w:r>
      <w:r>
        <w:rPr>
          <w:rFonts w:hint="default" w:ascii="Times New Roman" w:hAnsi="Times New Roman" w:cs="Times New Roman"/>
          <w:sz w:val="28"/>
          <w:szCs w:val="28"/>
        </w:rPr>
        <w:t>: To ensure rapid access and avoid repeated API calls, the system may store frequently requested data in a database. This layer would hold metadata about phone numbers and associated information for efficient retrieval.</w:t>
      </w:r>
    </w:p>
    <w:p w14:paraId="63DD5F2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Interface Layer</w:t>
      </w:r>
      <w:r>
        <w:rPr>
          <w:rFonts w:hint="default" w:ascii="Times New Roman" w:hAnsi="Times New Roman" w:cs="Times New Roman"/>
          <w:sz w:val="28"/>
          <w:szCs w:val="28"/>
        </w:rPr>
        <w:t>: This provides a front-end display of phone number details and tracking information. It could include dashboards for real-time monitoring and alert systems for high-risk or flagged numbers.</w:t>
      </w:r>
    </w:p>
    <w:p w14:paraId="47062D43">
      <w:pPr>
        <w:pStyle w:val="5"/>
        <w:keepNext w:val="0"/>
        <w:keepLines w:val="0"/>
        <w:widowControl/>
        <w:suppressLineNumbers w:val="0"/>
        <w:rPr>
          <w:rFonts w:hint="default" w:ascii="Times New Roman" w:hAnsi="Times New Roman" w:cs="Times New Roman"/>
          <w:sz w:val="28"/>
          <w:szCs w:val="28"/>
        </w:rPr>
      </w:pPr>
    </w:p>
    <w:p w14:paraId="1BB304B3">
      <w:pPr>
        <w:pStyle w:val="5"/>
        <w:keepNext w:val="0"/>
        <w:keepLines w:val="0"/>
        <w:widowControl/>
        <w:suppressLineNumbers w:val="0"/>
        <w:rPr>
          <w:rFonts w:hint="default" w:ascii="Times New Roman" w:hAnsi="Times New Roman" w:cs="Times New Roman"/>
          <w:sz w:val="28"/>
          <w:szCs w:val="28"/>
        </w:rPr>
      </w:pPr>
    </w:p>
    <w:p w14:paraId="4FF85CFB">
      <w:pPr>
        <w:pStyle w:val="5"/>
        <w:keepNext w:val="0"/>
        <w:keepLines w:val="0"/>
        <w:widowControl/>
        <w:suppressLineNumbers w:val="0"/>
        <w:rPr>
          <w:rFonts w:hint="default" w:ascii="Times New Roman" w:hAnsi="Times New Roman" w:cs="Times New Roman"/>
          <w:sz w:val="28"/>
          <w:szCs w:val="28"/>
        </w:rPr>
      </w:pPr>
    </w:p>
    <w:p w14:paraId="752E84F3">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1"/>
          <w:rFonts w:hint="default" w:ascii="Times New Roman" w:hAnsi="Times New Roman" w:cs="Times New Roman"/>
          <w:b/>
          <w:bCs/>
          <w:sz w:val="28"/>
          <w:szCs w:val="28"/>
        </w:rPr>
        <w:t>Data Flow Diagram</w:t>
      </w:r>
    </w:p>
    <w:p w14:paraId="3392A98D">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data flow can be represented in several stages:</w:t>
      </w:r>
    </w:p>
    <w:p w14:paraId="0912E93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Input</w:t>
      </w:r>
      <w:r>
        <w:rPr>
          <w:rFonts w:hint="default" w:ascii="Times New Roman" w:hAnsi="Times New Roman" w:cs="Times New Roman"/>
          <w:sz w:val="28"/>
          <w:szCs w:val="28"/>
        </w:rPr>
        <w:t>: The user inputs a phone number into the system.</w:t>
      </w:r>
    </w:p>
    <w:p w14:paraId="3CB5155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API Request</w:t>
      </w:r>
      <w:r>
        <w:rPr>
          <w:rFonts w:hint="default" w:ascii="Times New Roman" w:hAnsi="Times New Roman" w:cs="Times New Roman"/>
          <w:sz w:val="28"/>
          <w:szCs w:val="28"/>
        </w:rPr>
        <w:t>: The system sends a request to Numverify or similar API for validation and metadata retrieval.</w:t>
      </w:r>
    </w:p>
    <w:p w14:paraId="75D57A8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Response Parsing</w:t>
      </w:r>
      <w:r>
        <w:rPr>
          <w:rFonts w:hint="default" w:ascii="Times New Roman" w:hAnsi="Times New Roman" w:cs="Times New Roman"/>
          <w:sz w:val="28"/>
          <w:szCs w:val="28"/>
        </w:rPr>
        <w:t>: The API returns data, including validity, country, carrier, and location.</w:t>
      </w:r>
    </w:p>
    <w:p w14:paraId="7845E35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Location Enhancement (Optional)</w:t>
      </w:r>
      <w:r>
        <w:rPr>
          <w:rFonts w:hint="default" w:ascii="Times New Roman" w:hAnsi="Times New Roman" w:cs="Times New Roman"/>
          <w:sz w:val="28"/>
          <w:szCs w:val="28"/>
        </w:rPr>
        <w:t>: If additional location data is required, the system may query a geolocation API to pinpoint state or district information.</w:t>
      </w:r>
    </w:p>
    <w:p w14:paraId="16869DF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Display</w:t>
      </w:r>
      <w:r>
        <w:rPr>
          <w:rFonts w:hint="default" w:ascii="Times New Roman" w:hAnsi="Times New Roman" w:cs="Times New Roman"/>
          <w:sz w:val="28"/>
          <w:szCs w:val="28"/>
        </w:rPr>
        <w:t>: The processed information is displayed on the user interface for analysis or action.</w:t>
      </w:r>
    </w:p>
    <w:p w14:paraId="53808F2D">
      <w:pPr>
        <w:pStyle w:val="5"/>
        <w:keepNext w:val="0"/>
        <w:keepLines w:val="0"/>
        <w:widowControl/>
        <w:suppressLineNumbers w:val="0"/>
        <w:rPr>
          <w:rFonts w:hint="default" w:ascii="Times New Roman" w:hAnsi="Times New Roman" w:cs="Times New Roman"/>
          <w:sz w:val="28"/>
          <w:szCs w:val="28"/>
        </w:rPr>
      </w:pPr>
    </w:p>
    <w:p w14:paraId="6FF5FBEF">
      <w:pPr>
        <w:pStyle w:val="5"/>
        <w:keepNext w:val="0"/>
        <w:keepLines w:val="0"/>
        <w:widowControl/>
        <w:suppressLineNumbers w:val="0"/>
        <w:rPr>
          <w:rFonts w:hint="default" w:ascii="Times New Roman" w:hAnsi="Times New Roman" w:cs="Times New Roman"/>
          <w:sz w:val="28"/>
          <w:szCs w:val="28"/>
        </w:rPr>
      </w:pPr>
    </w:p>
    <w:p w14:paraId="361A1AE5">
      <w:pPr>
        <w:pStyle w:val="5"/>
        <w:keepNext w:val="0"/>
        <w:keepLines w:val="0"/>
        <w:widowControl/>
        <w:suppressLineNumbers w:val="0"/>
        <w:rPr>
          <w:rFonts w:hint="default" w:ascii="Times New Roman" w:hAnsi="Times New Roman" w:cs="Times New Roman"/>
          <w:sz w:val="28"/>
          <w:szCs w:val="28"/>
        </w:rPr>
      </w:pPr>
    </w:p>
    <w:p w14:paraId="08071279">
      <w:pPr>
        <w:pStyle w:val="5"/>
        <w:keepNext w:val="0"/>
        <w:keepLines w:val="0"/>
        <w:widowControl/>
        <w:suppressLineNumbers w:val="0"/>
        <w:rPr>
          <w:rFonts w:hint="default" w:ascii="Times New Roman" w:hAnsi="Times New Roman" w:cs="Times New Roman"/>
          <w:sz w:val="28"/>
          <w:szCs w:val="28"/>
        </w:rPr>
      </w:pPr>
    </w:p>
    <w:p w14:paraId="696AB57A">
      <w:pPr>
        <w:pStyle w:val="5"/>
        <w:keepNext w:val="0"/>
        <w:keepLines w:val="0"/>
        <w:widowControl/>
        <w:suppressLineNumbers w:val="0"/>
        <w:rPr>
          <w:rFonts w:hint="default" w:ascii="Times New Roman" w:hAnsi="Times New Roman" w:cs="Times New Roman"/>
          <w:sz w:val="28"/>
          <w:szCs w:val="28"/>
        </w:rPr>
      </w:pPr>
    </w:p>
    <w:p w14:paraId="202A9753">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1"/>
          <w:rFonts w:hint="default" w:ascii="Times New Roman" w:hAnsi="Times New Roman" w:cs="Times New Roman"/>
          <w:b/>
          <w:bCs/>
          <w:sz w:val="28"/>
          <w:szCs w:val="28"/>
        </w:rPr>
        <w:t>Potential Challenges</w:t>
      </w:r>
    </w:p>
    <w:p w14:paraId="6C26A98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API Limitations</w:t>
      </w:r>
      <w:r>
        <w:rPr>
          <w:rFonts w:hint="default" w:ascii="Times New Roman" w:hAnsi="Times New Roman" w:cs="Times New Roman"/>
          <w:sz w:val="28"/>
          <w:szCs w:val="28"/>
        </w:rPr>
        <w:t>: Free tiers of APIs often impose restrictions on usage. Rate-limiting and API quotas need to be considered, especially for high-traffic applications.</w:t>
      </w:r>
    </w:p>
    <w:p w14:paraId="399AE2F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Location Accuracy</w:t>
      </w:r>
      <w:r>
        <w:rPr>
          <w:rFonts w:hint="default" w:ascii="Times New Roman" w:hAnsi="Times New Roman" w:cs="Times New Roman"/>
          <w:sz w:val="28"/>
          <w:szCs w:val="28"/>
        </w:rPr>
        <w:t>: While APIs provide country and region data, they may lack precision for specific locations, particularly in remote or less-connected areas.</w:t>
      </w:r>
    </w:p>
    <w:p w14:paraId="61AAEB3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Security and Privacy</w:t>
      </w:r>
      <w:r>
        <w:rPr>
          <w:rFonts w:hint="default" w:ascii="Times New Roman" w:hAnsi="Times New Roman" w:cs="Times New Roman"/>
          <w:sz w:val="28"/>
          <w:szCs w:val="28"/>
        </w:rPr>
        <w:t>: Tracking systems need to comply with privacy regulations, ensuring that personal data is processed and stored securely and with consent.</w:t>
      </w:r>
    </w:p>
    <w:p w14:paraId="238557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Processing Latency</w:t>
      </w:r>
      <w:r>
        <w:rPr>
          <w:rFonts w:hint="default" w:ascii="Times New Roman" w:hAnsi="Times New Roman" w:cs="Times New Roman"/>
          <w:sz w:val="28"/>
          <w:szCs w:val="28"/>
        </w:rPr>
        <w:t>: Real-time applications require minimal lag. Handling API response delays and processing bottlenecks is essential to ensure smooth performance.</w:t>
      </w:r>
    </w:p>
    <w:p w14:paraId="2DABCDE9">
      <w:pPr>
        <w:pStyle w:val="8"/>
        <w:spacing w:before="190" w:line="360" w:lineRule="auto"/>
        <w:ind w:left="100" w:right="117" w:firstLine="748"/>
        <w:jc w:val="both"/>
      </w:pPr>
      <w:r>
        <w:rPr>
          <w:lang w:val="en-US"/>
        </w:rPr>
        <w:t>.</w:t>
      </w:r>
    </w:p>
    <w:p w14:paraId="7E766FD9">
      <w:pPr>
        <w:pStyle w:val="8"/>
        <w:spacing w:before="190" w:line="360" w:lineRule="auto"/>
        <w:ind w:left="100" w:right="117" w:firstLine="748"/>
        <w:jc w:val="both"/>
      </w:pPr>
    </w:p>
    <w:p w14:paraId="44570394">
      <w:pPr>
        <w:pStyle w:val="8"/>
        <w:spacing w:before="190" w:line="360" w:lineRule="auto"/>
        <w:ind w:left="100" w:right="117" w:firstLine="748"/>
        <w:jc w:val="both"/>
      </w:pPr>
    </w:p>
    <w:p w14:paraId="1076D0B8">
      <w:pPr>
        <w:pStyle w:val="8"/>
        <w:spacing w:before="190" w:line="360" w:lineRule="auto"/>
        <w:ind w:left="100" w:right="117" w:firstLine="748"/>
        <w:jc w:val="both"/>
      </w:pPr>
    </w:p>
    <w:p w14:paraId="50C0981F">
      <w:pPr>
        <w:spacing w:line="360" w:lineRule="auto"/>
        <w:jc w:val="both"/>
        <w:sectPr>
          <w:pgSz w:w="11910" w:h="16840"/>
          <w:pgMar w:top="1360" w:right="1320" w:bottom="1280" w:left="1340" w:header="0" w:footer="1085" w:gutter="0"/>
          <w:cols w:space="720" w:num="1"/>
        </w:sectPr>
      </w:pPr>
    </w:p>
    <w:p w14:paraId="2B6BD847">
      <w:pPr>
        <w:pStyle w:val="8"/>
        <w:rPr>
          <w:sz w:val="20"/>
        </w:rPr>
      </w:pPr>
    </w:p>
    <w:p w14:paraId="1CB00F1E">
      <w:pPr>
        <w:pStyle w:val="8"/>
        <w:rPr>
          <w:sz w:val="20"/>
        </w:rPr>
      </w:pPr>
    </w:p>
    <w:p w14:paraId="60180B99">
      <w:pPr>
        <w:pStyle w:val="8"/>
        <w:rPr>
          <w:sz w:val="20"/>
        </w:rPr>
      </w:pPr>
    </w:p>
    <w:p w14:paraId="598D6EDB">
      <w:pPr>
        <w:pStyle w:val="8"/>
        <w:rPr>
          <w:sz w:val="20"/>
        </w:rPr>
      </w:pPr>
    </w:p>
    <w:p w14:paraId="724AD64B">
      <w:pPr>
        <w:pStyle w:val="8"/>
        <w:rPr>
          <w:sz w:val="20"/>
        </w:rPr>
      </w:pPr>
    </w:p>
    <w:p w14:paraId="0CE9CC40">
      <w:pPr>
        <w:pStyle w:val="8"/>
        <w:rPr>
          <w:sz w:val="20"/>
        </w:rPr>
      </w:pPr>
    </w:p>
    <w:p w14:paraId="6F264037">
      <w:pPr>
        <w:pStyle w:val="8"/>
        <w:rPr>
          <w:sz w:val="20"/>
        </w:rPr>
      </w:pPr>
    </w:p>
    <w:p w14:paraId="3CE60D4D">
      <w:pPr>
        <w:pStyle w:val="8"/>
        <w:rPr>
          <w:sz w:val="20"/>
        </w:rPr>
      </w:pPr>
    </w:p>
    <w:p w14:paraId="7F32A754">
      <w:pPr>
        <w:pStyle w:val="8"/>
        <w:rPr>
          <w:sz w:val="20"/>
        </w:rPr>
      </w:pPr>
    </w:p>
    <w:p w14:paraId="4C02F9C5">
      <w:pPr>
        <w:pStyle w:val="8"/>
        <w:rPr>
          <w:sz w:val="20"/>
        </w:rPr>
      </w:pPr>
    </w:p>
    <w:p w14:paraId="76853727">
      <w:pPr>
        <w:pStyle w:val="8"/>
        <w:rPr>
          <w:sz w:val="20"/>
        </w:rPr>
      </w:pPr>
    </w:p>
    <w:p w14:paraId="5A13CAD6">
      <w:pPr>
        <w:pStyle w:val="8"/>
        <w:rPr>
          <w:sz w:val="20"/>
        </w:rPr>
      </w:pPr>
    </w:p>
    <w:p w14:paraId="59E7298F">
      <w:pPr>
        <w:pStyle w:val="8"/>
        <w:rPr>
          <w:sz w:val="20"/>
        </w:rPr>
      </w:pPr>
    </w:p>
    <w:p w14:paraId="2C3A9984">
      <w:pPr>
        <w:pStyle w:val="8"/>
        <w:rPr>
          <w:sz w:val="20"/>
        </w:rPr>
      </w:pPr>
    </w:p>
    <w:p w14:paraId="3D989DEA">
      <w:pPr>
        <w:pStyle w:val="8"/>
        <w:rPr>
          <w:sz w:val="20"/>
        </w:rPr>
      </w:pPr>
    </w:p>
    <w:p w14:paraId="38A31B21">
      <w:pPr>
        <w:pStyle w:val="8"/>
        <w:rPr>
          <w:sz w:val="20"/>
        </w:rPr>
      </w:pPr>
    </w:p>
    <w:p w14:paraId="7A7690E3">
      <w:pPr>
        <w:pStyle w:val="8"/>
        <w:rPr>
          <w:sz w:val="20"/>
        </w:rPr>
      </w:pPr>
    </w:p>
    <w:p w14:paraId="220C204F">
      <w:pPr>
        <w:pStyle w:val="8"/>
        <w:rPr>
          <w:sz w:val="20"/>
        </w:rPr>
      </w:pPr>
    </w:p>
    <w:p w14:paraId="1A6D62D9">
      <w:pPr>
        <w:pStyle w:val="8"/>
        <w:rPr>
          <w:sz w:val="20"/>
        </w:rPr>
      </w:pPr>
    </w:p>
    <w:p w14:paraId="616DDE5E">
      <w:pPr>
        <w:pStyle w:val="8"/>
        <w:rPr>
          <w:sz w:val="20"/>
        </w:rPr>
      </w:pPr>
    </w:p>
    <w:p w14:paraId="2A3A0364">
      <w:pPr>
        <w:pStyle w:val="8"/>
        <w:spacing w:before="5"/>
        <w:rPr>
          <w:sz w:val="25"/>
        </w:rPr>
      </w:pPr>
    </w:p>
    <w:p w14:paraId="7139AE51">
      <w:pPr>
        <w:spacing w:before="85"/>
        <w:ind w:left="610" w:right="655"/>
        <w:jc w:val="center"/>
        <w:rPr>
          <w:b/>
          <w:sz w:val="36"/>
        </w:rPr>
      </w:pPr>
      <w:r>
        <w:rPr>
          <w:b/>
          <w:sz w:val="36"/>
        </w:rPr>
        <w:t>CHAPTER</w:t>
      </w:r>
      <w:r>
        <w:rPr>
          <w:b/>
          <w:spacing w:val="-7"/>
          <w:sz w:val="36"/>
        </w:rPr>
        <w:t xml:space="preserve"> </w:t>
      </w:r>
      <w:r>
        <w:rPr>
          <w:b/>
          <w:spacing w:val="-10"/>
          <w:sz w:val="36"/>
        </w:rPr>
        <w:t>3</w:t>
      </w:r>
    </w:p>
    <w:p w14:paraId="69B95632">
      <w:pPr>
        <w:spacing w:before="193"/>
        <w:ind w:left="610" w:right="621"/>
        <w:jc w:val="center"/>
        <w:rPr>
          <w:b/>
          <w:sz w:val="36"/>
        </w:rPr>
      </w:pPr>
      <w:r>
        <w:rPr>
          <w:b/>
          <w:sz w:val="36"/>
        </w:rPr>
        <w:t>SYSTEM</w:t>
      </w:r>
      <w:r>
        <w:rPr>
          <w:b/>
          <w:spacing w:val="-6"/>
          <w:sz w:val="36"/>
        </w:rPr>
        <w:t xml:space="preserve"> </w:t>
      </w:r>
      <w:r>
        <w:rPr>
          <w:b/>
          <w:spacing w:val="-2"/>
          <w:sz w:val="36"/>
        </w:rPr>
        <w:t>REQUIREMENTS</w:t>
      </w:r>
    </w:p>
    <w:p w14:paraId="1236270B">
      <w:pPr>
        <w:jc w:val="center"/>
        <w:rPr>
          <w:sz w:val="36"/>
        </w:rPr>
        <w:sectPr>
          <w:footerReference r:id="rId4" w:type="default"/>
          <w:pgSz w:w="11910" w:h="16840"/>
          <w:pgMar w:top="1920" w:right="1320" w:bottom="1280" w:left="1340" w:header="0" w:footer="1085" w:gutter="0"/>
          <w:cols w:space="720" w:num="1"/>
        </w:sectPr>
      </w:pPr>
    </w:p>
    <w:p w14:paraId="3562D49F">
      <w:pPr>
        <w:pStyle w:val="12"/>
        <w:numPr>
          <w:ilvl w:val="0"/>
          <w:numId w:val="1"/>
        </w:numPr>
        <w:tabs>
          <w:tab w:val="left" w:pos="271"/>
        </w:tabs>
        <w:spacing w:before="64"/>
        <w:ind w:left="270" w:right="576"/>
        <w:jc w:val="center"/>
        <w:rPr>
          <w:b/>
          <w:sz w:val="36"/>
        </w:rPr>
      </w:pPr>
      <w:r>
        <w:rPr>
          <w:b/>
          <w:sz w:val="36"/>
        </w:rPr>
        <w:t>SYSTEM</w:t>
      </w:r>
      <w:r>
        <w:rPr>
          <w:b/>
          <w:spacing w:val="-1"/>
          <w:sz w:val="36"/>
        </w:rPr>
        <w:t xml:space="preserve"> </w:t>
      </w:r>
      <w:r>
        <w:rPr>
          <w:b/>
          <w:spacing w:val="-2"/>
          <w:sz w:val="36"/>
        </w:rPr>
        <w:t>REQUIREMENTS</w:t>
      </w:r>
    </w:p>
    <w:p w14:paraId="164043A0">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Hardware Requirements</w:t>
      </w:r>
    </w:p>
    <w:p w14:paraId="372D15D7">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Server Requirements</w:t>
      </w:r>
      <w:r>
        <w:rPr>
          <w:rFonts w:hint="default" w:ascii="Times New Roman" w:hAnsi="Times New Roman" w:cs="Times New Roman"/>
          <w:sz w:val="28"/>
          <w:szCs w:val="28"/>
        </w:rPr>
        <w:t>:</w:t>
      </w:r>
    </w:p>
    <w:p w14:paraId="2E6F536A">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CPU</w:t>
      </w:r>
      <w:r>
        <w:rPr>
          <w:rFonts w:hint="default" w:ascii="Times New Roman" w:hAnsi="Times New Roman" w:cs="Times New Roman"/>
          <w:sz w:val="28"/>
          <w:szCs w:val="28"/>
        </w:rPr>
        <w:t>: Minimum 4-core processor (Intel i5 or higher, AMD equivalent). For higher traffic loads, an 8-core processor is recommended.</w:t>
      </w:r>
    </w:p>
    <w:p w14:paraId="1F277889">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RAM</w:t>
      </w:r>
      <w:r>
        <w:rPr>
          <w:rFonts w:hint="default" w:ascii="Times New Roman" w:hAnsi="Times New Roman" w:cs="Times New Roman"/>
          <w:sz w:val="28"/>
          <w:szCs w:val="28"/>
        </w:rPr>
        <w:t>: Minimum 8 GB RAM to handle multiple concurrent API calls and data processing tasks. For large-scale applications, 16 GB or higher is recommended.</w:t>
      </w:r>
    </w:p>
    <w:p w14:paraId="0F55DA10">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Storage</w:t>
      </w:r>
      <w:r>
        <w:rPr>
          <w:rFonts w:hint="default" w:ascii="Times New Roman" w:hAnsi="Times New Roman" w:cs="Times New Roman"/>
          <w:sz w:val="28"/>
          <w:szCs w:val="28"/>
        </w:rPr>
        <w:t>: Minimum 50 GB SSD for faster read/write speeds and better data retrieval performance. More storage may be required for logging and storing frequently accessed data.</w:t>
      </w:r>
    </w:p>
    <w:p w14:paraId="20132D50">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Network</w:t>
      </w:r>
      <w:r>
        <w:rPr>
          <w:rFonts w:hint="default" w:ascii="Times New Roman" w:hAnsi="Times New Roman" w:cs="Times New Roman"/>
          <w:sz w:val="28"/>
          <w:szCs w:val="28"/>
        </w:rPr>
        <w:t>: High-speed, stable internet connection for API requests and data exchange.</w:t>
      </w:r>
    </w:p>
    <w:p w14:paraId="7A8AA364">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Cloud Deployment Option</w:t>
      </w:r>
      <w:r>
        <w:rPr>
          <w:rFonts w:hint="default" w:ascii="Times New Roman" w:hAnsi="Times New Roman" w:cs="Times New Roman"/>
          <w:sz w:val="28"/>
          <w:szCs w:val="28"/>
        </w:rPr>
        <w:t>:</w:t>
      </w:r>
    </w:p>
    <w:p w14:paraId="0B2A0A5B">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Virtual Machine (VM)</w:t>
      </w:r>
      <w:r>
        <w:rPr>
          <w:rFonts w:hint="default" w:ascii="Times New Roman" w:hAnsi="Times New Roman" w:cs="Times New Roman"/>
          <w:sz w:val="28"/>
          <w:szCs w:val="28"/>
        </w:rPr>
        <w:t xml:space="preserve"> or </w:t>
      </w:r>
      <w:r>
        <w:rPr>
          <w:rStyle w:val="11"/>
          <w:rFonts w:hint="default" w:ascii="Times New Roman" w:hAnsi="Times New Roman" w:cs="Times New Roman"/>
          <w:sz w:val="28"/>
          <w:szCs w:val="28"/>
        </w:rPr>
        <w:t>Container</w:t>
      </w:r>
      <w:r>
        <w:rPr>
          <w:rFonts w:hint="default" w:ascii="Times New Roman" w:hAnsi="Times New Roman" w:cs="Times New Roman"/>
          <w:sz w:val="28"/>
          <w:szCs w:val="28"/>
        </w:rPr>
        <w:t>: Deploy the application on cloud services (e.g., AWS, Google Cloud, or Azure) with autoscaling capabilities to adjust resources based on demand.</w:t>
      </w:r>
    </w:p>
    <w:p w14:paraId="1C221C47">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Load Balancer</w:t>
      </w:r>
      <w:r>
        <w:rPr>
          <w:rFonts w:hint="default" w:ascii="Times New Roman" w:hAnsi="Times New Roman" w:cs="Times New Roman"/>
          <w:sz w:val="28"/>
          <w:szCs w:val="28"/>
        </w:rPr>
        <w:t>: For applications with high traffic, a load balancer ensures optimal resource use and prevents overloading any single server.</w:t>
      </w:r>
    </w:p>
    <w:p w14:paraId="1775F46F">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Software Requirements</w:t>
      </w:r>
    </w:p>
    <w:p w14:paraId="167352ED">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Operating System</w:t>
      </w:r>
      <w:r>
        <w:rPr>
          <w:rFonts w:hint="default" w:ascii="Times New Roman" w:hAnsi="Times New Roman" w:cs="Times New Roman"/>
          <w:sz w:val="28"/>
          <w:szCs w:val="28"/>
        </w:rPr>
        <w:t>:</w:t>
      </w:r>
    </w:p>
    <w:p w14:paraId="41BCD7D7">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Linux</w:t>
      </w:r>
      <w:r>
        <w:rPr>
          <w:rFonts w:hint="default" w:ascii="Times New Roman" w:hAnsi="Times New Roman" w:cs="Times New Roman"/>
          <w:sz w:val="28"/>
          <w:szCs w:val="28"/>
        </w:rPr>
        <w:t xml:space="preserve"> (e.g., Ubuntu, CentOS) for improved performance, security, and compatibility with server environments.</w:t>
      </w:r>
    </w:p>
    <w:p w14:paraId="607FFB3C">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Alternatively, </w:t>
      </w:r>
      <w:r>
        <w:rPr>
          <w:rStyle w:val="11"/>
          <w:rFonts w:hint="default" w:ascii="Times New Roman" w:hAnsi="Times New Roman" w:cs="Times New Roman"/>
          <w:sz w:val="28"/>
          <w:szCs w:val="28"/>
        </w:rPr>
        <w:t>Windows Server</w:t>
      </w:r>
      <w:r>
        <w:rPr>
          <w:rFonts w:hint="default" w:ascii="Times New Roman" w:hAnsi="Times New Roman" w:cs="Times New Roman"/>
          <w:sz w:val="28"/>
          <w:szCs w:val="28"/>
        </w:rPr>
        <w:t xml:space="preserve"> can be used, though it may require additional configurations.</w:t>
      </w:r>
    </w:p>
    <w:p w14:paraId="214FD8F7">
      <w:pPr>
        <w:pStyle w:val="10"/>
        <w:keepNext w:val="0"/>
        <w:keepLines w:val="0"/>
        <w:widowControl/>
        <w:suppressLineNumbers w:val="0"/>
        <w:ind w:left="720"/>
        <w:rPr>
          <w:rStyle w:val="11"/>
          <w:rFonts w:hint="default" w:ascii="Times New Roman" w:hAnsi="Times New Roman" w:cs="Times New Roman"/>
          <w:sz w:val="28"/>
          <w:szCs w:val="28"/>
        </w:rPr>
      </w:pPr>
    </w:p>
    <w:p w14:paraId="733A47FA">
      <w:pPr>
        <w:pStyle w:val="10"/>
        <w:keepNext w:val="0"/>
        <w:keepLines w:val="0"/>
        <w:widowControl/>
        <w:suppressLineNumbers w:val="0"/>
        <w:ind w:left="720"/>
        <w:rPr>
          <w:rStyle w:val="11"/>
          <w:rFonts w:hint="default" w:ascii="Times New Roman" w:hAnsi="Times New Roman" w:cs="Times New Roman"/>
          <w:sz w:val="28"/>
          <w:szCs w:val="28"/>
        </w:rPr>
      </w:pPr>
    </w:p>
    <w:p w14:paraId="4307C4DE">
      <w:pPr>
        <w:pStyle w:val="10"/>
        <w:keepNext w:val="0"/>
        <w:keepLines w:val="0"/>
        <w:widowControl/>
        <w:suppressLineNumbers w:val="0"/>
        <w:ind w:left="720"/>
        <w:rPr>
          <w:rStyle w:val="11"/>
          <w:rFonts w:hint="default" w:ascii="Times New Roman" w:hAnsi="Times New Roman" w:cs="Times New Roman"/>
          <w:sz w:val="28"/>
          <w:szCs w:val="28"/>
        </w:rPr>
      </w:pPr>
    </w:p>
    <w:p w14:paraId="688C4DF6">
      <w:pPr>
        <w:pStyle w:val="10"/>
        <w:keepNext w:val="0"/>
        <w:keepLines w:val="0"/>
        <w:widowControl/>
        <w:suppressLineNumbers w:val="0"/>
        <w:ind w:left="720"/>
        <w:rPr>
          <w:rStyle w:val="11"/>
          <w:rFonts w:hint="default" w:ascii="Times New Roman" w:hAnsi="Times New Roman" w:cs="Times New Roman"/>
          <w:sz w:val="28"/>
          <w:szCs w:val="28"/>
        </w:rPr>
      </w:pPr>
    </w:p>
    <w:p w14:paraId="369CACD6">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Programming Language</w:t>
      </w:r>
      <w:r>
        <w:rPr>
          <w:rFonts w:hint="default" w:ascii="Times New Roman" w:hAnsi="Times New Roman" w:cs="Times New Roman"/>
          <w:sz w:val="28"/>
          <w:szCs w:val="28"/>
        </w:rPr>
        <w:t>:</w:t>
      </w:r>
    </w:p>
    <w:p w14:paraId="0AE1E16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Python</w:t>
      </w:r>
      <w:r>
        <w:rPr>
          <w:rFonts w:hint="default" w:ascii="Times New Roman" w:hAnsi="Times New Roman" w:cs="Times New Roman"/>
          <w:sz w:val="28"/>
          <w:szCs w:val="28"/>
        </w:rPr>
        <w:t xml:space="preserve"> for its extensive libraries (such as </w:t>
      </w:r>
      <w:r>
        <w:rPr>
          <w:rStyle w:val="9"/>
          <w:rFonts w:hint="default" w:ascii="Times New Roman" w:hAnsi="Times New Roman" w:cs="Times New Roman"/>
          <w:sz w:val="28"/>
          <w:szCs w:val="28"/>
        </w:rPr>
        <w:t>requests</w:t>
      </w:r>
      <w:r>
        <w:rPr>
          <w:rFonts w:hint="default" w:ascii="Times New Roman" w:hAnsi="Times New Roman" w:cs="Times New Roman"/>
          <w:sz w:val="28"/>
          <w:szCs w:val="28"/>
        </w:rPr>
        <w:t xml:space="preserve"> for API handling, </w:t>
      </w:r>
      <w:r>
        <w:rPr>
          <w:rStyle w:val="9"/>
          <w:rFonts w:hint="default" w:ascii="Times New Roman" w:hAnsi="Times New Roman" w:cs="Times New Roman"/>
          <w:sz w:val="28"/>
          <w:szCs w:val="28"/>
        </w:rPr>
        <w:t>phonenumbers</w:t>
      </w:r>
      <w:r>
        <w:rPr>
          <w:rFonts w:hint="default" w:ascii="Times New Roman" w:hAnsi="Times New Roman" w:cs="Times New Roman"/>
          <w:sz w:val="28"/>
          <w:szCs w:val="28"/>
        </w:rPr>
        <w:t xml:space="preserve"> for number validation, and </w:t>
      </w:r>
      <w:r>
        <w:rPr>
          <w:rStyle w:val="9"/>
          <w:rFonts w:hint="default" w:ascii="Times New Roman" w:hAnsi="Times New Roman" w:cs="Times New Roman"/>
          <w:sz w:val="28"/>
          <w:szCs w:val="28"/>
        </w:rPr>
        <w:t>flask</w:t>
      </w:r>
      <w:r>
        <w:rPr>
          <w:rFonts w:hint="default" w:ascii="Times New Roman" w:hAnsi="Times New Roman" w:cs="Times New Roman"/>
          <w:sz w:val="28"/>
          <w:szCs w:val="28"/>
        </w:rPr>
        <w:t xml:space="preserve"> or </w:t>
      </w:r>
      <w:r>
        <w:rPr>
          <w:rStyle w:val="9"/>
          <w:rFonts w:hint="default" w:ascii="Times New Roman" w:hAnsi="Times New Roman" w:cs="Times New Roman"/>
          <w:sz w:val="28"/>
          <w:szCs w:val="28"/>
        </w:rPr>
        <w:t>Django</w:t>
      </w:r>
      <w:r>
        <w:rPr>
          <w:rFonts w:hint="default" w:ascii="Times New Roman" w:hAnsi="Times New Roman" w:cs="Times New Roman"/>
          <w:sz w:val="28"/>
          <w:szCs w:val="28"/>
        </w:rPr>
        <w:t xml:space="preserve"> for web framework support).</w:t>
      </w:r>
    </w:p>
    <w:p w14:paraId="5A200583">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Dependencies and Libraries</w:t>
      </w:r>
      <w:r>
        <w:rPr>
          <w:rFonts w:hint="default" w:ascii="Times New Roman" w:hAnsi="Times New Roman" w:cs="Times New Roman"/>
          <w:sz w:val="28"/>
          <w:szCs w:val="28"/>
        </w:rPr>
        <w:t>:</w:t>
      </w:r>
    </w:p>
    <w:p w14:paraId="48941B7E">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Requests</w:t>
      </w:r>
      <w:r>
        <w:rPr>
          <w:rFonts w:hint="default" w:ascii="Times New Roman" w:hAnsi="Times New Roman" w:cs="Times New Roman"/>
          <w:sz w:val="28"/>
          <w:szCs w:val="28"/>
        </w:rPr>
        <w:t>: For making API calls to services like Numverify and Google Geocoding.</w:t>
      </w:r>
    </w:p>
    <w:p w14:paraId="1A0ED4C6">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Phonenumbers</w:t>
      </w:r>
      <w:r>
        <w:rPr>
          <w:rFonts w:hint="default" w:ascii="Times New Roman" w:hAnsi="Times New Roman" w:cs="Times New Roman"/>
          <w:sz w:val="28"/>
          <w:szCs w:val="28"/>
        </w:rPr>
        <w:t>: For phone number parsing, validation, and basic location information.</w:t>
      </w:r>
    </w:p>
    <w:p w14:paraId="3813ADB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JSON</w:t>
      </w:r>
      <w:r>
        <w:rPr>
          <w:rFonts w:hint="default" w:ascii="Times New Roman" w:hAnsi="Times New Roman" w:cs="Times New Roman"/>
          <w:sz w:val="28"/>
          <w:szCs w:val="28"/>
        </w:rPr>
        <w:t>: For processing JSON data from APIs.</w:t>
      </w:r>
    </w:p>
    <w:p w14:paraId="0CE9E81A">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Flask/Django</w:t>
      </w:r>
      <w:r>
        <w:rPr>
          <w:rFonts w:hint="default" w:ascii="Times New Roman" w:hAnsi="Times New Roman" w:cs="Times New Roman"/>
          <w:sz w:val="28"/>
          <w:szCs w:val="28"/>
        </w:rPr>
        <w:t xml:space="preserve"> (optional): To create a web interface and API endpoints if building a full-stack application.</w:t>
      </w:r>
    </w:p>
    <w:p w14:paraId="6D95E80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SQL Database (e.g., PostgreSQL or MySQL)</w:t>
      </w:r>
      <w:r>
        <w:rPr>
          <w:rFonts w:hint="default" w:ascii="Times New Roman" w:hAnsi="Times New Roman" w:cs="Times New Roman"/>
          <w:sz w:val="28"/>
          <w:szCs w:val="28"/>
        </w:rPr>
        <w:t>: For storing phone number metadata, caching frequently accessed data, and logging API interactions.</w:t>
      </w:r>
    </w:p>
    <w:p w14:paraId="38542293">
      <w:pPr>
        <w:pStyle w:val="10"/>
        <w:keepNext w:val="0"/>
        <w:keepLines w:val="0"/>
        <w:widowControl/>
        <w:suppressLineNumbers w:val="0"/>
        <w:ind w:left="720"/>
        <w:rPr>
          <w:rFonts w:hint="default" w:ascii="Times New Roman" w:hAnsi="Times New Roman" w:cs="Times New Roman"/>
          <w:sz w:val="28"/>
          <w:szCs w:val="28"/>
          <w:lang w:val="en-GB"/>
        </w:rPr>
      </w:pPr>
      <w:r>
        <w:rPr>
          <w:rStyle w:val="11"/>
          <w:rFonts w:hint="default" w:ascii="Times New Roman" w:hAnsi="Times New Roman" w:cs="Times New Roman"/>
          <w:sz w:val="28"/>
          <w:szCs w:val="28"/>
        </w:rPr>
        <w:t>APIs and External Services</w:t>
      </w:r>
      <w:r>
        <w:rPr>
          <w:rStyle w:val="11"/>
          <w:rFonts w:hint="default" w:ascii="Times New Roman" w:hAnsi="Times New Roman" w:cs="Times New Roman"/>
          <w:sz w:val="28"/>
          <w:szCs w:val="28"/>
          <w:lang w:val="en-GB"/>
        </w:rPr>
        <w:t>:</w:t>
      </w:r>
    </w:p>
    <w:p w14:paraId="3112B7E1">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Numverify API</w:t>
      </w:r>
      <w:r>
        <w:rPr>
          <w:rFonts w:hint="default" w:ascii="Times New Roman" w:hAnsi="Times New Roman" w:cs="Times New Roman"/>
          <w:sz w:val="28"/>
          <w:szCs w:val="28"/>
        </w:rPr>
        <w:t>: For basic phone number details such as validity, country, and carrier. API key required for access.</w:t>
      </w:r>
    </w:p>
    <w:p w14:paraId="3C33098D">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Google Maps Geocoding API</w:t>
      </w:r>
      <w:r>
        <w:rPr>
          <w:rFonts w:hint="default" w:ascii="Times New Roman" w:hAnsi="Times New Roman" w:cs="Times New Roman"/>
          <w:sz w:val="28"/>
          <w:szCs w:val="28"/>
        </w:rPr>
        <w:t>: For retrieving location data such as state and district. Google Cloud account and API key required.</w:t>
      </w:r>
    </w:p>
    <w:p w14:paraId="3C3DEE7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Optional APIs</w:t>
      </w:r>
      <w:r>
        <w:rPr>
          <w:rFonts w:hint="default" w:ascii="Times New Roman" w:hAnsi="Times New Roman" w:cs="Times New Roman"/>
          <w:sz w:val="28"/>
          <w:szCs w:val="28"/>
        </w:rPr>
        <w:t xml:space="preserve"> (for enhanced functionality): OpenCage Geocoding API, Twilio Lookup API, etc., for more detailed location information or carrier lookup.</w:t>
      </w:r>
    </w:p>
    <w:p w14:paraId="08765466">
      <w:pPr>
        <w:pStyle w:val="5"/>
        <w:keepNext w:val="0"/>
        <w:keepLines w:val="0"/>
        <w:widowControl/>
        <w:suppressLineNumbers w:val="0"/>
        <w:rPr>
          <w:rFonts w:hint="default" w:ascii="Times New Roman" w:hAnsi="Times New Roman" w:cs="Times New Roman"/>
          <w:sz w:val="28"/>
          <w:szCs w:val="28"/>
        </w:rPr>
      </w:pPr>
    </w:p>
    <w:p w14:paraId="2DE96160">
      <w:pPr>
        <w:pStyle w:val="5"/>
        <w:keepNext w:val="0"/>
        <w:keepLines w:val="0"/>
        <w:widowControl/>
        <w:suppressLineNumbers w:val="0"/>
        <w:rPr>
          <w:rFonts w:hint="default" w:ascii="Times New Roman" w:hAnsi="Times New Roman" w:cs="Times New Roman"/>
          <w:sz w:val="28"/>
          <w:szCs w:val="28"/>
        </w:rPr>
      </w:pPr>
    </w:p>
    <w:p w14:paraId="52C701F1">
      <w:pPr>
        <w:pStyle w:val="5"/>
        <w:keepNext w:val="0"/>
        <w:keepLines w:val="0"/>
        <w:widowControl/>
        <w:suppressLineNumbers w:val="0"/>
        <w:rPr>
          <w:rFonts w:hint="default" w:ascii="Times New Roman" w:hAnsi="Times New Roman" w:cs="Times New Roman"/>
          <w:sz w:val="28"/>
          <w:szCs w:val="28"/>
        </w:rPr>
      </w:pPr>
    </w:p>
    <w:p w14:paraId="765A6BC6">
      <w:pPr>
        <w:pStyle w:val="5"/>
        <w:keepNext w:val="0"/>
        <w:keepLines w:val="0"/>
        <w:widowControl/>
        <w:suppressLineNumbers w:val="0"/>
        <w:rPr>
          <w:rFonts w:hint="default" w:ascii="Times New Roman" w:hAnsi="Times New Roman" w:cs="Times New Roman"/>
          <w:sz w:val="28"/>
          <w:szCs w:val="28"/>
        </w:rPr>
      </w:pPr>
    </w:p>
    <w:p w14:paraId="3F12CC08">
      <w:pPr>
        <w:pStyle w:val="5"/>
        <w:keepNext w:val="0"/>
        <w:keepLines w:val="0"/>
        <w:widowControl/>
        <w:suppressLineNumbers w:val="0"/>
        <w:rPr>
          <w:rFonts w:hint="default" w:ascii="Times New Roman" w:hAnsi="Times New Roman" w:cs="Times New Roman"/>
          <w:sz w:val="28"/>
          <w:szCs w:val="28"/>
        </w:rPr>
      </w:pPr>
    </w:p>
    <w:p w14:paraId="465BD77F">
      <w:pPr>
        <w:pStyle w:val="5"/>
        <w:keepNext w:val="0"/>
        <w:keepLines w:val="0"/>
        <w:widowControl/>
        <w:suppressLineNumbers w:val="0"/>
        <w:rPr>
          <w:rFonts w:hint="default" w:ascii="Times New Roman" w:hAnsi="Times New Roman" w:cs="Times New Roman"/>
          <w:sz w:val="28"/>
          <w:szCs w:val="28"/>
        </w:rPr>
      </w:pPr>
    </w:p>
    <w:p w14:paraId="6E8F35E4">
      <w:pPr>
        <w:pStyle w:val="5"/>
        <w:keepNext w:val="0"/>
        <w:keepLines w:val="0"/>
        <w:widowControl/>
        <w:suppressLineNumbers w:val="0"/>
        <w:rPr>
          <w:rFonts w:hint="default" w:ascii="Times New Roman" w:hAnsi="Times New Roman" w:cs="Times New Roman"/>
          <w:sz w:val="28"/>
          <w:szCs w:val="28"/>
        </w:rPr>
      </w:pPr>
    </w:p>
    <w:p w14:paraId="704635F7">
      <w:pPr>
        <w:pStyle w:val="5"/>
        <w:keepNext w:val="0"/>
        <w:keepLines w:val="0"/>
        <w:widowControl/>
        <w:suppressLineNumbers w:val="0"/>
        <w:rPr>
          <w:rFonts w:hint="default" w:ascii="Times New Roman" w:hAnsi="Times New Roman" w:cs="Times New Roman"/>
          <w:sz w:val="28"/>
          <w:szCs w:val="28"/>
        </w:rPr>
      </w:pPr>
    </w:p>
    <w:p w14:paraId="5EB3EC36">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1"/>
          <w:rFonts w:hint="default" w:ascii="Times New Roman" w:hAnsi="Times New Roman" w:cs="Times New Roman"/>
          <w:b/>
          <w:bCs/>
          <w:sz w:val="28"/>
          <w:szCs w:val="28"/>
        </w:rPr>
        <w:t>Security Requirements</w:t>
      </w:r>
    </w:p>
    <w:p w14:paraId="59B76B4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API Key Management</w:t>
      </w:r>
      <w:r>
        <w:rPr>
          <w:rFonts w:hint="default" w:ascii="Times New Roman" w:hAnsi="Times New Roman" w:cs="Times New Roman"/>
          <w:sz w:val="28"/>
          <w:szCs w:val="28"/>
        </w:rPr>
        <w:t>: Store API keys securely, using environment variables or a secrets management tool.</w:t>
      </w:r>
    </w:p>
    <w:p w14:paraId="1FB8A4A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Encryption</w:t>
      </w:r>
      <w:r>
        <w:rPr>
          <w:rFonts w:hint="default" w:ascii="Times New Roman" w:hAnsi="Times New Roman" w:cs="Times New Roman"/>
          <w:sz w:val="28"/>
          <w:szCs w:val="28"/>
        </w:rPr>
        <w:t>:</w:t>
      </w:r>
    </w:p>
    <w:p w14:paraId="08F67E1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HTTPS</w:t>
      </w:r>
      <w:r>
        <w:rPr>
          <w:rFonts w:hint="default" w:ascii="Times New Roman" w:hAnsi="Times New Roman" w:cs="Times New Roman"/>
          <w:sz w:val="28"/>
          <w:szCs w:val="28"/>
        </w:rPr>
        <w:t>: Enforce HTTPS for all network communication to protect data in transit.</w:t>
      </w:r>
    </w:p>
    <w:p w14:paraId="1A72F33D">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Encryption at Rest</w:t>
      </w:r>
      <w:r>
        <w:rPr>
          <w:rFonts w:hint="default" w:ascii="Times New Roman" w:hAnsi="Times New Roman" w:cs="Times New Roman"/>
          <w:sz w:val="28"/>
          <w:szCs w:val="28"/>
        </w:rPr>
        <w:t>: Sensitive data stored in databases (such as logs containing phone number details) should be encrypted.</w:t>
      </w:r>
    </w:p>
    <w:p w14:paraId="0A3E36F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Authentication</w:t>
      </w:r>
      <w:r>
        <w:rPr>
          <w:rFonts w:hint="default" w:ascii="Times New Roman" w:hAnsi="Times New Roman" w:cs="Times New Roman"/>
          <w:sz w:val="28"/>
          <w:szCs w:val="28"/>
        </w:rPr>
        <w:t>:</w:t>
      </w:r>
    </w:p>
    <w:p w14:paraId="67BB394C">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Role-Based Access Control (RBAC)</w:t>
      </w:r>
      <w:r>
        <w:rPr>
          <w:rFonts w:hint="default" w:ascii="Times New Roman" w:hAnsi="Times New Roman" w:cs="Times New Roman"/>
          <w:sz w:val="28"/>
          <w:szCs w:val="28"/>
        </w:rPr>
        <w:t>: If the system is multi-user, RBAC should be implemented to restrict access to sensitive data.</w:t>
      </w:r>
    </w:p>
    <w:p w14:paraId="7957F38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OAuth or JWT</w:t>
      </w:r>
      <w:r>
        <w:rPr>
          <w:rFonts w:hint="default" w:ascii="Times New Roman" w:hAnsi="Times New Roman" w:cs="Times New Roman"/>
          <w:sz w:val="28"/>
          <w:szCs w:val="28"/>
        </w:rPr>
        <w:t>: For session management and secure user authentication in web applications.</w:t>
      </w:r>
    </w:p>
    <w:p w14:paraId="364DE2E3">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1"/>
          <w:rFonts w:hint="default" w:ascii="Times New Roman" w:hAnsi="Times New Roman" w:cs="Times New Roman"/>
          <w:b/>
          <w:bCs/>
          <w:sz w:val="28"/>
          <w:szCs w:val="28"/>
        </w:rPr>
        <w:t>Performance and Scalability Requirements</w:t>
      </w:r>
    </w:p>
    <w:p w14:paraId="57E18DE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API Rate Limiting</w:t>
      </w:r>
      <w:r>
        <w:rPr>
          <w:rFonts w:hint="default" w:ascii="Times New Roman" w:hAnsi="Times New Roman" w:cs="Times New Roman"/>
          <w:sz w:val="28"/>
          <w:szCs w:val="28"/>
        </w:rPr>
        <w:t>: Implement rate limiting to prevent API overuse and manage costs associated with high API usage.</w:t>
      </w:r>
    </w:p>
    <w:p w14:paraId="74632E0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Caching</w:t>
      </w:r>
      <w:r>
        <w:rPr>
          <w:rFonts w:hint="default" w:ascii="Times New Roman" w:hAnsi="Times New Roman" w:cs="Times New Roman"/>
          <w:sz w:val="28"/>
          <w:szCs w:val="28"/>
        </w:rPr>
        <w:t>:</w:t>
      </w:r>
    </w:p>
    <w:p w14:paraId="37E824EC">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Redis or Memcached</w:t>
      </w:r>
      <w:r>
        <w:rPr>
          <w:rFonts w:hint="default" w:ascii="Times New Roman" w:hAnsi="Times New Roman" w:cs="Times New Roman"/>
          <w:sz w:val="28"/>
          <w:szCs w:val="28"/>
        </w:rPr>
        <w:t>: To cache frequent API responses, reduce latency, and decrease dependence on external API calls.</w:t>
      </w:r>
    </w:p>
    <w:p w14:paraId="1495CB7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Autoscaling</w:t>
      </w:r>
      <w:r>
        <w:rPr>
          <w:rFonts w:hint="default" w:ascii="Times New Roman" w:hAnsi="Times New Roman" w:cs="Times New Roman"/>
          <w:sz w:val="28"/>
          <w:szCs w:val="28"/>
        </w:rPr>
        <w:t>: In cloud deployments, enable autoscaling to handle variable traffic and optimize resource usage.</w:t>
      </w:r>
    </w:p>
    <w:p w14:paraId="276191B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Asynchronous Processing</w:t>
      </w:r>
      <w:r>
        <w:rPr>
          <w:rFonts w:hint="default" w:ascii="Times New Roman" w:hAnsi="Times New Roman" w:cs="Times New Roman"/>
          <w:sz w:val="28"/>
          <w:szCs w:val="28"/>
        </w:rPr>
        <w:t>:</w:t>
      </w:r>
    </w:p>
    <w:p w14:paraId="50A1D651">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Celery or Background Worker</w:t>
      </w:r>
      <w:r>
        <w:rPr>
          <w:rFonts w:hint="default" w:ascii="Times New Roman" w:hAnsi="Times New Roman" w:cs="Times New Roman"/>
          <w:sz w:val="28"/>
          <w:szCs w:val="28"/>
        </w:rPr>
        <w:t>: For offloading non-critical tasks (like logging or periodic checks) to background processes, reducing response time.</w:t>
      </w:r>
    </w:p>
    <w:p w14:paraId="580D48E3">
      <w:pPr>
        <w:pStyle w:val="5"/>
        <w:keepNext w:val="0"/>
        <w:keepLines w:val="0"/>
        <w:widowControl/>
        <w:suppressLineNumbers w:val="0"/>
        <w:rPr>
          <w:rFonts w:hint="default" w:ascii="Times New Roman" w:hAnsi="Times New Roman" w:cs="Times New Roman"/>
          <w:sz w:val="28"/>
          <w:szCs w:val="28"/>
        </w:rPr>
      </w:pPr>
    </w:p>
    <w:p w14:paraId="79BDFECB">
      <w:pPr>
        <w:pStyle w:val="5"/>
        <w:keepNext w:val="0"/>
        <w:keepLines w:val="0"/>
        <w:widowControl/>
        <w:suppressLineNumbers w:val="0"/>
        <w:rPr>
          <w:rFonts w:hint="default" w:ascii="Times New Roman" w:hAnsi="Times New Roman" w:cs="Times New Roman"/>
          <w:sz w:val="28"/>
          <w:szCs w:val="28"/>
        </w:rPr>
      </w:pPr>
    </w:p>
    <w:p w14:paraId="1B46DD37">
      <w:pPr>
        <w:pStyle w:val="5"/>
        <w:keepNext w:val="0"/>
        <w:keepLines w:val="0"/>
        <w:widowControl/>
        <w:suppressLineNumbers w:val="0"/>
        <w:rPr>
          <w:rFonts w:hint="default" w:ascii="Times New Roman" w:hAnsi="Times New Roman" w:cs="Times New Roman"/>
          <w:sz w:val="28"/>
          <w:szCs w:val="28"/>
        </w:rPr>
      </w:pPr>
    </w:p>
    <w:p w14:paraId="19104FE8">
      <w:pPr>
        <w:pStyle w:val="5"/>
        <w:keepNext w:val="0"/>
        <w:keepLines w:val="0"/>
        <w:widowControl/>
        <w:suppressLineNumbers w:val="0"/>
        <w:rPr>
          <w:rFonts w:hint="default" w:ascii="Times New Roman" w:hAnsi="Times New Roman" w:cs="Times New Roman"/>
          <w:sz w:val="28"/>
          <w:szCs w:val="28"/>
        </w:rPr>
      </w:pPr>
    </w:p>
    <w:p w14:paraId="6EE44976">
      <w:pPr>
        <w:pStyle w:val="5"/>
        <w:keepNext w:val="0"/>
        <w:keepLines w:val="0"/>
        <w:widowControl/>
        <w:suppressLineNumbers w:val="0"/>
        <w:rPr>
          <w:rFonts w:hint="default" w:ascii="Times New Roman" w:hAnsi="Times New Roman" w:cs="Times New Roman"/>
          <w:sz w:val="28"/>
          <w:szCs w:val="28"/>
        </w:rPr>
      </w:pPr>
    </w:p>
    <w:p w14:paraId="45455CF8">
      <w:pPr>
        <w:pStyle w:val="5"/>
        <w:keepNext w:val="0"/>
        <w:keepLines w:val="0"/>
        <w:widowControl/>
        <w:suppressLineNumbers w:val="0"/>
        <w:rPr>
          <w:rFonts w:hint="default" w:ascii="Times New Roman" w:hAnsi="Times New Roman" w:cs="Times New Roman"/>
          <w:sz w:val="28"/>
          <w:szCs w:val="28"/>
        </w:rPr>
      </w:pPr>
    </w:p>
    <w:p w14:paraId="42BE7089">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1"/>
          <w:rFonts w:hint="default" w:ascii="Times New Roman" w:hAnsi="Times New Roman" w:cs="Times New Roman"/>
          <w:b/>
          <w:bCs/>
          <w:sz w:val="28"/>
          <w:szCs w:val="28"/>
        </w:rPr>
        <w:t>Logging and Monitoring Requirements</w:t>
      </w:r>
    </w:p>
    <w:p w14:paraId="3C0A47F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Logging</w:t>
      </w:r>
      <w:r>
        <w:rPr>
          <w:rFonts w:hint="default" w:ascii="Times New Roman" w:hAnsi="Times New Roman" w:cs="Times New Roman"/>
          <w:sz w:val="28"/>
          <w:szCs w:val="28"/>
        </w:rPr>
        <w:t>:</w:t>
      </w:r>
    </w:p>
    <w:p w14:paraId="61BE2851">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Application Logs</w:t>
      </w:r>
      <w:r>
        <w:rPr>
          <w:rFonts w:hint="default" w:ascii="Times New Roman" w:hAnsi="Times New Roman" w:cs="Times New Roman"/>
          <w:sz w:val="28"/>
          <w:szCs w:val="28"/>
        </w:rPr>
        <w:t>: Track API requests, user activity, and errors for troubleshooting and audit purposes.</w:t>
      </w:r>
    </w:p>
    <w:p w14:paraId="57F4693F">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Error Logs</w:t>
      </w:r>
      <w:r>
        <w:rPr>
          <w:rFonts w:hint="default" w:ascii="Times New Roman" w:hAnsi="Times New Roman" w:cs="Times New Roman"/>
          <w:sz w:val="28"/>
          <w:szCs w:val="28"/>
        </w:rPr>
        <w:t>: Separate logging for error tracking, including API failures, invalid requests, and other issues.</w:t>
      </w:r>
    </w:p>
    <w:p w14:paraId="26C7241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Monitoring</w:t>
      </w:r>
      <w:r>
        <w:rPr>
          <w:rFonts w:hint="default" w:ascii="Times New Roman" w:hAnsi="Times New Roman" w:cs="Times New Roman"/>
          <w:sz w:val="28"/>
          <w:szCs w:val="28"/>
        </w:rPr>
        <w:t>:</w:t>
      </w:r>
    </w:p>
    <w:p w14:paraId="3638D268">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Application Performance Monitoring (APM)</w:t>
      </w:r>
      <w:r>
        <w:rPr>
          <w:rFonts w:hint="default" w:ascii="Times New Roman" w:hAnsi="Times New Roman" w:cs="Times New Roman"/>
          <w:sz w:val="28"/>
          <w:szCs w:val="28"/>
        </w:rPr>
        <w:t>: Tools like Prometheus, Grafana, or New Relic to monitor system health, response times, and error rates.</w:t>
      </w:r>
    </w:p>
    <w:p w14:paraId="0FCE45E0">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Alerts</w:t>
      </w:r>
      <w:r>
        <w:rPr>
          <w:rFonts w:hint="default" w:ascii="Times New Roman" w:hAnsi="Times New Roman" w:cs="Times New Roman"/>
          <w:sz w:val="28"/>
          <w:szCs w:val="28"/>
        </w:rPr>
        <w:t>: Set up alerts for API call failures, high response times, and abnormal traffic patterns to respond quickly to issues.</w:t>
      </w:r>
    </w:p>
    <w:p w14:paraId="1000F6FE">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11"/>
          <w:rFonts w:hint="default" w:ascii="Times New Roman" w:hAnsi="Times New Roman" w:cs="Times New Roman"/>
          <w:b/>
          <w:bCs/>
          <w:sz w:val="28"/>
          <w:szCs w:val="28"/>
        </w:rPr>
        <w:t>Compliance and Privacy Requirements</w:t>
      </w:r>
    </w:p>
    <w:p w14:paraId="2CDA03E4">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GDPR Compliance</w:t>
      </w:r>
      <w:r>
        <w:rPr>
          <w:rFonts w:hint="default" w:ascii="Times New Roman" w:hAnsi="Times New Roman" w:cs="Times New Roman"/>
          <w:sz w:val="28"/>
          <w:szCs w:val="28"/>
        </w:rPr>
        <w:t xml:space="preserve"> (if applicable): For data protection, ensure compliance with GDPR or other relevant data protection regulations.</w:t>
      </w:r>
    </w:p>
    <w:p w14:paraId="4AE24350">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Minimization</w:t>
      </w:r>
      <w:r>
        <w:rPr>
          <w:rFonts w:hint="default" w:ascii="Times New Roman" w:hAnsi="Times New Roman" w:cs="Times New Roman"/>
          <w:sz w:val="28"/>
          <w:szCs w:val="28"/>
        </w:rPr>
        <w:t>: Store only essential metadata related to phone numbers, and avoid storing sensitive user data unnecessarily.</w:t>
      </w:r>
    </w:p>
    <w:p w14:paraId="4E2C88D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Consent</w:t>
      </w:r>
      <w:r>
        <w:rPr>
          <w:rFonts w:hint="default" w:ascii="Times New Roman" w:hAnsi="Times New Roman" w:cs="Times New Roman"/>
          <w:sz w:val="28"/>
          <w:szCs w:val="28"/>
        </w:rPr>
        <w:t>: For systems where user consent is required (e.g., if tracking user location), implement consent management and data access controls.</w:t>
      </w:r>
    </w:p>
    <w:p w14:paraId="1E13FA93">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8"/>
          <w:szCs w:val="28"/>
        </w:rPr>
      </w:pPr>
    </w:p>
    <w:p w14:paraId="7B20A1BD">
      <w:pPr>
        <w:pStyle w:val="8"/>
        <w:rPr>
          <w:sz w:val="20"/>
        </w:rPr>
      </w:pPr>
    </w:p>
    <w:p w14:paraId="777CFC00">
      <w:pPr>
        <w:pStyle w:val="8"/>
        <w:rPr>
          <w:sz w:val="20"/>
        </w:rPr>
      </w:pPr>
    </w:p>
    <w:p w14:paraId="56CAE44F">
      <w:pPr>
        <w:pStyle w:val="8"/>
        <w:rPr>
          <w:sz w:val="20"/>
        </w:rPr>
      </w:pPr>
    </w:p>
    <w:p w14:paraId="0804C574">
      <w:pPr>
        <w:pStyle w:val="8"/>
        <w:rPr>
          <w:sz w:val="20"/>
        </w:rPr>
      </w:pPr>
    </w:p>
    <w:p w14:paraId="483AB50F">
      <w:pPr>
        <w:pStyle w:val="8"/>
        <w:rPr>
          <w:sz w:val="20"/>
        </w:rPr>
      </w:pPr>
    </w:p>
    <w:p w14:paraId="151316FF">
      <w:pPr>
        <w:pStyle w:val="8"/>
        <w:rPr>
          <w:sz w:val="20"/>
        </w:rPr>
      </w:pPr>
    </w:p>
    <w:p w14:paraId="069F1A7C">
      <w:pPr>
        <w:pStyle w:val="8"/>
        <w:rPr>
          <w:sz w:val="20"/>
        </w:rPr>
      </w:pPr>
    </w:p>
    <w:p w14:paraId="20788A20">
      <w:pPr>
        <w:pStyle w:val="8"/>
        <w:rPr>
          <w:sz w:val="20"/>
        </w:rPr>
      </w:pPr>
    </w:p>
    <w:p w14:paraId="20727B01">
      <w:pPr>
        <w:pStyle w:val="8"/>
        <w:rPr>
          <w:sz w:val="20"/>
        </w:rPr>
      </w:pPr>
    </w:p>
    <w:p w14:paraId="153C1210">
      <w:pPr>
        <w:pStyle w:val="8"/>
        <w:rPr>
          <w:sz w:val="20"/>
        </w:rPr>
      </w:pPr>
    </w:p>
    <w:p w14:paraId="5F03F1CC">
      <w:pPr>
        <w:pStyle w:val="8"/>
        <w:rPr>
          <w:sz w:val="20"/>
        </w:rPr>
      </w:pPr>
    </w:p>
    <w:p w14:paraId="0E5E9AB1">
      <w:pPr>
        <w:pStyle w:val="8"/>
        <w:rPr>
          <w:sz w:val="20"/>
        </w:rPr>
      </w:pPr>
    </w:p>
    <w:p w14:paraId="6683F06C">
      <w:pPr>
        <w:pStyle w:val="8"/>
        <w:rPr>
          <w:sz w:val="20"/>
        </w:rPr>
      </w:pPr>
    </w:p>
    <w:p w14:paraId="12442C33">
      <w:pPr>
        <w:pStyle w:val="8"/>
        <w:rPr>
          <w:sz w:val="20"/>
        </w:rPr>
      </w:pPr>
    </w:p>
    <w:p w14:paraId="49A94603">
      <w:pPr>
        <w:pStyle w:val="8"/>
        <w:rPr>
          <w:sz w:val="20"/>
        </w:rPr>
      </w:pPr>
    </w:p>
    <w:p w14:paraId="103A47B4">
      <w:pPr>
        <w:pStyle w:val="8"/>
        <w:rPr>
          <w:sz w:val="20"/>
        </w:rPr>
      </w:pPr>
    </w:p>
    <w:p w14:paraId="74DC0E7F">
      <w:pPr>
        <w:pStyle w:val="8"/>
        <w:rPr>
          <w:sz w:val="20"/>
        </w:rPr>
      </w:pPr>
    </w:p>
    <w:p w14:paraId="0AEA4719">
      <w:pPr>
        <w:pStyle w:val="8"/>
        <w:rPr>
          <w:sz w:val="20"/>
        </w:rPr>
      </w:pPr>
    </w:p>
    <w:p w14:paraId="0741A532">
      <w:pPr>
        <w:pStyle w:val="8"/>
        <w:rPr>
          <w:sz w:val="20"/>
        </w:rPr>
      </w:pPr>
    </w:p>
    <w:p w14:paraId="773DA3FC">
      <w:pPr>
        <w:pStyle w:val="8"/>
        <w:rPr>
          <w:sz w:val="20"/>
        </w:rPr>
      </w:pPr>
    </w:p>
    <w:p w14:paraId="13252C9B">
      <w:pPr>
        <w:pStyle w:val="8"/>
        <w:rPr>
          <w:sz w:val="20"/>
        </w:rPr>
      </w:pPr>
    </w:p>
    <w:p w14:paraId="3247FE97">
      <w:pPr>
        <w:pStyle w:val="8"/>
        <w:rPr>
          <w:sz w:val="20"/>
        </w:rPr>
      </w:pPr>
    </w:p>
    <w:p w14:paraId="4F277965">
      <w:pPr>
        <w:pStyle w:val="8"/>
        <w:rPr>
          <w:sz w:val="20"/>
        </w:rPr>
      </w:pPr>
    </w:p>
    <w:p w14:paraId="5BB303F6">
      <w:pPr>
        <w:pStyle w:val="8"/>
        <w:rPr>
          <w:sz w:val="20"/>
        </w:rPr>
      </w:pPr>
    </w:p>
    <w:p w14:paraId="718A0D4E">
      <w:pPr>
        <w:spacing w:before="239"/>
        <w:ind w:left="136"/>
        <w:jc w:val="center"/>
        <w:rPr>
          <w:b/>
          <w:sz w:val="36"/>
        </w:rPr>
      </w:pPr>
      <w:r>
        <w:rPr>
          <w:b/>
          <w:sz w:val="36"/>
        </w:rPr>
        <w:t>CHAPTER</w:t>
      </w:r>
      <w:r>
        <w:rPr>
          <w:b/>
          <w:spacing w:val="-7"/>
          <w:sz w:val="36"/>
        </w:rPr>
        <w:t xml:space="preserve"> </w:t>
      </w:r>
      <w:r>
        <w:rPr>
          <w:b/>
          <w:spacing w:val="-10"/>
          <w:sz w:val="36"/>
        </w:rPr>
        <w:t>4</w:t>
      </w:r>
    </w:p>
    <w:p w14:paraId="0FEE292B">
      <w:pPr>
        <w:spacing w:before="191"/>
        <w:ind w:left="60"/>
        <w:jc w:val="center"/>
        <w:rPr>
          <w:b/>
          <w:sz w:val="36"/>
        </w:rPr>
      </w:pPr>
      <w:r>
        <w:rPr>
          <w:b/>
          <w:spacing w:val="-2"/>
          <w:sz w:val="36"/>
        </w:rPr>
        <w:t>METHODOLOGY</w:t>
      </w:r>
    </w:p>
    <w:p w14:paraId="1F52FEF4">
      <w:pPr>
        <w:jc w:val="center"/>
        <w:rPr>
          <w:sz w:val="36"/>
        </w:rPr>
        <w:sectPr>
          <w:footerReference r:id="rId5" w:type="default"/>
          <w:pgSz w:w="11910" w:h="16840"/>
          <w:pgMar w:top="1920" w:right="1320" w:bottom="1280" w:left="1340" w:header="0" w:footer="1085" w:gutter="0"/>
          <w:pgNumType w:start="2"/>
          <w:cols w:space="720" w:num="1"/>
        </w:sectPr>
      </w:pPr>
    </w:p>
    <w:p w14:paraId="36D80786">
      <w:pPr>
        <w:pStyle w:val="12"/>
        <w:numPr>
          <w:ilvl w:val="0"/>
          <w:numId w:val="1"/>
        </w:numPr>
        <w:tabs>
          <w:tab w:val="left" w:pos="271"/>
        </w:tabs>
        <w:spacing w:before="64"/>
        <w:ind w:left="270" w:right="733"/>
        <w:jc w:val="center"/>
        <w:rPr>
          <w:b/>
          <w:sz w:val="36"/>
        </w:rPr>
      </w:pPr>
      <w:r>
        <w:rPr>
          <w:b/>
          <w:spacing w:val="-2"/>
          <w:sz w:val="36"/>
        </w:rPr>
        <w:t>METHODOLOGY</w:t>
      </w:r>
    </w:p>
    <w:p w14:paraId="50A149A9">
      <w:pPr>
        <w:pStyle w:val="8"/>
        <w:rPr>
          <w:b/>
          <w:sz w:val="40"/>
        </w:rPr>
      </w:pPr>
    </w:p>
    <w:p w14:paraId="4E77EDC8">
      <w:pPr>
        <w:pStyle w:val="8"/>
        <w:spacing w:before="5"/>
        <w:rPr>
          <w:b/>
          <w:sz w:val="33"/>
        </w:rPr>
      </w:pPr>
    </w:p>
    <w:p w14:paraId="01982226">
      <w:pPr>
        <w:pStyle w:val="2"/>
        <w:spacing w:before="1"/>
        <w:ind w:left="179"/>
        <w:rPr>
          <w:spacing w:val="-2"/>
        </w:rPr>
      </w:pPr>
      <w:r>
        <w:t>LIST</w:t>
      </w:r>
      <w:r>
        <w:rPr>
          <w:spacing w:val="-14"/>
        </w:rPr>
        <w:t xml:space="preserve"> </w:t>
      </w:r>
      <w:r>
        <w:t>OF</w:t>
      </w:r>
      <w:r>
        <w:rPr>
          <w:spacing w:val="-18"/>
        </w:rPr>
        <w:t xml:space="preserve"> </w:t>
      </w:r>
      <w:r>
        <w:rPr>
          <w:spacing w:val="-2"/>
        </w:rPr>
        <w:t>MODULES</w:t>
      </w:r>
    </w:p>
    <w:p w14:paraId="6A224686">
      <w:pPr>
        <w:pStyle w:val="8"/>
        <w:numPr>
          <w:ilvl w:val="0"/>
          <w:numId w:val="0"/>
        </w:numPr>
        <w:spacing w:line="360" w:lineRule="auto"/>
        <w:ind w:right="1390"/>
      </w:pPr>
    </w:p>
    <w:p w14:paraId="73FCEF52">
      <w:pPr>
        <w:pStyle w:val="8"/>
        <w:numPr>
          <w:ilvl w:val="0"/>
          <w:numId w:val="23"/>
        </w:numPr>
        <w:spacing w:line="360" w:lineRule="auto"/>
        <w:ind w:right="3205"/>
      </w:pPr>
      <w:r>
        <w:rPr>
          <w:lang w:val="en-US"/>
        </w:rPr>
        <w:t>Data Collection Module</w:t>
      </w:r>
    </w:p>
    <w:p w14:paraId="182F24D8">
      <w:pPr>
        <w:pStyle w:val="8"/>
        <w:numPr>
          <w:ilvl w:val="0"/>
          <w:numId w:val="23"/>
        </w:numPr>
        <w:spacing w:line="360" w:lineRule="auto"/>
        <w:ind w:right="3205"/>
      </w:pPr>
      <w:r>
        <w:rPr>
          <w:lang w:val="en-US"/>
        </w:rPr>
        <w:t>Data Transmission Module</w:t>
      </w:r>
      <w:r>
        <w:t xml:space="preserve"> </w:t>
      </w:r>
    </w:p>
    <w:p w14:paraId="3D6F85F1">
      <w:pPr>
        <w:pStyle w:val="8"/>
        <w:numPr>
          <w:ilvl w:val="0"/>
          <w:numId w:val="23"/>
        </w:numPr>
        <w:spacing w:line="360" w:lineRule="auto"/>
      </w:pPr>
      <w:r>
        <w:rPr>
          <w:lang w:val="en-US"/>
        </w:rPr>
        <w:t>Data Processing Module</w:t>
      </w:r>
    </w:p>
    <w:p w14:paraId="7687C694">
      <w:pPr>
        <w:pStyle w:val="8"/>
        <w:spacing w:line="360" w:lineRule="auto"/>
        <w:rPr>
          <w:sz w:val="30"/>
        </w:rPr>
      </w:pPr>
      <w:r>
        <w:rPr>
          <w:sz w:val="30"/>
          <w:lang w:val="en-US"/>
        </w:rPr>
        <w:t xml:space="preserve">     4.Alert Generation Module</w:t>
      </w:r>
    </w:p>
    <w:p w14:paraId="68EE6E32">
      <w:pPr>
        <w:pStyle w:val="8"/>
        <w:spacing w:line="360" w:lineRule="auto"/>
        <w:rPr>
          <w:sz w:val="30"/>
        </w:rPr>
      </w:pPr>
      <w:r>
        <w:rPr>
          <w:sz w:val="30"/>
          <w:lang w:val="en-US"/>
        </w:rPr>
        <w:t xml:space="preserve">    5.Visualization and Dashboard Module</w:t>
      </w:r>
    </w:p>
    <w:p w14:paraId="11032F62">
      <w:pPr>
        <w:pStyle w:val="8"/>
        <w:rPr>
          <w:sz w:val="30"/>
        </w:rPr>
      </w:pPr>
    </w:p>
    <w:p w14:paraId="56BC002B">
      <w:pPr>
        <w:pStyle w:val="2"/>
        <w:spacing w:before="262"/>
      </w:pPr>
      <w:r>
        <w:rPr>
          <w:spacing w:val="-2"/>
        </w:rPr>
        <w:t>ARCHITECTURE</w:t>
      </w:r>
    </w:p>
    <w:p w14:paraId="0D5AA3C5">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Data Collection and Validation</w:t>
      </w:r>
    </w:p>
    <w:p w14:paraId="6249526B">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Input</w:t>
      </w:r>
      <w:r>
        <w:rPr>
          <w:rFonts w:hint="default" w:ascii="Times New Roman" w:hAnsi="Times New Roman" w:cs="Times New Roman"/>
          <w:sz w:val="28"/>
          <w:szCs w:val="28"/>
        </w:rPr>
        <w:t>: The process begins with user input, where a phone number is provided as the primary data point for tracking.</w:t>
      </w:r>
      <w:r>
        <w:rPr>
          <w:rFonts w:hint="default" w:ascii="Times New Roman" w:hAnsi="Times New Roman" w:cs="Times New Roman"/>
          <w:sz w:val="28"/>
          <w:szCs w:val="28"/>
        </w:rPr>
        <w:br w:type="textWrapping"/>
      </w:r>
    </w:p>
    <w:p w14:paraId="50B2BD52">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Initial Validation</w:t>
      </w:r>
      <w:r>
        <w:rPr>
          <w:rFonts w:hint="default" w:ascii="Times New Roman" w:hAnsi="Times New Roman" w:cs="Times New Roman"/>
          <w:sz w:val="28"/>
          <w:szCs w:val="28"/>
        </w:rPr>
        <w:t xml:space="preserve">: The phone number is pre-validated using libraries (like </w:t>
      </w:r>
      <w:r>
        <w:rPr>
          <w:rStyle w:val="9"/>
          <w:rFonts w:hint="default" w:ascii="Times New Roman" w:hAnsi="Times New Roman" w:cs="Times New Roman"/>
          <w:sz w:val="28"/>
          <w:szCs w:val="28"/>
        </w:rPr>
        <w:t>phonenumbers</w:t>
      </w:r>
      <w:r>
        <w:rPr>
          <w:rFonts w:hint="default" w:ascii="Times New Roman" w:hAnsi="Times New Roman" w:cs="Times New Roman"/>
          <w:sz w:val="28"/>
          <w:szCs w:val="28"/>
        </w:rPr>
        <w:t xml:space="preserve"> in Python) to confirm its format and structure based on the international dialing code.</w:t>
      </w:r>
      <w:r>
        <w:rPr>
          <w:rFonts w:hint="default" w:ascii="Times New Roman" w:hAnsi="Times New Roman" w:cs="Times New Roman"/>
          <w:sz w:val="28"/>
          <w:szCs w:val="28"/>
        </w:rPr>
        <w:br w:type="textWrapping"/>
      </w:r>
    </w:p>
    <w:p w14:paraId="4030797B">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Primary Data Retrieval via Numverify API</w:t>
      </w:r>
      <w:r>
        <w:rPr>
          <w:rFonts w:hint="default" w:ascii="Times New Roman" w:hAnsi="Times New Roman" w:cs="Times New Roman"/>
          <w:sz w:val="28"/>
          <w:szCs w:val="28"/>
        </w:rPr>
        <w:t>:</w:t>
      </w:r>
    </w:p>
    <w:p w14:paraId="25CBD2E9">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Using the Numverify API, the system sends a request to retrieve basic phone number details, including country, carrier, type (e.g., mobile, landline), and validity.</w:t>
      </w:r>
    </w:p>
    <w:p w14:paraId="32A9E67D">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If the API validates the number, it returns a JSON response with associated metadata. If invalid, an error message is relayed to the user.</w:t>
      </w:r>
    </w:p>
    <w:p w14:paraId="7AC29427">
      <w:pPr>
        <w:pStyle w:val="5"/>
        <w:keepNext w:val="0"/>
        <w:keepLines w:val="0"/>
        <w:widowControl/>
        <w:suppressLineNumbers w:val="0"/>
        <w:rPr>
          <w:rFonts w:hint="default" w:ascii="Times New Roman" w:hAnsi="Times New Roman" w:cs="Times New Roman"/>
          <w:sz w:val="28"/>
          <w:szCs w:val="28"/>
        </w:rPr>
      </w:pPr>
    </w:p>
    <w:p w14:paraId="2571013A">
      <w:pPr>
        <w:pStyle w:val="5"/>
        <w:keepNext w:val="0"/>
        <w:keepLines w:val="0"/>
        <w:widowControl/>
        <w:suppressLineNumbers w:val="0"/>
        <w:rPr>
          <w:rFonts w:hint="default" w:ascii="Times New Roman" w:hAnsi="Times New Roman" w:cs="Times New Roman"/>
          <w:sz w:val="28"/>
          <w:szCs w:val="28"/>
        </w:rPr>
      </w:pPr>
    </w:p>
    <w:p w14:paraId="5E901257">
      <w:pPr>
        <w:pStyle w:val="5"/>
        <w:keepNext w:val="0"/>
        <w:keepLines w:val="0"/>
        <w:widowControl/>
        <w:suppressLineNumbers w:val="0"/>
        <w:rPr>
          <w:rFonts w:hint="default" w:ascii="Times New Roman" w:hAnsi="Times New Roman" w:cs="Times New Roman"/>
          <w:sz w:val="28"/>
          <w:szCs w:val="28"/>
        </w:rPr>
      </w:pPr>
    </w:p>
    <w:p w14:paraId="742631CC">
      <w:pPr>
        <w:pStyle w:val="5"/>
        <w:keepNext w:val="0"/>
        <w:keepLines w:val="0"/>
        <w:widowControl/>
        <w:suppressLineNumbers w:val="0"/>
        <w:rPr>
          <w:rFonts w:hint="default" w:ascii="Times New Roman" w:hAnsi="Times New Roman" w:cs="Times New Roman"/>
          <w:sz w:val="28"/>
          <w:szCs w:val="28"/>
        </w:rPr>
      </w:pPr>
    </w:p>
    <w:p w14:paraId="41417E64">
      <w:pPr>
        <w:pStyle w:val="5"/>
        <w:keepNext w:val="0"/>
        <w:keepLines w:val="0"/>
        <w:widowControl/>
        <w:suppressLineNumbers w:val="0"/>
        <w:rPr>
          <w:rFonts w:hint="default" w:ascii="Times New Roman" w:hAnsi="Times New Roman" w:cs="Times New Roman"/>
          <w:sz w:val="28"/>
          <w:szCs w:val="28"/>
        </w:rPr>
      </w:pPr>
    </w:p>
    <w:p w14:paraId="25AF340B">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Location Data Enrichment</w:t>
      </w:r>
    </w:p>
    <w:p w14:paraId="01DFBAC6">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Country and Region Identification</w:t>
      </w:r>
      <w:r>
        <w:rPr>
          <w:rFonts w:hint="default" w:ascii="Times New Roman" w:hAnsi="Times New Roman" w:cs="Times New Roman"/>
          <w:sz w:val="28"/>
          <w:szCs w:val="28"/>
        </w:rPr>
        <w:t>: Numverify API provides broad location information, such as the country and region, but lacks granular detail.</w:t>
      </w:r>
      <w:r>
        <w:rPr>
          <w:rFonts w:hint="default" w:ascii="Times New Roman" w:hAnsi="Times New Roman" w:cs="Times New Roman"/>
          <w:sz w:val="28"/>
          <w:szCs w:val="28"/>
        </w:rPr>
        <w:br w:type="textWrapping"/>
      </w:r>
    </w:p>
    <w:p w14:paraId="3B63624F">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Google Geocoding API</w:t>
      </w:r>
      <w:r>
        <w:rPr>
          <w:rFonts w:hint="default" w:ascii="Times New Roman" w:hAnsi="Times New Roman" w:cs="Times New Roman"/>
          <w:sz w:val="28"/>
          <w:szCs w:val="28"/>
        </w:rPr>
        <w:t>:</w:t>
      </w:r>
    </w:p>
    <w:p w14:paraId="4E0E12CA">
      <w:pPr>
        <w:keepNext w:val="0"/>
        <w:keepLines w:val="0"/>
        <w:widowControl/>
        <w:numPr>
          <w:ilvl w:val="1"/>
          <w:numId w:val="25"/>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To enhance location accuracy, a request is made to the Google Geocoding API, which can return district- or state-level information based on the number’s regional prefix.</w:t>
      </w:r>
    </w:p>
    <w:p w14:paraId="6C55304B">
      <w:pPr>
        <w:keepNext w:val="0"/>
        <w:keepLines w:val="0"/>
        <w:widowControl/>
        <w:numPr>
          <w:ilvl w:val="1"/>
          <w:numId w:val="25"/>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Google Geocoding API parses location data and, if necessary, cross-references GPS coordinates for improved accuracy in urban and rural areas.</w:t>
      </w:r>
    </w:p>
    <w:p w14:paraId="30C76027">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Final Location Processing</w:t>
      </w:r>
      <w:r>
        <w:rPr>
          <w:rFonts w:hint="default" w:ascii="Times New Roman" w:hAnsi="Times New Roman" w:cs="Times New Roman"/>
          <w:sz w:val="28"/>
          <w:szCs w:val="28"/>
        </w:rPr>
        <w:t>:</w:t>
      </w:r>
    </w:p>
    <w:p w14:paraId="7E43F875">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system aggregates location data from both APIs, combining high-level data from Numverify and detailed information from Google Geocoding, ensuring a comprehensive location profile for each phone number.</w:t>
      </w:r>
    </w:p>
    <w:p w14:paraId="2EB674A7">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1"/>
          <w:rFonts w:hint="default" w:ascii="Times New Roman" w:hAnsi="Times New Roman" w:cs="Times New Roman"/>
          <w:b/>
          <w:bCs/>
          <w:sz w:val="28"/>
          <w:szCs w:val="28"/>
        </w:rPr>
        <w:t>Data Processing and Risk Analysis</w:t>
      </w:r>
    </w:p>
    <w:p w14:paraId="048A5E4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Carrier Analysis</w:t>
      </w:r>
      <w:r>
        <w:rPr>
          <w:rFonts w:hint="default" w:ascii="Times New Roman" w:hAnsi="Times New Roman" w:cs="Times New Roman"/>
          <w:sz w:val="28"/>
          <w:szCs w:val="28"/>
        </w:rPr>
        <w:t>: The carrier information from Numverify is used to identify the service provider, helping assess the network’s reputation and possible risks (e.g., VoIP or high-risk carriers).</w:t>
      </w:r>
    </w:p>
    <w:p w14:paraId="664426D9">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Risk Indicators</w:t>
      </w:r>
      <w:r>
        <w:rPr>
          <w:rFonts w:hint="default" w:ascii="Times New Roman" w:hAnsi="Times New Roman" w:cs="Times New Roman"/>
          <w:sz w:val="28"/>
          <w:szCs w:val="28"/>
        </w:rPr>
        <w:t>:</w:t>
      </w:r>
    </w:p>
    <w:p w14:paraId="036AD754">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If the system is designed for security or fraud detection, additional analysis can be performed. For instance, VoIP or unregistered numbers may be flagged as higher risk.</w:t>
      </w:r>
    </w:p>
    <w:p w14:paraId="35A0E4CA">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system can also assess patterns like frequent location changes or high-risk carriers based on predefined criteria.</w:t>
      </w:r>
    </w:p>
    <w:p w14:paraId="227A79FA">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Categorization and Insights</w:t>
      </w:r>
      <w:r>
        <w:rPr>
          <w:rFonts w:hint="default" w:ascii="Times New Roman" w:hAnsi="Times New Roman" w:cs="Times New Roman"/>
          <w:sz w:val="28"/>
          <w:szCs w:val="28"/>
        </w:rPr>
        <w:t>:</w:t>
      </w:r>
    </w:p>
    <w:p w14:paraId="3F4CB0DF">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Each number is categorized based on its metadata, which can include classifications such as “Mobile,” “Landline,” or “VoIP,” and risk level.</w:t>
      </w:r>
    </w:p>
    <w:p w14:paraId="558E2476">
      <w:pPr>
        <w:pStyle w:val="5"/>
        <w:keepNext w:val="0"/>
        <w:keepLines w:val="0"/>
        <w:widowControl/>
        <w:suppressLineNumbers w:val="0"/>
        <w:rPr>
          <w:rFonts w:hint="default" w:ascii="Times New Roman" w:hAnsi="Times New Roman" w:cs="Times New Roman"/>
          <w:sz w:val="28"/>
          <w:szCs w:val="28"/>
        </w:rPr>
      </w:pPr>
    </w:p>
    <w:p w14:paraId="67049BB1">
      <w:pPr>
        <w:pStyle w:val="5"/>
        <w:keepNext w:val="0"/>
        <w:keepLines w:val="0"/>
        <w:widowControl/>
        <w:suppressLineNumbers w:val="0"/>
        <w:rPr>
          <w:rFonts w:hint="default" w:ascii="Times New Roman" w:hAnsi="Times New Roman" w:cs="Times New Roman"/>
          <w:sz w:val="28"/>
          <w:szCs w:val="28"/>
        </w:rPr>
      </w:pPr>
    </w:p>
    <w:p w14:paraId="2843915E">
      <w:pPr>
        <w:pStyle w:val="5"/>
        <w:keepNext w:val="0"/>
        <w:keepLines w:val="0"/>
        <w:widowControl/>
        <w:suppressLineNumbers w:val="0"/>
        <w:rPr>
          <w:rFonts w:hint="default" w:ascii="Times New Roman" w:hAnsi="Times New Roman" w:cs="Times New Roman"/>
          <w:sz w:val="28"/>
          <w:szCs w:val="28"/>
        </w:rPr>
      </w:pPr>
    </w:p>
    <w:p w14:paraId="6B3502B8">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1"/>
          <w:rFonts w:hint="default" w:ascii="Times New Roman" w:hAnsi="Times New Roman" w:cs="Times New Roman"/>
          <w:b/>
          <w:bCs/>
          <w:sz w:val="28"/>
          <w:szCs w:val="28"/>
        </w:rPr>
        <w:t>Database and Caching Mechanism</w:t>
      </w:r>
    </w:p>
    <w:p w14:paraId="37F32208">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Database Storage</w:t>
      </w:r>
      <w:r>
        <w:rPr>
          <w:rFonts w:hint="default" w:ascii="Times New Roman" w:hAnsi="Times New Roman" w:cs="Times New Roman"/>
          <w:sz w:val="28"/>
          <w:szCs w:val="28"/>
        </w:rPr>
        <w:t>:</w:t>
      </w:r>
    </w:p>
    <w:p w14:paraId="7844F915">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Validated and processed phone number details are stored in a SQL database (e.g., PostgreSQL or MySQL), which allows for efficient querying and logging of metadata for future reference.</w:t>
      </w:r>
    </w:p>
    <w:p w14:paraId="09F84822">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Caching Frequently Accessed Data</w:t>
      </w:r>
      <w:r>
        <w:rPr>
          <w:rFonts w:hint="default" w:ascii="Times New Roman" w:hAnsi="Times New Roman" w:cs="Times New Roman"/>
          <w:sz w:val="28"/>
          <w:szCs w:val="28"/>
        </w:rPr>
        <w:t>:</w:t>
      </w:r>
    </w:p>
    <w:p w14:paraId="6C114DC6">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Frequently accessed data is cached using Redis or Memcached to reduce API calls and improve response time for repeated queries, especially for high-volume users.</w:t>
      </w:r>
    </w:p>
    <w:p w14:paraId="57F8D7D7">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Logging</w:t>
      </w:r>
      <w:r>
        <w:rPr>
          <w:rFonts w:hint="default" w:ascii="Times New Roman" w:hAnsi="Times New Roman" w:cs="Times New Roman"/>
          <w:sz w:val="28"/>
          <w:szCs w:val="28"/>
        </w:rPr>
        <w:t>:</w:t>
      </w:r>
    </w:p>
    <w:p w14:paraId="63FE199B">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API response times, error logs, and user queries are tracked for debugging, audit purposes, and system optimization.</w:t>
      </w:r>
    </w:p>
    <w:p w14:paraId="5DFCB1AF">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1"/>
          <w:rFonts w:hint="default" w:ascii="Times New Roman" w:hAnsi="Times New Roman" w:cs="Times New Roman"/>
          <w:b/>
          <w:bCs/>
          <w:sz w:val="28"/>
          <w:szCs w:val="28"/>
        </w:rPr>
        <w:t>User Interface and Reporting</w:t>
      </w:r>
    </w:p>
    <w:p w14:paraId="65DC2D40">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Front-End Interface</w:t>
      </w:r>
      <w:r>
        <w:rPr>
          <w:rFonts w:hint="default" w:ascii="Times New Roman" w:hAnsi="Times New Roman" w:cs="Times New Roman"/>
          <w:sz w:val="28"/>
          <w:szCs w:val="28"/>
        </w:rPr>
        <w:t>:</w:t>
      </w:r>
    </w:p>
    <w:p w14:paraId="26DE305A">
      <w:pPr>
        <w:keepNext w:val="0"/>
        <w:keepLines w:val="0"/>
        <w:widowControl/>
        <w:numPr>
          <w:ilvl w:val="1"/>
          <w:numId w:val="3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 front-end interface is built using web frameworks like Flask or Django for Python. The interface allows users to input a phone number, view detailed information, and access geographic visualizations.</w:t>
      </w:r>
    </w:p>
    <w:p w14:paraId="49B1C94E">
      <w:pPr>
        <w:keepNext w:val="0"/>
        <w:keepLines w:val="0"/>
        <w:widowControl/>
        <w:numPr>
          <w:ilvl w:val="1"/>
          <w:numId w:val="3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Results are displayed in a clear, user-friendly format, showing metadata and highlighting high-risk indicators if relevant.</w:t>
      </w:r>
    </w:p>
    <w:p w14:paraId="1ADFF159">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Real-Time Reporting</w:t>
      </w:r>
      <w:r>
        <w:rPr>
          <w:rFonts w:hint="default" w:ascii="Times New Roman" w:hAnsi="Times New Roman" w:cs="Times New Roman"/>
          <w:sz w:val="28"/>
          <w:szCs w:val="28"/>
        </w:rPr>
        <w:t>:</w:t>
      </w:r>
    </w:p>
    <w:p w14:paraId="3612650D">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For enterprise or security-focused use cases, real-time reporting can be included. This feature could provide alerts or notifications for suspicious activity based on phone number data, like repeated queries from specific regions.</w:t>
      </w:r>
    </w:p>
    <w:p w14:paraId="4675C149">
      <w:pPr>
        <w:pStyle w:val="5"/>
        <w:keepNext w:val="0"/>
        <w:keepLines w:val="0"/>
        <w:widowControl/>
        <w:suppressLineNumbers w:val="0"/>
        <w:rPr>
          <w:rFonts w:hint="default" w:ascii="Times New Roman" w:hAnsi="Times New Roman" w:cs="Times New Roman"/>
          <w:sz w:val="28"/>
          <w:szCs w:val="28"/>
        </w:rPr>
      </w:pPr>
    </w:p>
    <w:p w14:paraId="35A310E5">
      <w:pPr>
        <w:pStyle w:val="5"/>
        <w:keepNext w:val="0"/>
        <w:keepLines w:val="0"/>
        <w:widowControl/>
        <w:suppressLineNumbers w:val="0"/>
        <w:rPr>
          <w:rFonts w:hint="default" w:ascii="Times New Roman" w:hAnsi="Times New Roman" w:cs="Times New Roman"/>
          <w:sz w:val="28"/>
          <w:szCs w:val="28"/>
        </w:rPr>
      </w:pPr>
    </w:p>
    <w:p w14:paraId="1A89FB58">
      <w:pPr>
        <w:pStyle w:val="5"/>
        <w:keepNext w:val="0"/>
        <w:keepLines w:val="0"/>
        <w:widowControl/>
        <w:suppressLineNumbers w:val="0"/>
        <w:rPr>
          <w:rFonts w:hint="default" w:ascii="Times New Roman" w:hAnsi="Times New Roman" w:cs="Times New Roman"/>
          <w:sz w:val="28"/>
          <w:szCs w:val="28"/>
        </w:rPr>
      </w:pPr>
    </w:p>
    <w:p w14:paraId="1D4A2949">
      <w:pPr>
        <w:pStyle w:val="5"/>
        <w:keepNext w:val="0"/>
        <w:keepLines w:val="0"/>
        <w:widowControl/>
        <w:suppressLineNumbers w:val="0"/>
        <w:rPr>
          <w:rFonts w:hint="default" w:ascii="Times New Roman" w:hAnsi="Times New Roman" w:cs="Times New Roman"/>
          <w:sz w:val="28"/>
          <w:szCs w:val="28"/>
        </w:rPr>
      </w:pPr>
    </w:p>
    <w:p w14:paraId="4876790A">
      <w:pPr>
        <w:pStyle w:val="5"/>
        <w:keepNext w:val="0"/>
        <w:keepLines w:val="0"/>
        <w:widowControl/>
        <w:suppressLineNumbers w:val="0"/>
        <w:rPr>
          <w:rFonts w:hint="default" w:ascii="Times New Roman" w:hAnsi="Times New Roman" w:cs="Times New Roman"/>
          <w:sz w:val="28"/>
          <w:szCs w:val="28"/>
        </w:rPr>
      </w:pPr>
    </w:p>
    <w:p w14:paraId="78A7ADF9">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 </w:t>
      </w:r>
      <w:r>
        <w:rPr>
          <w:rStyle w:val="11"/>
          <w:rFonts w:hint="default" w:ascii="Times New Roman" w:hAnsi="Times New Roman" w:cs="Times New Roman"/>
          <w:b/>
          <w:bCs/>
          <w:sz w:val="28"/>
          <w:szCs w:val="28"/>
        </w:rPr>
        <w:t>Error Handling and Exception Management</w:t>
      </w:r>
    </w:p>
    <w:p w14:paraId="4B8F6084">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API Rate Limits</w:t>
      </w:r>
      <w:r>
        <w:rPr>
          <w:rFonts w:hint="default" w:ascii="Times New Roman" w:hAnsi="Times New Roman" w:cs="Times New Roman"/>
          <w:sz w:val="28"/>
          <w:szCs w:val="28"/>
        </w:rPr>
        <w:t>:</w:t>
      </w:r>
    </w:p>
    <w:p w14:paraId="1D3C0124">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system monitors API usage and enforces rate limits to prevent exceeding the quota for Numverify or Google Geocoding APIs. If limits are near exhaustion, the system notifies users to retry later.</w:t>
      </w:r>
    </w:p>
    <w:p w14:paraId="171973B7">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Error and Exception Logging</w:t>
      </w:r>
      <w:r>
        <w:rPr>
          <w:rFonts w:hint="default" w:ascii="Times New Roman" w:hAnsi="Times New Roman" w:cs="Times New Roman"/>
          <w:sz w:val="28"/>
          <w:szCs w:val="28"/>
        </w:rPr>
        <w:t>:</w:t>
      </w:r>
    </w:p>
    <w:p w14:paraId="5CDA81B1">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All API errors (e.g., invalid requests, server errors) and exceptions are logged. These logs are reviewed regularly to improve error handling and ensure a reliable user experience.</w:t>
      </w:r>
    </w:p>
    <w:p w14:paraId="1ACD651E">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Fallback Mechanisms</w:t>
      </w:r>
      <w:r>
        <w:rPr>
          <w:rFonts w:hint="default" w:ascii="Times New Roman" w:hAnsi="Times New Roman" w:cs="Times New Roman"/>
          <w:sz w:val="28"/>
          <w:szCs w:val="28"/>
        </w:rPr>
        <w:t>:</w:t>
      </w:r>
    </w:p>
    <w:p w14:paraId="2AEE901E">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In case of API failure, alternative APIs (like OpenCage Geocoding) can be integrated as fallback options to ensure continuous service availability.</w:t>
      </w:r>
    </w:p>
    <w:p w14:paraId="44971D09">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7. </w:t>
      </w:r>
      <w:r>
        <w:rPr>
          <w:rStyle w:val="11"/>
          <w:rFonts w:hint="default" w:ascii="Times New Roman" w:hAnsi="Times New Roman" w:cs="Times New Roman"/>
          <w:b/>
          <w:bCs/>
          <w:sz w:val="28"/>
          <w:szCs w:val="28"/>
        </w:rPr>
        <w:t>Security and Privacy Protocols</w:t>
      </w:r>
    </w:p>
    <w:p w14:paraId="2D609083">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Data Encryption</w:t>
      </w:r>
      <w:r>
        <w:rPr>
          <w:rFonts w:hint="default" w:ascii="Times New Roman" w:hAnsi="Times New Roman" w:cs="Times New Roman"/>
          <w:sz w:val="28"/>
          <w:szCs w:val="28"/>
        </w:rPr>
        <w:t>:</w:t>
      </w:r>
    </w:p>
    <w:p w14:paraId="2A1C4C42">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All data transmitted between the front-end and back-end, as well as API requests, are encrypted using HTTPS to protect user privacy.</w:t>
      </w:r>
    </w:p>
    <w:p w14:paraId="15BDF407">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Authentication</w:t>
      </w:r>
      <w:r>
        <w:rPr>
          <w:rFonts w:hint="default" w:ascii="Times New Roman" w:hAnsi="Times New Roman" w:cs="Times New Roman"/>
          <w:sz w:val="28"/>
          <w:szCs w:val="28"/>
        </w:rPr>
        <w:t>:</w:t>
      </w:r>
    </w:p>
    <w:p w14:paraId="78881B36">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Role-based access control (RBAC) and session management (using OAuth or JWT) are implemented to control user access to sensitive data and ensure secure interaction with the system.</w:t>
      </w:r>
    </w:p>
    <w:p w14:paraId="569E507D">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Compliance with Privacy Regulations</w:t>
      </w:r>
      <w:r>
        <w:rPr>
          <w:rFonts w:hint="default" w:ascii="Times New Roman" w:hAnsi="Times New Roman" w:cs="Times New Roman"/>
          <w:sz w:val="28"/>
          <w:szCs w:val="28"/>
        </w:rPr>
        <w:t>:</w:t>
      </w:r>
    </w:p>
    <w:p w14:paraId="01489B20">
      <w:pPr>
        <w:keepNext w:val="0"/>
        <w:keepLines w:val="0"/>
        <w:widowControl/>
        <w:numPr>
          <w:ilvl w:val="1"/>
          <w:numId w:val="4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The system anonymizes and restricts the storage of personal data where possible, adhering to GDPR and similar data protection laws to respect user privacy.</w:t>
      </w:r>
    </w:p>
    <w:p w14:paraId="3AF0EAB0">
      <w:pPr>
        <w:pStyle w:val="5"/>
        <w:keepNext w:val="0"/>
        <w:keepLines w:val="0"/>
        <w:widowControl/>
        <w:suppressLineNumbers w:val="0"/>
        <w:rPr>
          <w:rFonts w:hint="default" w:ascii="Times New Roman" w:hAnsi="Times New Roman" w:cs="Times New Roman"/>
          <w:sz w:val="28"/>
          <w:szCs w:val="28"/>
        </w:rPr>
      </w:pPr>
    </w:p>
    <w:p w14:paraId="03F88F17">
      <w:pPr>
        <w:pStyle w:val="5"/>
        <w:keepNext w:val="0"/>
        <w:keepLines w:val="0"/>
        <w:widowControl/>
        <w:suppressLineNumbers w:val="0"/>
        <w:rPr>
          <w:rFonts w:hint="default" w:ascii="Times New Roman" w:hAnsi="Times New Roman" w:cs="Times New Roman"/>
          <w:sz w:val="28"/>
          <w:szCs w:val="28"/>
        </w:rPr>
      </w:pPr>
    </w:p>
    <w:p w14:paraId="5C21FF9F">
      <w:pPr>
        <w:pStyle w:val="5"/>
        <w:keepNext w:val="0"/>
        <w:keepLines w:val="0"/>
        <w:widowControl/>
        <w:suppressLineNumbers w:val="0"/>
        <w:rPr>
          <w:rFonts w:hint="default" w:ascii="Times New Roman" w:hAnsi="Times New Roman" w:cs="Times New Roman"/>
          <w:sz w:val="28"/>
          <w:szCs w:val="28"/>
        </w:rPr>
      </w:pPr>
    </w:p>
    <w:p w14:paraId="3BC2C2CD">
      <w:pPr>
        <w:pStyle w:val="5"/>
        <w:keepNext w:val="0"/>
        <w:keepLines w:val="0"/>
        <w:widowControl/>
        <w:suppressLineNumbers w:val="0"/>
        <w:rPr>
          <w:rFonts w:hint="default" w:ascii="Times New Roman" w:hAnsi="Times New Roman" w:cs="Times New Roman"/>
          <w:sz w:val="28"/>
          <w:szCs w:val="28"/>
        </w:rPr>
      </w:pPr>
    </w:p>
    <w:p w14:paraId="748435D6">
      <w:pPr>
        <w:pStyle w:val="5"/>
        <w:keepNext w:val="0"/>
        <w:keepLines w:val="0"/>
        <w:widowControl/>
        <w:suppressLineNumbers w:val="0"/>
        <w:rPr>
          <w:rFonts w:hint="default" w:ascii="Times New Roman" w:hAnsi="Times New Roman" w:cs="Times New Roman"/>
          <w:sz w:val="28"/>
          <w:szCs w:val="28"/>
        </w:rPr>
      </w:pPr>
    </w:p>
    <w:p w14:paraId="412CC373">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8. </w:t>
      </w:r>
      <w:r>
        <w:rPr>
          <w:rStyle w:val="11"/>
          <w:rFonts w:hint="default" w:ascii="Times New Roman" w:hAnsi="Times New Roman" w:cs="Times New Roman"/>
          <w:b/>
          <w:bCs/>
          <w:sz w:val="28"/>
          <w:szCs w:val="28"/>
        </w:rPr>
        <w:t>Testing and Evaluation</w:t>
      </w:r>
    </w:p>
    <w:p w14:paraId="3EADDBC0">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Unit Testing</w:t>
      </w:r>
      <w:r>
        <w:rPr>
          <w:rFonts w:hint="default" w:ascii="Times New Roman" w:hAnsi="Times New Roman" w:cs="Times New Roman"/>
          <w:sz w:val="28"/>
          <w:szCs w:val="28"/>
        </w:rPr>
        <w:t>: Tests are conducted on individual functions, such as API requests, data validation, and database storage, to confirm that each component operates as expected.</w:t>
      </w:r>
    </w:p>
    <w:p w14:paraId="14978E80">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Integration Testing</w:t>
      </w:r>
      <w:r>
        <w:rPr>
          <w:rFonts w:hint="default" w:ascii="Times New Roman" w:hAnsi="Times New Roman" w:cs="Times New Roman"/>
          <w:sz w:val="28"/>
          <w:szCs w:val="28"/>
        </w:rPr>
        <w:t>: Ensures that the APIs, database, and front-end interface work together seamlessly.</w:t>
      </w:r>
    </w:p>
    <w:p w14:paraId="1C8EF15C">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Performance Testing</w:t>
      </w:r>
      <w:r>
        <w:rPr>
          <w:rFonts w:hint="default" w:ascii="Times New Roman" w:hAnsi="Times New Roman" w:cs="Times New Roman"/>
          <w:sz w:val="28"/>
          <w:szCs w:val="28"/>
        </w:rPr>
        <w:t>: Load tests are conducted to evaluate system response times and scalability under heavy traffic conditions.</w:t>
      </w:r>
    </w:p>
    <w:p w14:paraId="29286A14">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User Acceptance Testing (UAT)</w:t>
      </w:r>
      <w:r>
        <w:rPr>
          <w:rFonts w:hint="default" w:ascii="Times New Roman" w:hAnsi="Times New Roman" w:cs="Times New Roman"/>
          <w:sz w:val="28"/>
          <w:szCs w:val="28"/>
        </w:rPr>
        <w:t>: Final testing is done with sample users to validate that the system meets usability and functional requirements.</w:t>
      </w:r>
    </w:p>
    <w:p w14:paraId="6113B4F3">
      <w:pPr>
        <w:pStyle w:val="8"/>
        <w:spacing w:before="191" w:line="360" w:lineRule="auto"/>
        <w:ind w:left="100" w:right="115"/>
        <w:jc w:val="both"/>
      </w:pPr>
    </w:p>
    <w:p w14:paraId="1D9C5AB2">
      <w:pPr>
        <w:pStyle w:val="8"/>
        <w:spacing w:before="191" w:line="360" w:lineRule="auto"/>
        <w:ind w:left="100" w:right="115"/>
        <w:jc w:val="both"/>
      </w:pPr>
    </w:p>
    <w:p w14:paraId="6492B205">
      <w:pPr>
        <w:pStyle w:val="8"/>
        <w:spacing w:before="191" w:line="360" w:lineRule="auto"/>
        <w:ind w:left="100" w:right="115"/>
        <w:jc w:val="both"/>
      </w:pPr>
    </w:p>
    <w:p w14:paraId="326225EC">
      <w:pPr>
        <w:pStyle w:val="8"/>
        <w:spacing w:before="191" w:line="360" w:lineRule="auto"/>
        <w:ind w:left="100" w:right="115"/>
        <w:jc w:val="both"/>
      </w:pPr>
    </w:p>
    <w:p w14:paraId="2A58529F">
      <w:pPr>
        <w:pStyle w:val="8"/>
        <w:spacing w:before="191" w:line="360" w:lineRule="auto"/>
        <w:ind w:left="100" w:right="115"/>
        <w:jc w:val="both"/>
      </w:pPr>
    </w:p>
    <w:p w14:paraId="0C1E2B5E">
      <w:pPr>
        <w:pStyle w:val="8"/>
        <w:spacing w:before="191" w:line="360" w:lineRule="auto"/>
        <w:ind w:left="100" w:right="115"/>
        <w:jc w:val="both"/>
      </w:pPr>
    </w:p>
    <w:p w14:paraId="34B8F009">
      <w:pPr>
        <w:spacing w:line="360" w:lineRule="auto"/>
        <w:jc w:val="both"/>
        <w:sectPr>
          <w:pgSz w:w="11910" w:h="16840"/>
          <w:pgMar w:top="1360" w:right="1320" w:bottom="1280" w:left="1340" w:header="0" w:footer="1085" w:gutter="0"/>
          <w:cols w:space="720" w:num="1"/>
        </w:sectPr>
      </w:pPr>
    </w:p>
    <w:p w14:paraId="16BED55F">
      <w:pPr>
        <w:pStyle w:val="8"/>
        <w:rPr>
          <w:sz w:val="20"/>
        </w:rPr>
      </w:pPr>
    </w:p>
    <w:p w14:paraId="549D532C">
      <w:pPr>
        <w:pStyle w:val="8"/>
        <w:rPr>
          <w:sz w:val="20"/>
        </w:rPr>
      </w:pPr>
    </w:p>
    <w:p w14:paraId="7600C80D">
      <w:pPr>
        <w:pStyle w:val="8"/>
        <w:rPr>
          <w:sz w:val="20"/>
        </w:rPr>
      </w:pPr>
    </w:p>
    <w:p w14:paraId="76C69235">
      <w:pPr>
        <w:pStyle w:val="8"/>
        <w:rPr>
          <w:sz w:val="20"/>
        </w:rPr>
      </w:pPr>
    </w:p>
    <w:p w14:paraId="14DAADEA">
      <w:pPr>
        <w:pStyle w:val="8"/>
        <w:rPr>
          <w:sz w:val="20"/>
        </w:rPr>
      </w:pPr>
    </w:p>
    <w:p w14:paraId="05661B9A">
      <w:pPr>
        <w:pStyle w:val="8"/>
        <w:rPr>
          <w:sz w:val="20"/>
        </w:rPr>
      </w:pPr>
    </w:p>
    <w:p w14:paraId="6C800FB6">
      <w:pPr>
        <w:pStyle w:val="8"/>
        <w:rPr>
          <w:sz w:val="20"/>
        </w:rPr>
      </w:pPr>
    </w:p>
    <w:p w14:paraId="43D909ED">
      <w:pPr>
        <w:pStyle w:val="8"/>
        <w:rPr>
          <w:sz w:val="20"/>
        </w:rPr>
      </w:pPr>
    </w:p>
    <w:p w14:paraId="68C4707C">
      <w:pPr>
        <w:pStyle w:val="8"/>
        <w:rPr>
          <w:sz w:val="20"/>
        </w:rPr>
      </w:pPr>
    </w:p>
    <w:p w14:paraId="023832D0">
      <w:pPr>
        <w:pStyle w:val="8"/>
        <w:rPr>
          <w:sz w:val="20"/>
        </w:rPr>
      </w:pPr>
    </w:p>
    <w:p w14:paraId="1981CBA0">
      <w:pPr>
        <w:pStyle w:val="8"/>
        <w:rPr>
          <w:sz w:val="20"/>
        </w:rPr>
      </w:pPr>
    </w:p>
    <w:p w14:paraId="48CCB472">
      <w:pPr>
        <w:pStyle w:val="8"/>
        <w:rPr>
          <w:sz w:val="20"/>
        </w:rPr>
      </w:pPr>
    </w:p>
    <w:p w14:paraId="28B1486C">
      <w:pPr>
        <w:pStyle w:val="8"/>
        <w:rPr>
          <w:sz w:val="20"/>
        </w:rPr>
      </w:pPr>
    </w:p>
    <w:p w14:paraId="765F4F4E">
      <w:pPr>
        <w:pStyle w:val="8"/>
        <w:rPr>
          <w:sz w:val="20"/>
        </w:rPr>
      </w:pPr>
    </w:p>
    <w:p w14:paraId="4A7C3E4F">
      <w:pPr>
        <w:pStyle w:val="8"/>
        <w:rPr>
          <w:sz w:val="20"/>
        </w:rPr>
      </w:pPr>
    </w:p>
    <w:p w14:paraId="33947F16">
      <w:pPr>
        <w:pStyle w:val="8"/>
        <w:rPr>
          <w:sz w:val="20"/>
        </w:rPr>
      </w:pPr>
    </w:p>
    <w:p w14:paraId="47756023">
      <w:pPr>
        <w:pStyle w:val="8"/>
        <w:rPr>
          <w:sz w:val="20"/>
        </w:rPr>
      </w:pPr>
    </w:p>
    <w:p w14:paraId="64C3A6C0">
      <w:pPr>
        <w:pStyle w:val="8"/>
        <w:rPr>
          <w:sz w:val="20"/>
        </w:rPr>
      </w:pPr>
    </w:p>
    <w:p w14:paraId="372A1193">
      <w:pPr>
        <w:pStyle w:val="8"/>
        <w:rPr>
          <w:sz w:val="20"/>
        </w:rPr>
      </w:pPr>
    </w:p>
    <w:p w14:paraId="3E857CD3">
      <w:pPr>
        <w:pStyle w:val="8"/>
        <w:rPr>
          <w:sz w:val="20"/>
        </w:rPr>
      </w:pPr>
    </w:p>
    <w:p w14:paraId="50FE3D30">
      <w:pPr>
        <w:pStyle w:val="8"/>
        <w:spacing w:before="3"/>
        <w:rPr>
          <w:sz w:val="21"/>
        </w:rPr>
      </w:pPr>
    </w:p>
    <w:p w14:paraId="7F8680C6">
      <w:pPr>
        <w:spacing w:before="85" w:line="352" w:lineRule="auto"/>
        <w:ind w:left="3345" w:right="3461" w:hanging="16"/>
        <w:jc w:val="center"/>
        <w:rPr>
          <w:b/>
          <w:sz w:val="36"/>
        </w:rPr>
      </w:pPr>
      <w:r>
        <w:rPr>
          <w:b/>
          <w:sz w:val="36"/>
        </w:rPr>
        <w:t xml:space="preserve">CHAPTER 5 </w:t>
      </w:r>
      <w:r>
        <w:rPr>
          <w:b/>
          <w:spacing w:val="-2"/>
          <w:sz w:val="36"/>
        </w:rPr>
        <w:t>CONCLUSION</w:t>
      </w:r>
    </w:p>
    <w:p w14:paraId="2E2B01AB">
      <w:pPr>
        <w:spacing w:line="352" w:lineRule="auto"/>
        <w:jc w:val="center"/>
        <w:rPr>
          <w:sz w:val="36"/>
        </w:rPr>
        <w:sectPr>
          <w:pgSz w:w="11910" w:h="16840"/>
          <w:pgMar w:top="1920" w:right="1320" w:bottom="1280" w:left="1340" w:header="0" w:footer="1085" w:gutter="0"/>
          <w:cols w:space="720" w:num="1"/>
        </w:sectPr>
      </w:pPr>
    </w:p>
    <w:p w14:paraId="61FB8B75">
      <w:pPr>
        <w:pStyle w:val="12"/>
        <w:numPr>
          <w:ilvl w:val="0"/>
          <w:numId w:val="0"/>
        </w:numPr>
        <w:tabs>
          <w:tab w:val="left" w:pos="269"/>
        </w:tabs>
        <w:spacing w:before="64"/>
        <w:ind w:left="268" w:right="140" w:firstLine="0"/>
        <w:jc w:val="center"/>
        <w:rPr>
          <w:b/>
          <w:bCs/>
          <w:sz w:val="40"/>
          <w:szCs w:val="40"/>
        </w:rPr>
      </w:pPr>
      <w:r>
        <w:rPr>
          <w:b/>
          <w:bCs/>
          <w:sz w:val="40"/>
          <w:szCs w:val="40"/>
          <w:lang w:val="en-US"/>
        </w:rPr>
        <w:t>Conclusion</w:t>
      </w:r>
    </w:p>
    <w:p w14:paraId="604F485A">
      <w:pPr>
        <w:pStyle w:val="12"/>
        <w:numPr>
          <w:ilvl w:val="0"/>
          <w:numId w:val="0"/>
        </w:numPr>
        <w:tabs>
          <w:tab w:val="left" w:pos="269"/>
        </w:tabs>
        <w:spacing w:before="64"/>
        <w:ind w:left="268" w:right="140" w:firstLine="0"/>
        <w:jc w:val="center"/>
      </w:pPr>
    </w:p>
    <w:p w14:paraId="6F2A01ED">
      <w:pPr>
        <w:pStyle w:val="10"/>
        <w:keepNext w:val="0"/>
        <w:keepLines w:val="0"/>
        <w:widowControl/>
        <w:suppressLineNumbers w:val="0"/>
        <w:jc w:val="both"/>
        <w:rPr>
          <w:rFonts w:hint="default"/>
          <w:lang w:val="en-GB"/>
        </w:rPr>
      </w:pPr>
      <w:r>
        <w:t>The integration of phone number metadata and enhanced location tracking through APIs like Numverify and Google Geocoding offers a comprehensive solution for a variety of applications, from fraud prevention and security monitoring to customer insights and real-time risk assessment. This phone number tracking system leverages modern technology to provide accurate, real-time information, enabling better decision-making for users and organizations alike</w:t>
      </w:r>
      <w:r>
        <w:rPr>
          <w:rFonts w:hint="default"/>
          <w:lang w:val="en-GB"/>
        </w:rPr>
        <w:t>.</w:t>
      </w:r>
    </w:p>
    <w:p w14:paraId="3383435B">
      <w:pPr>
        <w:pStyle w:val="10"/>
        <w:keepNext w:val="0"/>
        <w:keepLines w:val="0"/>
        <w:widowControl/>
        <w:suppressLineNumbers w:val="0"/>
        <w:jc w:val="both"/>
      </w:pPr>
      <w:r>
        <w:t>By combining phone number metadata with detailed location analysis, this approach overcomes the limitations of traditional phone number validation systems, offering a hybrid solution that addresses both high-level and localized data needs. The incorporation of robust backend processing, API integration, and real-time data caching allows the system to operate efficiently, even under high-demand conditions, ensuring a user-friendly experience with minimized latency.</w:t>
      </w:r>
    </w:p>
    <w:p w14:paraId="1E7CBBBB">
      <w:pPr>
        <w:pStyle w:val="10"/>
        <w:keepNext w:val="0"/>
        <w:keepLines w:val="0"/>
        <w:widowControl/>
        <w:suppressLineNumbers w:val="0"/>
        <w:jc w:val="both"/>
      </w:pPr>
      <w:r>
        <w:t>The system’s design also places a strong emphasis on security and privacy, safeguarding user information and ensuring compliance with data protection standards such as GDPR. This approach to secure data handling and user authentication builds trust, which is essential for applications in sensitive fields like security, law enforcement, and customer engagement.</w:t>
      </w:r>
    </w:p>
    <w:p w14:paraId="3AF35ED2">
      <w:pPr>
        <w:pStyle w:val="10"/>
        <w:keepNext w:val="0"/>
        <w:keepLines w:val="0"/>
        <w:widowControl/>
        <w:suppressLineNumbers w:val="0"/>
        <w:jc w:val="both"/>
      </w:pPr>
      <w:r>
        <w:t>In conclusion, this phone number tracking system showcases a versatile, scalable, and secure solution for extracting insights from phone numbers, paving the way for a wide range of practical applications. Future work could explore deeper machine learning integration to improve predictive capabilities, enhanced geographic visualization, or additional APIs to expand functionality. As digital and data-driven solutions continue to evolve, systems like this will play an increasingly critical role in a connected, data-centric world.</w:t>
      </w:r>
    </w:p>
    <w:p w14:paraId="541291C1">
      <w:pPr>
        <w:pStyle w:val="12"/>
        <w:numPr>
          <w:ilvl w:val="0"/>
          <w:numId w:val="0"/>
        </w:numPr>
        <w:tabs>
          <w:tab w:val="left" w:pos="269"/>
        </w:tabs>
        <w:spacing w:before="64"/>
        <w:ind w:left="268" w:right="140" w:firstLine="0"/>
        <w:jc w:val="center"/>
      </w:pPr>
    </w:p>
    <w:p w14:paraId="2E7A692A">
      <w:pPr>
        <w:pStyle w:val="12"/>
        <w:numPr>
          <w:ilvl w:val="0"/>
          <w:numId w:val="0"/>
        </w:numPr>
        <w:tabs>
          <w:tab w:val="left" w:pos="269"/>
        </w:tabs>
        <w:spacing w:before="64"/>
        <w:ind w:left="268" w:right="140" w:firstLine="0"/>
        <w:jc w:val="center"/>
        <w:sectPr>
          <w:pgSz w:w="11910" w:h="16840"/>
          <w:pgMar w:top="1360" w:right="1320" w:bottom="1280" w:left="1340" w:header="0" w:footer="1085" w:gutter="0"/>
          <w:cols w:space="720" w:num="1"/>
        </w:sectPr>
      </w:pPr>
    </w:p>
    <w:p w14:paraId="60E22DAE">
      <w:pPr>
        <w:pStyle w:val="8"/>
        <w:rPr>
          <w:sz w:val="20"/>
        </w:rPr>
      </w:pPr>
    </w:p>
    <w:p w14:paraId="04DB446E">
      <w:pPr>
        <w:pStyle w:val="8"/>
        <w:rPr>
          <w:sz w:val="20"/>
        </w:rPr>
      </w:pPr>
    </w:p>
    <w:p w14:paraId="51CF690B">
      <w:pPr>
        <w:pStyle w:val="8"/>
        <w:rPr>
          <w:sz w:val="20"/>
        </w:rPr>
      </w:pPr>
    </w:p>
    <w:p w14:paraId="1F4F3A6B">
      <w:pPr>
        <w:pStyle w:val="8"/>
        <w:rPr>
          <w:sz w:val="20"/>
        </w:rPr>
      </w:pPr>
    </w:p>
    <w:p w14:paraId="2C354EA3">
      <w:pPr>
        <w:pStyle w:val="8"/>
        <w:rPr>
          <w:sz w:val="20"/>
        </w:rPr>
      </w:pPr>
    </w:p>
    <w:p w14:paraId="145A986B">
      <w:pPr>
        <w:pStyle w:val="8"/>
        <w:rPr>
          <w:sz w:val="20"/>
        </w:rPr>
      </w:pPr>
    </w:p>
    <w:p w14:paraId="5AFDA513">
      <w:pPr>
        <w:pStyle w:val="8"/>
        <w:rPr>
          <w:sz w:val="20"/>
        </w:rPr>
      </w:pPr>
    </w:p>
    <w:p w14:paraId="187555D3">
      <w:pPr>
        <w:pStyle w:val="8"/>
        <w:rPr>
          <w:sz w:val="20"/>
        </w:rPr>
      </w:pPr>
    </w:p>
    <w:p w14:paraId="6193A617">
      <w:pPr>
        <w:pStyle w:val="8"/>
        <w:rPr>
          <w:sz w:val="20"/>
        </w:rPr>
      </w:pPr>
    </w:p>
    <w:p w14:paraId="26268DD9">
      <w:pPr>
        <w:pStyle w:val="8"/>
        <w:rPr>
          <w:sz w:val="20"/>
        </w:rPr>
      </w:pPr>
    </w:p>
    <w:p w14:paraId="48603C65">
      <w:pPr>
        <w:pStyle w:val="8"/>
        <w:rPr>
          <w:sz w:val="20"/>
        </w:rPr>
      </w:pPr>
    </w:p>
    <w:p w14:paraId="478C2B47">
      <w:pPr>
        <w:pStyle w:val="8"/>
        <w:rPr>
          <w:sz w:val="20"/>
        </w:rPr>
      </w:pPr>
    </w:p>
    <w:p w14:paraId="3FB2C6E1">
      <w:pPr>
        <w:pStyle w:val="8"/>
        <w:rPr>
          <w:sz w:val="20"/>
        </w:rPr>
      </w:pPr>
    </w:p>
    <w:p w14:paraId="22421D9A">
      <w:pPr>
        <w:pStyle w:val="8"/>
        <w:rPr>
          <w:sz w:val="20"/>
        </w:rPr>
      </w:pPr>
    </w:p>
    <w:p w14:paraId="5AD5A77F">
      <w:pPr>
        <w:pStyle w:val="8"/>
        <w:rPr>
          <w:sz w:val="20"/>
        </w:rPr>
      </w:pPr>
    </w:p>
    <w:p w14:paraId="0784FEA3">
      <w:pPr>
        <w:pStyle w:val="8"/>
        <w:rPr>
          <w:sz w:val="20"/>
        </w:rPr>
      </w:pPr>
    </w:p>
    <w:p w14:paraId="6974904F">
      <w:pPr>
        <w:pStyle w:val="8"/>
        <w:rPr>
          <w:sz w:val="20"/>
        </w:rPr>
      </w:pPr>
    </w:p>
    <w:p w14:paraId="09AF1F25">
      <w:pPr>
        <w:pStyle w:val="8"/>
        <w:rPr>
          <w:sz w:val="20"/>
        </w:rPr>
      </w:pPr>
    </w:p>
    <w:p w14:paraId="4A9F53C1">
      <w:pPr>
        <w:pStyle w:val="8"/>
        <w:rPr>
          <w:sz w:val="20"/>
        </w:rPr>
      </w:pPr>
    </w:p>
    <w:p w14:paraId="0C8DB8CA">
      <w:pPr>
        <w:pStyle w:val="8"/>
        <w:rPr>
          <w:sz w:val="20"/>
        </w:rPr>
      </w:pPr>
    </w:p>
    <w:p w14:paraId="5EFC3725">
      <w:pPr>
        <w:pStyle w:val="8"/>
        <w:rPr>
          <w:sz w:val="20"/>
        </w:rPr>
      </w:pPr>
    </w:p>
    <w:p w14:paraId="52EA56EA">
      <w:pPr>
        <w:pStyle w:val="8"/>
        <w:rPr>
          <w:sz w:val="20"/>
        </w:rPr>
      </w:pPr>
    </w:p>
    <w:p w14:paraId="0409F64C">
      <w:pPr>
        <w:pStyle w:val="8"/>
        <w:rPr>
          <w:sz w:val="20"/>
        </w:rPr>
      </w:pPr>
    </w:p>
    <w:p w14:paraId="47C55F8A">
      <w:pPr>
        <w:pStyle w:val="8"/>
        <w:rPr>
          <w:sz w:val="20"/>
        </w:rPr>
      </w:pPr>
    </w:p>
    <w:p w14:paraId="357AB5D9">
      <w:pPr>
        <w:spacing w:before="239" w:line="350" w:lineRule="auto"/>
        <w:ind w:left="2262" w:right="2206" w:firstLine="1323"/>
        <w:rPr>
          <w:b/>
          <w:sz w:val="36"/>
        </w:rPr>
      </w:pPr>
      <w:r>
        <w:rPr>
          <w:b/>
          <w:sz w:val="36"/>
        </w:rPr>
        <w:t>CHAPTER 6</w:t>
      </w:r>
    </w:p>
    <w:p w14:paraId="56679EF4">
      <w:pPr>
        <w:spacing w:before="239" w:line="350" w:lineRule="auto"/>
        <w:ind w:left="2262" w:right="2206"/>
        <w:rPr>
          <w:b/>
          <w:sz w:val="36"/>
        </w:rPr>
      </w:pPr>
      <w:r>
        <w:rPr>
          <w:b/>
          <w:sz w:val="36"/>
        </w:rPr>
        <w:t xml:space="preserve"> FUTUR</w:t>
      </w:r>
      <w:r>
        <w:rPr>
          <w:b/>
          <w:sz w:val="36"/>
          <w:lang w:val="en-US"/>
        </w:rPr>
        <w:t xml:space="preserve">E </w:t>
      </w:r>
      <w:r>
        <w:rPr>
          <w:b/>
          <w:sz w:val="36"/>
        </w:rPr>
        <w:t>ENHANCEMENTS</w:t>
      </w:r>
    </w:p>
    <w:p w14:paraId="051721F8">
      <w:pPr>
        <w:spacing w:line="350" w:lineRule="auto"/>
        <w:rPr>
          <w:sz w:val="36"/>
        </w:rPr>
        <w:sectPr>
          <w:pgSz w:w="11910" w:h="16840"/>
          <w:pgMar w:top="1920" w:right="1320" w:bottom="1280" w:left="1340" w:header="0" w:footer="1085" w:gutter="0"/>
          <w:cols w:space="720" w:num="1"/>
        </w:sectPr>
      </w:pPr>
    </w:p>
    <w:p w14:paraId="70644A19">
      <w:pPr>
        <w:pStyle w:val="8"/>
        <w:spacing w:before="6"/>
        <w:rPr>
          <w:b/>
          <w:sz w:val="17"/>
        </w:rPr>
      </w:pPr>
    </w:p>
    <w:p w14:paraId="27AFE8F6">
      <w:pPr>
        <w:pStyle w:val="12"/>
        <w:numPr>
          <w:ilvl w:val="0"/>
          <w:numId w:val="1"/>
        </w:numPr>
        <w:tabs>
          <w:tab w:val="left" w:pos="270"/>
        </w:tabs>
        <w:spacing w:before="85"/>
        <w:ind w:left="269" w:hanging="270"/>
        <w:jc w:val="center"/>
        <w:rPr>
          <w:b/>
          <w:sz w:val="36"/>
        </w:rPr>
      </w:pPr>
      <w:r>
        <w:rPr>
          <w:b/>
          <w:sz w:val="36"/>
        </w:rPr>
        <w:t>FUTURE</w:t>
      </w:r>
      <w:r>
        <w:rPr>
          <w:b/>
          <w:spacing w:val="-2"/>
          <w:sz w:val="36"/>
        </w:rPr>
        <w:t xml:space="preserve"> ENHANCEMENTS</w:t>
      </w:r>
    </w:p>
    <w:p w14:paraId="2727C9A3">
      <w:pPr>
        <w:pStyle w:val="8"/>
        <w:rPr>
          <w:b/>
          <w:sz w:val="40"/>
        </w:rPr>
      </w:pPr>
    </w:p>
    <w:p w14:paraId="1D65C88E">
      <w:pPr>
        <w:pStyle w:val="10"/>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eastAsia" w:ascii="SimSun" w:hAnsi="SimSun" w:eastAsia="SimSun" w:cs="SimSun"/>
          <w:sz w:val="28"/>
          <w:szCs w:val="28"/>
        </w:rPr>
        <w:t xml:space="preserve"> </w:t>
      </w:r>
      <w:r>
        <w:rPr>
          <w:rStyle w:val="11"/>
          <w:sz w:val="28"/>
          <w:szCs w:val="28"/>
        </w:rPr>
        <w:t>Integration of Machine Learning for Predictive Analysis</w:t>
      </w:r>
      <w:r>
        <w:rPr>
          <w:sz w:val="28"/>
          <w:szCs w:val="28"/>
        </w:rPr>
        <w:t>:</w:t>
      </w:r>
    </w:p>
    <w:p w14:paraId="66DF3EED">
      <w:pPr>
        <w:keepNext w:val="0"/>
        <w:keepLines w:val="0"/>
        <w:widowControl/>
        <w:numPr>
          <w:numId w:val="0"/>
        </w:numPr>
        <w:suppressLineNumbers w:val="0"/>
        <w:spacing w:before="0" w:beforeAutospacing="1" w:after="0" w:afterAutospacing="1"/>
        <w:ind w:left="360" w:leftChars="0"/>
        <w:jc w:val="both"/>
        <w:rPr>
          <w:sz w:val="28"/>
          <w:szCs w:val="28"/>
        </w:rPr>
      </w:pPr>
      <w:r>
        <w:rPr>
          <w:sz w:val="28"/>
          <w:szCs w:val="28"/>
        </w:rPr>
        <w:t>Machine learning models could be incorporated to detect patterns, predict potential risks, and analyze phone number usage trends. For instance, clustering algorithms could help identify unusual location changes or behaviors indicative of fraudulent activity, enhancing risk detection capabilities.</w:t>
      </w:r>
    </w:p>
    <w:p w14:paraId="0495FDAD">
      <w:pPr>
        <w:pStyle w:val="10"/>
        <w:keepNext w:val="0"/>
        <w:keepLines w:val="0"/>
        <w:widowControl/>
        <w:suppressLineNumbers w:val="0"/>
        <w:jc w:val="both"/>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Enhanced Geographic Visualization</w:t>
      </w:r>
      <w:r>
        <w:rPr>
          <w:sz w:val="28"/>
          <w:szCs w:val="28"/>
        </w:rPr>
        <w:t>:</w:t>
      </w:r>
    </w:p>
    <w:p w14:paraId="2FDB39A3">
      <w:pPr>
        <w:keepNext w:val="0"/>
        <w:keepLines w:val="0"/>
        <w:widowControl/>
        <w:numPr>
          <w:numId w:val="0"/>
        </w:numPr>
        <w:suppressLineNumbers w:val="0"/>
        <w:spacing w:before="0" w:beforeAutospacing="1" w:after="0" w:afterAutospacing="1"/>
        <w:ind w:left="360" w:leftChars="0"/>
        <w:jc w:val="both"/>
        <w:rPr>
          <w:sz w:val="28"/>
          <w:szCs w:val="28"/>
        </w:rPr>
      </w:pPr>
      <w:r>
        <w:rPr>
          <w:sz w:val="28"/>
          <w:szCs w:val="28"/>
        </w:rPr>
        <w:t>Future versions could include interactive maps with GPS tracking for real-time visualization of location data, offering insights into phone number movement over time. This could be particularly useful in logistics or security applications, where tracking geographic trends is essential.</w:t>
      </w:r>
    </w:p>
    <w:p w14:paraId="44170755">
      <w:pPr>
        <w:pStyle w:val="10"/>
        <w:keepNext w:val="0"/>
        <w:keepLines w:val="0"/>
        <w:widowControl/>
        <w:suppressLineNumbers w:val="0"/>
        <w:jc w:val="both"/>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Expanded API Integration</w:t>
      </w:r>
      <w:r>
        <w:rPr>
          <w:sz w:val="28"/>
          <w:szCs w:val="28"/>
        </w:rPr>
        <w:t>:</w:t>
      </w:r>
    </w:p>
    <w:p w14:paraId="70530C32">
      <w:pPr>
        <w:keepNext w:val="0"/>
        <w:keepLines w:val="0"/>
        <w:widowControl/>
        <w:numPr>
          <w:numId w:val="0"/>
        </w:numPr>
        <w:suppressLineNumbers w:val="0"/>
        <w:spacing w:before="0" w:beforeAutospacing="1" w:after="0" w:afterAutospacing="1"/>
        <w:ind w:left="360" w:leftChars="0"/>
        <w:jc w:val="both"/>
        <w:rPr>
          <w:sz w:val="28"/>
          <w:szCs w:val="28"/>
        </w:rPr>
      </w:pPr>
      <w:r>
        <w:rPr>
          <w:sz w:val="28"/>
          <w:szCs w:val="28"/>
        </w:rPr>
        <w:t>Additional APIs, such as social media analysis tools or telecommunications databases, could be incorporated to enrich data on user behavior, carrier reputation, and user location history. This would provide more comprehensive insights for security, marketing, and customer relationship management.</w:t>
      </w:r>
    </w:p>
    <w:p w14:paraId="16E0C047">
      <w:pPr>
        <w:pStyle w:val="10"/>
        <w:keepNext w:val="0"/>
        <w:keepLines w:val="0"/>
        <w:widowControl/>
        <w:suppressLineNumbers w:val="0"/>
        <w:jc w:val="both"/>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Offline Mode with Data Syncing</w:t>
      </w:r>
      <w:r>
        <w:rPr>
          <w:sz w:val="28"/>
          <w:szCs w:val="28"/>
        </w:rPr>
        <w:t>:</w:t>
      </w:r>
    </w:p>
    <w:p w14:paraId="51B9FA2D">
      <w:pPr>
        <w:keepNext w:val="0"/>
        <w:keepLines w:val="0"/>
        <w:widowControl/>
        <w:numPr>
          <w:numId w:val="0"/>
        </w:numPr>
        <w:suppressLineNumbers w:val="0"/>
        <w:spacing w:before="0" w:beforeAutospacing="1" w:after="0" w:afterAutospacing="1"/>
        <w:ind w:left="360" w:leftChars="0"/>
        <w:jc w:val="both"/>
        <w:rPr>
          <w:sz w:val="28"/>
          <w:szCs w:val="28"/>
        </w:rPr>
      </w:pPr>
      <w:r>
        <w:rPr>
          <w:sz w:val="28"/>
          <w:szCs w:val="28"/>
        </w:rPr>
        <w:t>Developing an offline mode with cached data and delayed syncing would allow the system to operate in low or no internet environments, improving accessibility for remote or high-risk areas. Once connectivity is restored, the system could sync data, ensuring continuity in data tracking and reporting.</w:t>
      </w:r>
    </w:p>
    <w:p w14:paraId="7FE0EFF7">
      <w:pPr>
        <w:pStyle w:val="10"/>
        <w:keepNext w:val="0"/>
        <w:keepLines w:val="0"/>
        <w:widowControl/>
        <w:suppressLineNumbers w:val="0"/>
        <w:jc w:val="both"/>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Multi-Platform Mobile Application</w:t>
      </w:r>
      <w:r>
        <w:rPr>
          <w:sz w:val="28"/>
          <w:szCs w:val="28"/>
        </w:rPr>
        <w:t>:</w:t>
      </w:r>
    </w:p>
    <w:p w14:paraId="1296C93B">
      <w:pPr>
        <w:keepNext w:val="0"/>
        <w:keepLines w:val="0"/>
        <w:widowControl/>
        <w:numPr>
          <w:numId w:val="0"/>
        </w:numPr>
        <w:suppressLineNumbers w:val="0"/>
        <w:spacing w:before="0" w:beforeAutospacing="1" w:after="0" w:afterAutospacing="1"/>
        <w:ind w:left="360" w:leftChars="0"/>
        <w:jc w:val="both"/>
        <w:rPr>
          <w:sz w:val="28"/>
          <w:szCs w:val="28"/>
        </w:rPr>
      </w:pPr>
      <w:r>
        <w:rPr>
          <w:sz w:val="28"/>
          <w:szCs w:val="28"/>
        </w:rPr>
        <w:t>A mobile application could be developed to provide on-the-go access to phone number tracking and validation features, enabling users to perform real-time checks and receive alerts. This would be especially beneficial for field agents, security personnel, or customer service representatives needing instant access to data.</w:t>
      </w:r>
    </w:p>
    <w:p w14:paraId="00E266AB">
      <w:pPr>
        <w:spacing w:line="360" w:lineRule="auto"/>
        <w:jc w:val="both"/>
        <w:sectPr>
          <w:pgSz w:w="11910" w:h="16840"/>
          <w:pgMar w:top="1920" w:right="1320" w:bottom="1280" w:left="1340" w:header="0" w:footer="1085" w:gutter="0"/>
          <w:cols w:space="720" w:num="1"/>
        </w:sectPr>
      </w:pPr>
    </w:p>
    <w:p w14:paraId="09FD516C">
      <w:pPr>
        <w:pStyle w:val="8"/>
        <w:rPr>
          <w:sz w:val="20"/>
        </w:rPr>
      </w:pPr>
    </w:p>
    <w:p w14:paraId="7056512C">
      <w:pPr>
        <w:pStyle w:val="8"/>
        <w:rPr>
          <w:sz w:val="20"/>
        </w:rPr>
      </w:pPr>
    </w:p>
    <w:p w14:paraId="0294407A">
      <w:pPr>
        <w:pStyle w:val="8"/>
        <w:rPr>
          <w:sz w:val="20"/>
        </w:rPr>
      </w:pPr>
    </w:p>
    <w:p w14:paraId="397E59BE">
      <w:pPr>
        <w:pStyle w:val="8"/>
        <w:rPr>
          <w:sz w:val="20"/>
        </w:rPr>
      </w:pPr>
    </w:p>
    <w:p w14:paraId="56807825">
      <w:pPr>
        <w:pStyle w:val="8"/>
        <w:rPr>
          <w:sz w:val="20"/>
        </w:rPr>
      </w:pPr>
    </w:p>
    <w:p w14:paraId="3CAC05CD">
      <w:pPr>
        <w:pStyle w:val="8"/>
        <w:rPr>
          <w:sz w:val="20"/>
        </w:rPr>
      </w:pPr>
    </w:p>
    <w:p w14:paraId="7A84C14F">
      <w:pPr>
        <w:pStyle w:val="8"/>
        <w:rPr>
          <w:sz w:val="20"/>
        </w:rPr>
      </w:pPr>
    </w:p>
    <w:p w14:paraId="55E28FB8">
      <w:pPr>
        <w:pStyle w:val="8"/>
        <w:rPr>
          <w:sz w:val="20"/>
        </w:rPr>
      </w:pPr>
    </w:p>
    <w:p w14:paraId="547C646D">
      <w:pPr>
        <w:pStyle w:val="8"/>
        <w:rPr>
          <w:sz w:val="20"/>
        </w:rPr>
      </w:pPr>
    </w:p>
    <w:p w14:paraId="5A2969CD">
      <w:pPr>
        <w:pStyle w:val="8"/>
        <w:rPr>
          <w:sz w:val="20"/>
        </w:rPr>
      </w:pPr>
    </w:p>
    <w:p w14:paraId="0985B1D8">
      <w:pPr>
        <w:pStyle w:val="8"/>
        <w:rPr>
          <w:sz w:val="20"/>
        </w:rPr>
      </w:pPr>
    </w:p>
    <w:p w14:paraId="16931A15">
      <w:pPr>
        <w:pStyle w:val="8"/>
        <w:rPr>
          <w:sz w:val="20"/>
        </w:rPr>
      </w:pPr>
    </w:p>
    <w:p w14:paraId="3D509BAC">
      <w:pPr>
        <w:pStyle w:val="8"/>
        <w:rPr>
          <w:sz w:val="20"/>
        </w:rPr>
      </w:pPr>
    </w:p>
    <w:p w14:paraId="38333DC2">
      <w:pPr>
        <w:pStyle w:val="8"/>
        <w:rPr>
          <w:sz w:val="20"/>
        </w:rPr>
      </w:pPr>
    </w:p>
    <w:p w14:paraId="6C07D054">
      <w:pPr>
        <w:pStyle w:val="8"/>
        <w:rPr>
          <w:sz w:val="20"/>
        </w:rPr>
      </w:pPr>
    </w:p>
    <w:p w14:paraId="715FEE6D">
      <w:pPr>
        <w:pStyle w:val="8"/>
        <w:rPr>
          <w:sz w:val="20"/>
        </w:rPr>
      </w:pPr>
    </w:p>
    <w:p w14:paraId="0B6CEA8F">
      <w:pPr>
        <w:pStyle w:val="8"/>
        <w:rPr>
          <w:sz w:val="20"/>
        </w:rPr>
      </w:pPr>
    </w:p>
    <w:p w14:paraId="7C2F20F8">
      <w:pPr>
        <w:pStyle w:val="8"/>
        <w:rPr>
          <w:sz w:val="20"/>
        </w:rPr>
      </w:pPr>
    </w:p>
    <w:p w14:paraId="7481BB93">
      <w:pPr>
        <w:pStyle w:val="8"/>
        <w:rPr>
          <w:sz w:val="20"/>
        </w:rPr>
      </w:pPr>
    </w:p>
    <w:p w14:paraId="0E4B01E2">
      <w:pPr>
        <w:pStyle w:val="8"/>
        <w:rPr>
          <w:sz w:val="20"/>
        </w:rPr>
      </w:pPr>
    </w:p>
    <w:p w14:paraId="3910B76C">
      <w:pPr>
        <w:pStyle w:val="8"/>
        <w:rPr>
          <w:sz w:val="20"/>
        </w:rPr>
      </w:pPr>
    </w:p>
    <w:p w14:paraId="5945E3D2">
      <w:pPr>
        <w:pStyle w:val="8"/>
        <w:rPr>
          <w:sz w:val="20"/>
        </w:rPr>
      </w:pPr>
    </w:p>
    <w:p w14:paraId="0523ACF3">
      <w:pPr>
        <w:pStyle w:val="8"/>
        <w:rPr>
          <w:sz w:val="20"/>
        </w:rPr>
      </w:pPr>
    </w:p>
    <w:p w14:paraId="445996DD">
      <w:pPr>
        <w:pStyle w:val="8"/>
        <w:rPr>
          <w:sz w:val="20"/>
        </w:rPr>
      </w:pPr>
    </w:p>
    <w:p w14:paraId="4D7E0CD1">
      <w:pPr>
        <w:pStyle w:val="8"/>
        <w:rPr>
          <w:sz w:val="20"/>
        </w:rPr>
      </w:pPr>
    </w:p>
    <w:p w14:paraId="3F18E6D2">
      <w:pPr>
        <w:spacing w:before="257" w:line="352" w:lineRule="auto"/>
        <w:ind w:left="3645" w:right="3569"/>
        <w:jc w:val="center"/>
        <w:rPr>
          <w:b/>
          <w:sz w:val="36"/>
        </w:rPr>
      </w:pPr>
      <w:r>
        <w:rPr>
          <w:b/>
          <w:sz w:val="36"/>
        </w:rPr>
        <w:t>CHAPTER</w:t>
      </w:r>
      <w:r>
        <w:rPr>
          <w:b/>
          <w:spacing w:val="-23"/>
          <w:sz w:val="36"/>
        </w:rPr>
        <w:t xml:space="preserve"> </w:t>
      </w:r>
      <w:r>
        <w:rPr>
          <w:b/>
          <w:sz w:val="36"/>
        </w:rPr>
        <w:t xml:space="preserve">7 </w:t>
      </w:r>
      <w:r>
        <w:rPr>
          <w:b/>
          <w:spacing w:val="-2"/>
          <w:sz w:val="36"/>
        </w:rPr>
        <w:t>APPENDIX</w:t>
      </w:r>
    </w:p>
    <w:p w14:paraId="4349105D">
      <w:pPr>
        <w:spacing w:line="352" w:lineRule="auto"/>
        <w:jc w:val="center"/>
        <w:rPr>
          <w:sz w:val="36"/>
        </w:rPr>
        <w:sectPr>
          <w:footerReference r:id="rId6" w:type="default"/>
          <w:pgSz w:w="11910" w:h="16840"/>
          <w:pgMar w:top="1920" w:right="1320" w:bottom="1280" w:left="1340" w:header="0" w:footer="1085" w:gutter="0"/>
          <w:cols w:space="720" w:num="1"/>
        </w:sectPr>
      </w:pPr>
    </w:p>
    <w:p w14:paraId="7699A075">
      <w:pPr>
        <w:pStyle w:val="12"/>
        <w:numPr>
          <w:ilvl w:val="0"/>
          <w:numId w:val="1"/>
        </w:numPr>
        <w:tabs>
          <w:tab w:val="left" w:pos="3764"/>
        </w:tabs>
        <w:spacing w:before="64"/>
        <w:ind w:left="3763" w:hanging="251"/>
        <w:jc w:val="left"/>
        <w:rPr>
          <w:b/>
          <w:sz w:val="36"/>
        </w:rPr>
      </w:pPr>
      <w:r>
        <w:rPr>
          <w:b/>
          <w:spacing w:val="-2"/>
          <w:sz w:val="36"/>
        </w:rPr>
        <w:t>APPENDIX</w:t>
      </w:r>
    </w:p>
    <w:p w14:paraId="08B00F3F">
      <w:pPr>
        <w:pStyle w:val="2"/>
        <w:numPr>
          <w:ilvl w:val="1"/>
          <w:numId w:val="1"/>
        </w:numPr>
        <w:tabs>
          <w:tab w:val="left" w:pos="581"/>
        </w:tabs>
        <w:spacing w:before="190"/>
        <w:ind w:hanging="481"/>
      </w:pPr>
      <w:r>
        <w:rPr>
          <w:spacing w:val="-4"/>
        </w:rPr>
        <w:t>CODE</w:t>
      </w:r>
      <w:r>
        <w:rPr>
          <w:spacing w:val="-4"/>
        </w:rPr>
        <w:br w:type="textWrapping"/>
      </w:r>
    </w:p>
    <w:p w14:paraId="0E688449">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phonenumbers</w:t>
      </w:r>
    </w:p>
    <w:p w14:paraId="36B80A5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1BDD8C8C">
      <w:pPr>
        <w:pStyle w:val="2"/>
        <w:numPr>
          <w:numId w:val="0"/>
        </w:numPr>
        <w:tabs>
          <w:tab w:val="left" w:pos="581"/>
        </w:tabs>
        <w:spacing w:before="190"/>
        <w:rPr>
          <w:spacing w:val="-4"/>
        </w:rPr>
      </w:pPr>
    </w:p>
    <w:p w14:paraId="55957A1B">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phonenumbers</w:t>
      </w:r>
    </w:p>
    <w:p w14:paraId="323DBE0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phonenumbers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geocoder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carrier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timezone</w:t>
      </w:r>
    </w:p>
    <w:p w14:paraId="15B3292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2385B30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Input phone number</w:t>
      </w:r>
    </w:p>
    <w:p w14:paraId="7345EE5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phone_number = </w:t>
      </w:r>
      <w:r>
        <w:rPr>
          <w:rFonts w:hint="default" w:ascii="Consolas" w:hAnsi="Consolas" w:eastAsia="Consolas" w:cs="Consolas"/>
          <w:b w:val="0"/>
          <w:bCs w:val="0"/>
          <w:color w:val="CE9178"/>
          <w:kern w:val="0"/>
          <w:sz w:val="21"/>
          <w:szCs w:val="21"/>
          <w:shd w:val="clear" w:fill="1E1E1E"/>
          <w:lang w:val="en-US" w:eastAsia="zh-CN" w:bidi="ar"/>
        </w:rPr>
        <w:t>"+14155552671"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Replace with any phone number in international format</w:t>
      </w:r>
    </w:p>
    <w:p w14:paraId="68A767D8">
      <w:pPr>
        <w:keepNext w:val="0"/>
        <w:keepLines w:val="0"/>
        <w:widowControl/>
        <w:suppressLineNumbers w:val="0"/>
        <w:jc w:val="left"/>
      </w:pPr>
    </w:p>
    <w:p w14:paraId="1CE4125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Parse the phone number</w:t>
      </w:r>
    </w:p>
    <w:p w14:paraId="5613D63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parsed_number = phonenumbers.parse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phone_number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r>
        <w:rPr>
          <w:rFonts w:hint="default" w:ascii="Consolas" w:hAnsi="Consolas" w:eastAsia="Consolas" w:cs="Consolas"/>
          <w:b w:val="0"/>
          <w:bCs w:val="0"/>
          <w:color w:val="DCDCDC"/>
          <w:kern w:val="0"/>
          <w:sz w:val="21"/>
          <w:szCs w:val="21"/>
          <w:shd w:val="clear" w:fill="1E1E1E"/>
          <w:lang w:val="en-US" w:eastAsia="zh-CN" w:bidi="ar"/>
        </w:rPr>
        <w:t>)</w:t>
      </w:r>
    </w:p>
    <w:p w14:paraId="52532048">
      <w:pPr>
        <w:keepNext w:val="0"/>
        <w:keepLines w:val="0"/>
        <w:widowControl/>
        <w:suppressLineNumbers w:val="0"/>
        <w:jc w:val="left"/>
      </w:pPr>
    </w:p>
    <w:p w14:paraId="050157D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Get country information</w:t>
      </w:r>
    </w:p>
    <w:p w14:paraId="3452BCD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country = geocoder.description_for_number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parsed_number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DCDCDC"/>
          <w:kern w:val="0"/>
          <w:sz w:val="21"/>
          <w:szCs w:val="21"/>
          <w:shd w:val="clear" w:fill="1E1E1E"/>
          <w:lang w:val="en-US" w:eastAsia="zh-CN" w:bidi="ar"/>
        </w:rPr>
        <w:t>)</w:t>
      </w:r>
    </w:p>
    <w:p w14:paraId="0E05E03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"Country:"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country</w:t>
      </w:r>
      <w:r>
        <w:rPr>
          <w:rFonts w:hint="default" w:ascii="Consolas" w:hAnsi="Consolas" w:eastAsia="Consolas" w:cs="Consolas"/>
          <w:b w:val="0"/>
          <w:bCs w:val="0"/>
          <w:color w:val="DCDCDC"/>
          <w:kern w:val="0"/>
          <w:sz w:val="21"/>
          <w:szCs w:val="21"/>
          <w:shd w:val="clear" w:fill="1E1E1E"/>
          <w:lang w:val="en-US" w:eastAsia="zh-CN" w:bidi="ar"/>
        </w:rPr>
        <w:t>)</w:t>
      </w:r>
    </w:p>
    <w:p w14:paraId="00EB4F3D">
      <w:pPr>
        <w:keepNext w:val="0"/>
        <w:keepLines w:val="0"/>
        <w:widowControl/>
        <w:suppressLineNumbers w:val="0"/>
        <w:jc w:val="left"/>
      </w:pPr>
    </w:p>
    <w:p w14:paraId="43BD755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Get carrier information</w:t>
      </w:r>
    </w:p>
    <w:p w14:paraId="2D41920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carrier_name = carrier.name_for_number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parsed_number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DCDCDC"/>
          <w:kern w:val="0"/>
          <w:sz w:val="21"/>
          <w:szCs w:val="21"/>
          <w:shd w:val="clear" w:fill="1E1E1E"/>
          <w:lang w:val="en-US" w:eastAsia="zh-CN" w:bidi="ar"/>
        </w:rPr>
        <w:t>)</w:t>
      </w:r>
    </w:p>
    <w:p w14:paraId="0C3440A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"Carrier:"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carrier_name</w:t>
      </w:r>
      <w:r>
        <w:rPr>
          <w:rFonts w:hint="default" w:ascii="Consolas" w:hAnsi="Consolas" w:eastAsia="Consolas" w:cs="Consolas"/>
          <w:b w:val="0"/>
          <w:bCs w:val="0"/>
          <w:color w:val="DCDCDC"/>
          <w:kern w:val="0"/>
          <w:sz w:val="21"/>
          <w:szCs w:val="21"/>
          <w:shd w:val="clear" w:fill="1E1E1E"/>
          <w:lang w:val="en-US" w:eastAsia="zh-CN" w:bidi="ar"/>
        </w:rPr>
        <w:t>)</w:t>
      </w:r>
    </w:p>
    <w:p w14:paraId="16D5DA87">
      <w:pPr>
        <w:keepNext w:val="0"/>
        <w:keepLines w:val="0"/>
        <w:widowControl/>
        <w:suppressLineNumbers w:val="0"/>
        <w:jc w:val="left"/>
      </w:pPr>
    </w:p>
    <w:p w14:paraId="58E3081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Get timezone</w:t>
      </w:r>
    </w:p>
    <w:p w14:paraId="6C98B3E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timezones = timezone.time_zones_for_number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parsed_number</w:t>
      </w:r>
      <w:r>
        <w:rPr>
          <w:rFonts w:hint="default" w:ascii="Consolas" w:hAnsi="Consolas" w:eastAsia="Consolas" w:cs="Consolas"/>
          <w:b w:val="0"/>
          <w:bCs w:val="0"/>
          <w:color w:val="DCDCDC"/>
          <w:kern w:val="0"/>
          <w:sz w:val="21"/>
          <w:szCs w:val="21"/>
          <w:shd w:val="clear" w:fill="1E1E1E"/>
          <w:lang w:val="en-US" w:eastAsia="zh-CN" w:bidi="ar"/>
        </w:rPr>
        <w:t>)</w:t>
      </w:r>
    </w:p>
    <w:p w14:paraId="7F3AC60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"Timezones:"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timezones</w:t>
      </w:r>
      <w:r>
        <w:rPr>
          <w:rFonts w:hint="default" w:ascii="Consolas" w:hAnsi="Consolas" w:eastAsia="Consolas" w:cs="Consolas"/>
          <w:b w:val="0"/>
          <w:bCs w:val="0"/>
          <w:color w:val="DCDCDC"/>
          <w:kern w:val="0"/>
          <w:sz w:val="21"/>
          <w:szCs w:val="21"/>
          <w:shd w:val="clear" w:fill="1E1E1E"/>
          <w:lang w:val="en-US" w:eastAsia="zh-CN" w:bidi="ar"/>
        </w:rPr>
        <w:t>)</w:t>
      </w:r>
    </w:p>
    <w:p w14:paraId="24121959">
      <w:pPr>
        <w:keepNext w:val="0"/>
        <w:keepLines w:val="0"/>
        <w:widowControl/>
        <w:suppressLineNumbers w:val="0"/>
        <w:jc w:val="left"/>
      </w:pPr>
    </w:p>
    <w:p w14:paraId="25274B4F">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geopy</w:t>
      </w:r>
    </w:p>
    <w:p w14:paraId="314CC1A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449395D6">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geopy.geocoders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Nominatim</w:t>
      </w:r>
    </w:p>
    <w:p w14:paraId="435C0F1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683C5A3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geolocator = Nominatim</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user_agent=</w:t>
      </w:r>
      <w:r>
        <w:rPr>
          <w:rFonts w:hint="default" w:ascii="Consolas" w:hAnsi="Consolas" w:eastAsia="Consolas" w:cs="Consolas"/>
          <w:b w:val="0"/>
          <w:bCs w:val="0"/>
          <w:color w:val="CE9178"/>
          <w:kern w:val="0"/>
          <w:sz w:val="21"/>
          <w:szCs w:val="21"/>
          <w:shd w:val="clear" w:fill="1E1E1E"/>
          <w:lang w:val="en-US" w:eastAsia="zh-CN" w:bidi="ar"/>
        </w:rPr>
        <w:t>"phone_tracker"</w:t>
      </w:r>
      <w:r>
        <w:rPr>
          <w:rFonts w:hint="default" w:ascii="Consolas" w:hAnsi="Consolas" w:eastAsia="Consolas" w:cs="Consolas"/>
          <w:b w:val="0"/>
          <w:bCs w:val="0"/>
          <w:color w:val="DCDCDC"/>
          <w:kern w:val="0"/>
          <w:sz w:val="21"/>
          <w:szCs w:val="21"/>
          <w:shd w:val="clear" w:fill="1E1E1E"/>
          <w:lang w:val="en-US" w:eastAsia="zh-CN" w:bidi="ar"/>
        </w:rPr>
        <w:t>)</w:t>
      </w:r>
    </w:p>
    <w:p w14:paraId="2FC39AE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location = geolocator.geocode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country</w:t>
      </w:r>
      <w:r>
        <w:rPr>
          <w:rFonts w:hint="default" w:ascii="Consolas" w:hAnsi="Consolas" w:eastAsia="Consolas" w:cs="Consolas"/>
          <w:b w:val="0"/>
          <w:bCs w:val="0"/>
          <w:color w:val="DCDCDC"/>
          <w:kern w:val="0"/>
          <w:sz w:val="21"/>
          <w:szCs w:val="21"/>
          <w:shd w:val="clear" w:fill="1E1E1E"/>
          <w:lang w:val="en-US" w:eastAsia="zh-CN" w:bidi="ar"/>
        </w:rPr>
        <w:t>)</w:t>
      </w:r>
    </w:p>
    <w:p w14:paraId="0191CC2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location</w:t>
      </w:r>
      <w:r>
        <w:rPr>
          <w:rFonts w:hint="default" w:ascii="Consolas" w:hAnsi="Consolas" w:eastAsia="Consolas" w:cs="Consolas"/>
          <w:b w:val="0"/>
          <w:bCs w:val="0"/>
          <w:color w:val="DCDCDC"/>
          <w:kern w:val="0"/>
          <w:sz w:val="21"/>
          <w:szCs w:val="21"/>
          <w:shd w:val="clear" w:fill="1E1E1E"/>
          <w:lang w:val="en-US" w:eastAsia="zh-CN" w:bidi="ar"/>
        </w:rPr>
        <w:t>:</w:t>
      </w:r>
    </w:p>
    <w:p w14:paraId="1988EBD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location.latitude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"Longitude:"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location.longitude</w:t>
      </w:r>
      <w:r>
        <w:rPr>
          <w:rFonts w:hint="default" w:ascii="Consolas" w:hAnsi="Consolas" w:eastAsia="Consolas" w:cs="Consolas"/>
          <w:b w:val="0"/>
          <w:bCs w:val="0"/>
          <w:color w:val="DCDCDC"/>
          <w:kern w:val="0"/>
          <w:sz w:val="21"/>
          <w:szCs w:val="21"/>
          <w:shd w:val="clear" w:fill="1E1E1E"/>
          <w:lang w:val="en-US" w:eastAsia="zh-CN" w:bidi="ar"/>
        </w:rPr>
        <w:t>)</w:t>
      </w:r>
    </w:p>
    <w:p w14:paraId="1A1E938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CDCDC"/>
          <w:kern w:val="0"/>
          <w:sz w:val="21"/>
          <w:szCs w:val="21"/>
          <w:shd w:val="clear" w:fill="1E1E1E"/>
          <w:lang w:val="en-US" w:eastAsia="zh-CN" w:bidi="ar"/>
        </w:rPr>
        <w:t>:</w:t>
      </w:r>
    </w:p>
    <w:p w14:paraId="3427159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"Location details not available."</w:t>
      </w:r>
      <w:r>
        <w:rPr>
          <w:rFonts w:hint="default" w:ascii="Consolas" w:hAnsi="Consolas" w:eastAsia="Consolas" w:cs="Consolas"/>
          <w:b w:val="0"/>
          <w:bCs w:val="0"/>
          <w:color w:val="DCDCDC"/>
          <w:kern w:val="0"/>
          <w:sz w:val="21"/>
          <w:szCs w:val="21"/>
          <w:shd w:val="clear" w:fill="1E1E1E"/>
          <w:lang w:val="en-US" w:eastAsia="zh-CN" w:bidi="ar"/>
        </w:rPr>
        <w:t>)</w:t>
      </w:r>
    </w:p>
    <w:p w14:paraId="7DA468C7">
      <w:pPr>
        <w:keepNext w:val="0"/>
        <w:keepLines w:val="0"/>
        <w:widowControl/>
        <w:suppressLineNumbers w:val="0"/>
        <w:jc w:val="left"/>
      </w:pPr>
    </w:p>
    <w:p w14:paraId="609CBA59">
      <w:pPr>
        <w:keepNext w:val="0"/>
        <w:keepLines w:val="0"/>
        <w:widowControl/>
        <w:suppressLineNumbers w:val="0"/>
        <w:jc w:val="left"/>
      </w:pPr>
    </w:p>
    <w:p w14:paraId="5B90A6E1">
      <w:pPr>
        <w:keepNext w:val="0"/>
        <w:keepLines w:val="0"/>
        <w:widowControl/>
        <w:suppressLineNumbers w:val="0"/>
        <w:jc w:val="left"/>
      </w:pPr>
    </w:p>
    <w:p w14:paraId="12817D1E">
      <w:pPr>
        <w:keepNext w:val="0"/>
        <w:keepLines w:val="0"/>
        <w:widowControl/>
        <w:suppressLineNumbers w:val="0"/>
        <w:jc w:val="left"/>
      </w:pPr>
    </w:p>
    <w:p w14:paraId="5FF043BE">
      <w:pPr>
        <w:keepNext w:val="0"/>
        <w:keepLines w:val="0"/>
        <w:widowControl/>
        <w:suppressLineNumbers w:val="0"/>
        <w:jc w:val="left"/>
      </w:pPr>
    </w:p>
    <w:p w14:paraId="72E9595F">
      <w:pPr>
        <w:keepNext w:val="0"/>
        <w:keepLines w:val="0"/>
        <w:widowControl/>
        <w:suppressLineNumbers w:val="0"/>
        <w:jc w:val="left"/>
      </w:pPr>
    </w:p>
    <w:p w14:paraId="450160DE">
      <w:pPr>
        <w:keepNext w:val="0"/>
        <w:keepLines w:val="0"/>
        <w:widowControl/>
        <w:suppressLineNumbers w:val="0"/>
        <w:jc w:val="left"/>
      </w:pPr>
    </w:p>
    <w:p w14:paraId="7F6618EB">
      <w:pPr>
        <w:keepNext w:val="0"/>
        <w:keepLines w:val="0"/>
        <w:widowControl/>
        <w:suppressLineNumbers w:val="0"/>
        <w:jc w:val="left"/>
      </w:pPr>
    </w:p>
    <w:p w14:paraId="07D62124">
      <w:pPr>
        <w:keepNext w:val="0"/>
        <w:keepLines w:val="0"/>
        <w:widowControl/>
        <w:suppressLineNumbers w:val="0"/>
        <w:jc w:val="left"/>
      </w:pPr>
    </w:p>
    <w:p w14:paraId="7651B0B6">
      <w:pPr>
        <w:keepNext w:val="0"/>
        <w:keepLines w:val="0"/>
        <w:widowControl/>
        <w:suppressLineNumbers w:val="0"/>
        <w:jc w:val="left"/>
      </w:pPr>
    </w:p>
    <w:p w14:paraId="0393C9FF">
      <w:pPr>
        <w:keepNext w:val="0"/>
        <w:keepLines w:val="0"/>
        <w:widowControl/>
        <w:suppressLineNumbers w:val="0"/>
        <w:jc w:val="left"/>
      </w:pPr>
    </w:p>
    <w:p w14:paraId="20A7836A">
      <w:pPr>
        <w:keepNext w:val="0"/>
        <w:keepLines w:val="0"/>
        <w:widowControl/>
        <w:suppressLineNumbers w:val="0"/>
        <w:jc w:val="left"/>
      </w:pPr>
    </w:p>
    <w:p w14:paraId="15ABF97A">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results = </w:t>
      </w:r>
      <w:r>
        <w:rPr>
          <w:rFonts w:hint="default" w:ascii="Consolas" w:hAnsi="Consolas" w:eastAsia="Consolas" w:cs="Consolas"/>
          <w:b w:val="0"/>
          <w:bCs w:val="0"/>
          <w:color w:val="DCDCDC"/>
          <w:kern w:val="0"/>
          <w:sz w:val="21"/>
          <w:szCs w:val="21"/>
          <w:shd w:val="clear" w:fill="1E1E1E"/>
          <w:lang w:val="en-US" w:eastAsia="zh-CN" w:bidi="ar"/>
        </w:rPr>
        <w:t>{</w:t>
      </w:r>
    </w:p>
    <w:p w14:paraId="235ABC0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"Phone 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phone_number</w:t>
      </w:r>
      <w:r>
        <w:rPr>
          <w:rFonts w:hint="default" w:ascii="Consolas" w:hAnsi="Consolas" w:eastAsia="Consolas" w:cs="Consolas"/>
          <w:b w:val="0"/>
          <w:bCs w:val="0"/>
          <w:color w:val="DCDCDC"/>
          <w:kern w:val="0"/>
          <w:sz w:val="21"/>
          <w:szCs w:val="21"/>
          <w:shd w:val="clear" w:fill="1E1E1E"/>
          <w:lang w:val="en-US" w:eastAsia="zh-CN" w:bidi="ar"/>
        </w:rPr>
        <w:t>,</w:t>
      </w:r>
    </w:p>
    <w:p w14:paraId="1B6EEBE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"Country"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country</w:t>
      </w:r>
      <w:r>
        <w:rPr>
          <w:rFonts w:hint="default" w:ascii="Consolas" w:hAnsi="Consolas" w:eastAsia="Consolas" w:cs="Consolas"/>
          <w:b w:val="0"/>
          <w:bCs w:val="0"/>
          <w:color w:val="DCDCDC"/>
          <w:kern w:val="0"/>
          <w:sz w:val="21"/>
          <w:szCs w:val="21"/>
          <w:shd w:val="clear" w:fill="1E1E1E"/>
          <w:lang w:val="en-US" w:eastAsia="zh-CN" w:bidi="ar"/>
        </w:rPr>
        <w:t>,</w:t>
      </w:r>
    </w:p>
    <w:p w14:paraId="529055E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"Carrier"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carrier_name</w:t>
      </w:r>
      <w:r>
        <w:rPr>
          <w:rFonts w:hint="default" w:ascii="Consolas" w:hAnsi="Consolas" w:eastAsia="Consolas" w:cs="Consolas"/>
          <w:b w:val="0"/>
          <w:bCs w:val="0"/>
          <w:color w:val="DCDCDC"/>
          <w:kern w:val="0"/>
          <w:sz w:val="21"/>
          <w:szCs w:val="21"/>
          <w:shd w:val="clear" w:fill="1E1E1E"/>
          <w:lang w:val="en-US" w:eastAsia="zh-CN" w:bidi="ar"/>
        </w:rPr>
        <w:t>,</w:t>
      </w:r>
    </w:p>
    <w:p w14:paraId="310162A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"Timezones"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timezones</w:t>
      </w:r>
      <w:r>
        <w:rPr>
          <w:rFonts w:hint="default" w:ascii="Consolas" w:hAnsi="Consolas" w:eastAsia="Consolas" w:cs="Consolas"/>
          <w:b w:val="0"/>
          <w:bCs w:val="0"/>
          <w:color w:val="DCDCDC"/>
          <w:kern w:val="0"/>
          <w:sz w:val="21"/>
          <w:szCs w:val="21"/>
          <w:shd w:val="clear" w:fill="1E1E1E"/>
          <w:lang w:val="en-US" w:eastAsia="zh-CN" w:bidi="ar"/>
        </w:rPr>
        <w:t>,</w:t>
      </w:r>
    </w:p>
    <w:p w14:paraId="1F03601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"Location"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 xml:space="preserve">"Lat: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location.latitude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Long: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location.longitude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location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"Not Available"</w:t>
      </w:r>
    </w:p>
    <w:p w14:paraId="0E6B282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14:paraId="2ED905A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63EC8A3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value </w:t>
      </w:r>
      <w:r>
        <w:rPr>
          <w:rFonts w:hint="default" w:ascii="Consolas" w:hAnsi="Consolas" w:eastAsia="Consolas" w:cs="Consolas"/>
          <w:b w:val="0"/>
          <w:bCs w:val="0"/>
          <w:color w:val="82C6FF"/>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results.items</w:t>
      </w:r>
      <w:r>
        <w:rPr>
          <w:rFonts w:hint="default" w:ascii="Consolas" w:hAnsi="Consolas" w:eastAsia="Consolas" w:cs="Consolas"/>
          <w:b w:val="0"/>
          <w:bCs w:val="0"/>
          <w:color w:val="DCDCDC"/>
          <w:kern w:val="0"/>
          <w:sz w:val="21"/>
          <w:szCs w:val="21"/>
          <w:shd w:val="clear" w:fill="1E1E1E"/>
          <w:lang w:val="en-US" w:eastAsia="zh-CN" w:bidi="ar"/>
        </w:rPr>
        <w:t>():</w:t>
      </w:r>
    </w:p>
    <w:p w14:paraId="1A09B04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value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p>
    <w:p w14:paraId="247AF81B">
      <w:pPr>
        <w:keepNext w:val="0"/>
        <w:keepLines w:val="0"/>
        <w:widowControl/>
        <w:suppressLineNumbers w:val="0"/>
        <w:jc w:val="left"/>
      </w:pPr>
    </w:p>
    <w:p w14:paraId="57D05262">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requests</w:t>
      </w:r>
    </w:p>
    <w:p w14:paraId="5044C87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24891153">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requests</w:t>
      </w:r>
    </w:p>
    <w:p w14:paraId="2A47478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61A363D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Your Numverify API key</w:t>
      </w:r>
    </w:p>
    <w:p w14:paraId="3247157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api_key = </w:t>
      </w:r>
      <w:r>
        <w:rPr>
          <w:rFonts w:hint="default" w:ascii="Consolas" w:hAnsi="Consolas" w:eastAsia="Consolas" w:cs="Consolas"/>
          <w:b w:val="0"/>
          <w:bCs w:val="0"/>
          <w:color w:val="CE9178"/>
          <w:kern w:val="0"/>
          <w:sz w:val="21"/>
          <w:szCs w:val="21"/>
          <w:shd w:val="clear" w:fill="1E1E1E"/>
          <w:lang w:val="en-US" w:eastAsia="zh-CN" w:bidi="ar"/>
        </w:rPr>
        <w:t>"2cc813975273d7ce78df17777393b576"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Replace 'YOUR_API_KEY' with your actual API key</w:t>
      </w:r>
    </w:p>
    <w:p w14:paraId="3A95177A">
      <w:pPr>
        <w:keepNext w:val="0"/>
        <w:keepLines w:val="0"/>
        <w:widowControl/>
        <w:suppressLineNumbers w:val="0"/>
        <w:jc w:val="left"/>
      </w:pPr>
    </w:p>
    <w:p w14:paraId="7EB5A40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Function to fetch phone number details</w:t>
      </w:r>
    </w:p>
    <w:p w14:paraId="7F5A45D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get_phone_number_details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phone_number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p>
    <w:p w14:paraId="42AD6EE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url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"http://apilayer.net/api/validate?access_key=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api_key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&amp;number=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phone_number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14:paraId="70257C0C">
      <w:pPr>
        <w:keepNext w:val="0"/>
        <w:keepLines w:val="0"/>
        <w:widowControl/>
        <w:suppressLineNumbers w:val="0"/>
        <w:jc w:val="left"/>
      </w:pPr>
    </w:p>
    <w:p w14:paraId="48E5559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Make the API request</w:t>
      </w:r>
    </w:p>
    <w:p w14:paraId="13C9059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response = requests.get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url</w:t>
      </w:r>
      <w:r>
        <w:rPr>
          <w:rFonts w:hint="default" w:ascii="Consolas" w:hAnsi="Consolas" w:eastAsia="Consolas" w:cs="Consolas"/>
          <w:b w:val="0"/>
          <w:bCs w:val="0"/>
          <w:color w:val="DCDCDC"/>
          <w:kern w:val="0"/>
          <w:sz w:val="21"/>
          <w:szCs w:val="21"/>
          <w:shd w:val="clear" w:fill="1E1E1E"/>
          <w:lang w:val="en-US" w:eastAsia="zh-CN" w:bidi="ar"/>
        </w:rPr>
        <w:t>)</w:t>
      </w:r>
    </w:p>
    <w:p w14:paraId="114749D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data = response.json</w:t>
      </w:r>
      <w:r>
        <w:rPr>
          <w:rFonts w:hint="default" w:ascii="Consolas" w:hAnsi="Consolas" w:eastAsia="Consolas" w:cs="Consolas"/>
          <w:b w:val="0"/>
          <w:bCs w:val="0"/>
          <w:color w:val="DCDCDC"/>
          <w:kern w:val="0"/>
          <w:sz w:val="21"/>
          <w:szCs w:val="21"/>
          <w:shd w:val="clear" w:fill="1E1E1E"/>
          <w:lang w:val="en-US" w:eastAsia="zh-CN" w:bidi="ar"/>
        </w:rPr>
        <w:t>()</w:t>
      </w:r>
    </w:p>
    <w:p w14:paraId="17767B80">
      <w:pPr>
        <w:keepNext w:val="0"/>
        <w:keepLines w:val="0"/>
        <w:widowControl/>
        <w:suppressLineNumbers w:val="0"/>
        <w:jc w:val="left"/>
      </w:pPr>
    </w:p>
    <w:p w14:paraId="439045F5">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Check if the request was successful</w:t>
      </w:r>
    </w:p>
    <w:p w14:paraId="02DC297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"success"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2C6FF"/>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CDCDC"/>
          <w:kern w:val="0"/>
          <w:sz w:val="21"/>
          <w:szCs w:val="21"/>
          <w:shd w:val="clear" w:fill="1E1E1E"/>
          <w:lang w:val="en-US" w:eastAsia="zh-CN" w:bidi="ar"/>
        </w:rPr>
        <w:t>:</w:t>
      </w:r>
    </w:p>
    <w:p w14:paraId="2C23E10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"An error occurred"</w:t>
      </w:r>
      <w:r>
        <w:rPr>
          <w:rFonts w:hint="default" w:ascii="Consolas" w:hAnsi="Consolas" w:eastAsia="Consolas" w:cs="Consolas"/>
          <w:b w:val="0"/>
          <w:bCs w:val="0"/>
          <w:color w:val="DCDCDC"/>
          <w:kern w:val="0"/>
          <w:sz w:val="21"/>
          <w:szCs w:val="21"/>
          <w:shd w:val="clear" w:fill="1E1E1E"/>
          <w:lang w:val="en-US" w:eastAsia="zh-CN" w:bidi="ar"/>
        </w:rPr>
        <w:t>))</w:t>
      </w:r>
    </w:p>
    <w:p w14:paraId="2C4E143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p>
    <w:p w14:paraId="125A4BA6">
      <w:pPr>
        <w:keepNext w:val="0"/>
        <w:keepLines w:val="0"/>
        <w:widowControl/>
        <w:suppressLineNumbers w:val="0"/>
        <w:jc w:val="left"/>
      </w:pPr>
    </w:p>
    <w:p w14:paraId="5EA55C9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Extract relevant information</w:t>
      </w:r>
    </w:p>
    <w:p w14:paraId="07033233">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phone_data = </w:t>
      </w:r>
      <w:r>
        <w:rPr>
          <w:rFonts w:hint="default" w:ascii="Consolas" w:hAnsi="Consolas" w:eastAsia="Consolas" w:cs="Consolas"/>
          <w:b w:val="0"/>
          <w:bCs w:val="0"/>
          <w:color w:val="DCDCDC"/>
          <w:kern w:val="0"/>
          <w:sz w:val="21"/>
          <w:szCs w:val="21"/>
          <w:shd w:val="clear" w:fill="1E1E1E"/>
          <w:lang w:val="en-US" w:eastAsia="zh-CN" w:bidi="ar"/>
        </w:rPr>
        <w:t>{</w:t>
      </w:r>
    </w:p>
    <w:p w14:paraId="26265CA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"Valid"</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"valid"</w:t>
      </w:r>
      <w:r>
        <w:rPr>
          <w:rFonts w:hint="default" w:ascii="Consolas" w:hAnsi="Consolas" w:eastAsia="Consolas" w:cs="Consolas"/>
          <w:b w:val="0"/>
          <w:bCs w:val="0"/>
          <w:color w:val="DCDCDC"/>
          <w:kern w:val="0"/>
          <w:sz w:val="21"/>
          <w:szCs w:val="21"/>
          <w:shd w:val="clear" w:fill="1E1E1E"/>
          <w:lang w:val="en-US" w:eastAsia="zh-CN" w:bidi="ar"/>
        </w:rPr>
        <w:t>),</w:t>
      </w:r>
    </w:p>
    <w:p w14:paraId="7D3083E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"Number"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"number"</w:t>
      </w:r>
      <w:r>
        <w:rPr>
          <w:rFonts w:hint="default" w:ascii="Consolas" w:hAnsi="Consolas" w:eastAsia="Consolas" w:cs="Consolas"/>
          <w:b w:val="0"/>
          <w:bCs w:val="0"/>
          <w:color w:val="DCDCDC"/>
          <w:kern w:val="0"/>
          <w:sz w:val="21"/>
          <w:szCs w:val="21"/>
          <w:shd w:val="clear" w:fill="1E1E1E"/>
          <w:lang w:val="en-US" w:eastAsia="zh-CN" w:bidi="ar"/>
        </w:rPr>
        <w:t>),</w:t>
      </w:r>
    </w:p>
    <w:p w14:paraId="60958C30">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"Country"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"country_name"</w:t>
      </w:r>
      <w:r>
        <w:rPr>
          <w:rFonts w:hint="default" w:ascii="Consolas" w:hAnsi="Consolas" w:eastAsia="Consolas" w:cs="Consolas"/>
          <w:b w:val="0"/>
          <w:bCs w:val="0"/>
          <w:color w:val="DCDCDC"/>
          <w:kern w:val="0"/>
          <w:sz w:val="21"/>
          <w:szCs w:val="21"/>
          <w:shd w:val="clear" w:fill="1E1E1E"/>
          <w:lang w:val="en-US" w:eastAsia="zh-CN" w:bidi="ar"/>
        </w:rPr>
        <w:t>),</w:t>
      </w:r>
    </w:p>
    <w:p w14:paraId="7BCF5FB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"Location"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"location"</w:t>
      </w:r>
      <w:r>
        <w:rPr>
          <w:rFonts w:hint="default" w:ascii="Consolas" w:hAnsi="Consolas" w:eastAsia="Consolas" w:cs="Consolas"/>
          <w:b w:val="0"/>
          <w:bCs w:val="0"/>
          <w:color w:val="DCDCDC"/>
          <w:kern w:val="0"/>
          <w:sz w:val="21"/>
          <w:szCs w:val="21"/>
          <w:shd w:val="clear" w:fill="1E1E1E"/>
          <w:lang w:val="en-US" w:eastAsia="zh-CN" w:bidi="ar"/>
        </w:rPr>
        <w:t>),</w:t>
      </w:r>
    </w:p>
    <w:p w14:paraId="3D6E0E6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"Carrier"</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"carrier"</w:t>
      </w:r>
      <w:r>
        <w:rPr>
          <w:rFonts w:hint="default" w:ascii="Consolas" w:hAnsi="Consolas" w:eastAsia="Consolas" w:cs="Consolas"/>
          <w:b w:val="0"/>
          <w:bCs w:val="0"/>
          <w:color w:val="DCDCDC"/>
          <w:kern w:val="0"/>
          <w:sz w:val="21"/>
          <w:szCs w:val="21"/>
          <w:shd w:val="clear" w:fill="1E1E1E"/>
          <w:lang w:val="en-US" w:eastAsia="zh-CN" w:bidi="ar"/>
        </w:rPr>
        <w:t>),</w:t>
      </w:r>
    </w:p>
    <w:p w14:paraId="5AA0A8F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"Line Type"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"line_type"</w:t>
      </w:r>
      <w:r>
        <w:rPr>
          <w:rFonts w:hint="default" w:ascii="Consolas" w:hAnsi="Consolas" w:eastAsia="Consolas" w:cs="Consolas"/>
          <w:b w:val="0"/>
          <w:bCs w:val="0"/>
          <w:color w:val="DCDCDC"/>
          <w:kern w:val="0"/>
          <w:sz w:val="21"/>
          <w:szCs w:val="21"/>
          <w:shd w:val="clear" w:fill="1E1E1E"/>
          <w:lang w:val="en-US" w:eastAsia="zh-CN" w:bidi="ar"/>
        </w:rPr>
        <w:t>)</w:t>
      </w:r>
    </w:p>
    <w:p w14:paraId="20A7921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DC"/>
          <w:kern w:val="0"/>
          <w:sz w:val="21"/>
          <w:szCs w:val="21"/>
          <w:shd w:val="clear" w:fill="1E1E1E"/>
          <w:lang w:val="en-US" w:eastAsia="zh-CN" w:bidi="ar"/>
        </w:rPr>
        <w:t>}</w:t>
      </w:r>
    </w:p>
    <w:p w14:paraId="049739A1">
      <w:pPr>
        <w:keepNext w:val="0"/>
        <w:keepLines w:val="0"/>
        <w:widowControl/>
        <w:suppressLineNumbers w:val="0"/>
        <w:jc w:val="left"/>
      </w:pPr>
    </w:p>
    <w:p w14:paraId="5C9C85C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phone_data</w:t>
      </w:r>
    </w:p>
    <w:p w14:paraId="3EA7C96D">
      <w:pPr>
        <w:keepNext w:val="0"/>
        <w:keepLines w:val="0"/>
        <w:widowControl/>
        <w:suppressLineNumbers w:val="0"/>
        <w:jc w:val="left"/>
      </w:pPr>
    </w:p>
    <w:p w14:paraId="52FEB8D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Example phone number</w:t>
      </w:r>
    </w:p>
    <w:p w14:paraId="58A18B24">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phone_number = </w:t>
      </w:r>
      <w:r>
        <w:rPr>
          <w:rFonts w:hint="default" w:ascii="Consolas" w:hAnsi="Consolas" w:eastAsia="Consolas" w:cs="Consolas"/>
          <w:b w:val="0"/>
          <w:bCs w:val="0"/>
          <w:color w:val="CE9178"/>
          <w:kern w:val="0"/>
          <w:sz w:val="21"/>
          <w:szCs w:val="21"/>
          <w:shd w:val="clear" w:fill="1E1E1E"/>
          <w:lang w:val="en-US" w:eastAsia="zh-CN" w:bidi="ar"/>
        </w:rPr>
        <w:t>"+14155552671"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Replace with the number you want to validate</w:t>
      </w:r>
    </w:p>
    <w:p w14:paraId="09EA5983">
      <w:pPr>
        <w:keepNext w:val="0"/>
        <w:keepLines w:val="0"/>
        <w:widowControl/>
        <w:suppressLineNumbers w:val="0"/>
        <w:jc w:val="left"/>
      </w:pPr>
    </w:p>
    <w:p w14:paraId="49CC623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Fetch details and print them</w:t>
      </w:r>
    </w:p>
    <w:p w14:paraId="4CF7609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phone_details = get_phone_number_details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phone_number</w:t>
      </w:r>
      <w:r>
        <w:rPr>
          <w:rFonts w:hint="default" w:ascii="Consolas" w:hAnsi="Consolas" w:eastAsia="Consolas" w:cs="Consolas"/>
          <w:b w:val="0"/>
          <w:bCs w:val="0"/>
          <w:color w:val="DCDCDC"/>
          <w:kern w:val="0"/>
          <w:sz w:val="21"/>
          <w:szCs w:val="21"/>
          <w:shd w:val="clear" w:fill="1E1E1E"/>
          <w:lang w:val="en-US" w:eastAsia="zh-CN" w:bidi="ar"/>
        </w:rPr>
        <w:t>)</w:t>
      </w:r>
    </w:p>
    <w:p w14:paraId="0208B0C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phone_details</w:t>
      </w:r>
      <w:r>
        <w:rPr>
          <w:rFonts w:hint="default" w:ascii="Consolas" w:hAnsi="Consolas" w:eastAsia="Consolas" w:cs="Consolas"/>
          <w:b w:val="0"/>
          <w:bCs w:val="0"/>
          <w:color w:val="DCDCDC"/>
          <w:kern w:val="0"/>
          <w:sz w:val="21"/>
          <w:szCs w:val="21"/>
          <w:shd w:val="clear" w:fill="1E1E1E"/>
          <w:lang w:val="en-US" w:eastAsia="zh-CN" w:bidi="ar"/>
        </w:rPr>
        <w:t>:</w:t>
      </w:r>
    </w:p>
    <w:p w14:paraId="21B2F16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value </w:t>
      </w:r>
      <w:r>
        <w:rPr>
          <w:rFonts w:hint="default" w:ascii="Consolas" w:hAnsi="Consolas" w:eastAsia="Consolas" w:cs="Consolas"/>
          <w:b w:val="0"/>
          <w:bCs w:val="0"/>
          <w:color w:val="82C6FF"/>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phone_details.items</w:t>
      </w:r>
      <w:r>
        <w:rPr>
          <w:rFonts w:hint="default" w:ascii="Consolas" w:hAnsi="Consolas" w:eastAsia="Consolas" w:cs="Consolas"/>
          <w:b w:val="0"/>
          <w:bCs w:val="0"/>
          <w:color w:val="DCDCDC"/>
          <w:kern w:val="0"/>
          <w:sz w:val="21"/>
          <w:szCs w:val="21"/>
          <w:shd w:val="clear" w:fill="1E1E1E"/>
          <w:lang w:val="en-US" w:eastAsia="zh-CN" w:bidi="ar"/>
        </w:rPr>
        <w:t>():</w:t>
      </w:r>
    </w:p>
    <w:p w14:paraId="6AEC57F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value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p>
    <w:p w14:paraId="662C90AC">
      <w:pPr>
        <w:keepNext w:val="0"/>
        <w:keepLines w:val="0"/>
        <w:widowControl/>
        <w:suppressLineNumbers w:val="0"/>
        <w:jc w:val="left"/>
      </w:pPr>
    </w:p>
    <w:p w14:paraId="73F524F4">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requests</w:t>
      </w:r>
    </w:p>
    <w:p w14:paraId="181B34F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14:paraId="364EA00A">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get_location_from_coordinates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p>
    <w:p w14:paraId="1892BA29">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google_api_key = </w:t>
      </w:r>
      <w:r>
        <w:rPr>
          <w:rFonts w:hint="default" w:ascii="Consolas" w:hAnsi="Consolas" w:eastAsia="Consolas" w:cs="Consolas"/>
          <w:b w:val="0"/>
          <w:bCs w:val="0"/>
          <w:color w:val="CE9178"/>
          <w:kern w:val="0"/>
          <w:sz w:val="21"/>
          <w:szCs w:val="21"/>
          <w:shd w:val="clear" w:fill="1E1E1E"/>
          <w:lang w:val="en-US" w:eastAsia="zh-CN" w:bidi="ar"/>
        </w:rPr>
        <w:t>"AIzaSyDmVNuzkFwsaKArxCsmPeSRzfeX2Er2Ykk"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A94F"/>
          <w:kern w:val="0"/>
          <w:sz w:val="21"/>
          <w:szCs w:val="21"/>
          <w:shd w:val="clear" w:fill="1E1E1E"/>
          <w:lang w:val="en-US" w:eastAsia="zh-CN" w:bidi="ar"/>
        </w:rPr>
        <w:t># Replace with your Google Maps API key</w:t>
      </w:r>
    </w:p>
    <w:p w14:paraId="1C0924D7">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url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"https://maps.googleapis.com/maps/api/geocode/json?latlng=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lat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&amp;key=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google_api_key</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14:paraId="32F7FB06">
      <w:pPr>
        <w:keepNext w:val="0"/>
        <w:keepLines w:val="0"/>
        <w:widowControl/>
        <w:suppressLineNumbers w:val="0"/>
        <w:jc w:val="left"/>
      </w:pPr>
    </w:p>
    <w:p w14:paraId="20DC25BF">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response = requests.get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url</w:t>
      </w:r>
      <w:r>
        <w:rPr>
          <w:rFonts w:hint="default" w:ascii="Consolas" w:hAnsi="Consolas" w:eastAsia="Consolas" w:cs="Consolas"/>
          <w:b w:val="0"/>
          <w:bCs w:val="0"/>
          <w:color w:val="DCDCDC"/>
          <w:kern w:val="0"/>
          <w:sz w:val="21"/>
          <w:szCs w:val="21"/>
          <w:shd w:val="clear" w:fill="1E1E1E"/>
          <w:lang w:val="en-US" w:eastAsia="zh-CN" w:bidi="ar"/>
        </w:rPr>
        <w:t>)</w:t>
      </w:r>
    </w:p>
    <w:p w14:paraId="53B431F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data = response.json</w:t>
      </w:r>
      <w:r>
        <w:rPr>
          <w:rFonts w:hint="default" w:ascii="Consolas" w:hAnsi="Consolas" w:eastAsia="Consolas" w:cs="Consolas"/>
          <w:b w:val="0"/>
          <w:bCs w:val="0"/>
          <w:color w:val="DCDCDC"/>
          <w:kern w:val="0"/>
          <w:sz w:val="21"/>
          <w:szCs w:val="21"/>
          <w:shd w:val="clear" w:fill="1E1E1E"/>
          <w:lang w:val="en-US" w:eastAsia="zh-CN" w:bidi="ar"/>
        </w:rPr>
        <w:t>()</w:t>
      </w:r>
    </w:p>
    <w:p w14:paraId="67AC0A93">
      <w:pPr>
        <w:keepNext w:val="0"/>
        <w:keepLines w:val="0"/>
        <w:widowControl/>
        <w:suppressLineNumbers w:val="0"/>
        <w:jc w:val="left"/>
      </w:pPr>
    </w:p>
    <w:p w14:paraId="09BC8AB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'status'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'OK'</w:t>
      </w:r>
      <w:r>
        <w:rPr>
          <w:rFonts w:hint="default" w:ascii="Consolas" w:hAnsi="Consolas" w:eastAsia="Consolas" w:cs="Consolas"/>
          <w:b w:val="0"/>
          <w:bCs w:val="0"/>
          <w:color w:val="DCDCDC"/>
          <w:kern w:val="0"/>
          <w:sz w:val="21"/>
          <w:szCs w:val="21"/>
          <w:shd w:val="clear" w:fill="1E1E1E"/>
          <w:lang w:val="en-US" w:eastAsia="zh-CN" w:bidi="ar"/>
        </w:rPr>
        <w:t>:</w:t>
      </w:r>
    </w:p>
    <w:p w14:paraId="22F2D32D">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result </w:t>
      </w:r>
      <w:r>
        <w:rPr>
          <w:rFonts w:hint="default" w:ascii="Consolas" w:hAnsi="Consolas" w:eastAsia="Consolas" w:cs="Consolas"/>
          <w:b w:val="0"/>
          <w:bCs w:val="0"/>
          <w:color w:val="82C6FF"/>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'results'</w:t>
      </w:r>
      <w:r>
        <w:rPr>
          <w:rFonts w:hint="default" w:ascii="Consolas" w:hAnsi="Consolas" w:eastAsia="Consolas" w:cs="Consolas"/>
          <w:b w:val="0"/>
          <w:bCs w:val="0"/>
          <w:color w:val="DCDCDC"/>
          <w:kern w:val="0"/>
          <w:sz w:val="21"/>
          <w:szCs w:val="21"/>
          <w:shd w:val="clear" w:fill="1E1E1E"/>
          <w:lang w:val="en-US" w:eastAsia="zh-CN" w:bidi="ar"/>
        </w:rPr>
        <w:t>]:</w:t>
      </w:r>
    </w:p>
    <w:p w14:paraId="2883EB2C">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component </w:t>
      </w:r>
      <w:r>
        <w:rPr>
          <w:rFonts w:hint="default" w:ascii="Consolas" w:hAnsi="Consolas" w:eastAsia="Consolas" w:cs="Consolas"/>
          <w:b w:val="0"/>
          <w:bCs w:val="0"/>
          <w:color w:val="82C6FF"/>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result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'address_components'</w:t>
      </w:r>
      <w:r>
        <w:rPr>
          <w:rFonts w:hint="default" w:ascii="Consolas" w:hAnsi="Consolas" w:eastAsia="Consolas" w:cs="Consolas"/>
          <w:b w:val="0"/>
          <w:bCs w:val="0"/>
          <w:color w:val="DCDCDC"/>
          <w:kern w:val="0"/>
          <w:sz w:val="21"/>
          <w:szCs w:val="21"/>
          <w:shd w:val="clear" w:fill="1E1E1E"/>
          <w:lang w:val="en-US" w:eastAsia="zh-CN" w:bidi="ar"/>
        </w:rPr>
        <w:t>]:</w:t>
      </w:r>
    </w:p>
    <w:p w14:paraId="277278B6">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'administrative_area_level_1'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2C6FF"/>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component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'types'</w:t>
      </w:r>
      <w:r>
        <w:rPr>
          <w:rFonts w:hint="default" w:ascii="Consolas" w:hAnsi="Consolas" w:eastAsia="Consolas" w:cs="Consolas"/>
          <w:b w:val="0"/>
          <w:bCs w:val="0"/>
          <w:color w:val="DCDCDC"/>
          <w:kern w:val="0"/>
          <w:sz w:val="21"/>
          <w:szCs w:val="21"/>
          <w:shd w:val="clear" w:fill="1E1E1E"/>
          <w:lang w:val="en-US" w:eastAsia="zh-CN" w:bidi="ar"/>
        </w:rPr>
        <w:t>]:</w:t>
      </w:r>
    </w:p>
    <w:p w14:paraId="1ECAD9E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state = component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'long_name'</w:t>
      </w:r>
      <w:r>
        <w:rPr>
          <w:rFonts w:hint="default" w:ascii="Consolas" w:hAnsi="Consolas" w:eastAsia="Consolas" w:cs="Consolas"/>
          <w:b w:val="0"/>
          <w:bCs w:val="0"/>
          <w:color w:val="DCDCDC"/>
          <w:kern w:val="0"/>
          <w:sz w:val="21"/>
          <w:szCs w:val="21"/>
          <w:shd w:val="clear" w:fill="1E1E1E"/>
          <w:lang w:val="en-US" w:eastAsia="zh-CN" w:bidi="ar"/>
        </w:rPr>
        <w:t>]</w:t>
      </w:r>
    </w:p>
    <w:p w14:paraId="05AE2B41">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state</w:t>
      </w:r>
      <w:r>
        <w:rPr>
          <w:rFonts w:hint="default" w:ascii="Consolas" w:hAnsi="Consolas" w:eastAsia="Consolas" w:cs="Consolas"/>
          <w:b w:val="0"/>
          <w:bCs w:val="0"/>
          <w:color w:val="DCDCDC"/>
          <w:kern w:val="0"/>
          <w:sz w:val="21"/>
          <w:szCs w:val="21"/>
          <w:shd w:val="clear" w:fill="1E1E1E"/>
          <w:lang w:val="en-US" w:eastAsia="zh-CN" w:bidi="ar"/>
        </w:rPr>
        <w:t>)</w:t>
      </w:r>
    </w:p>
    <w:p w14:paraId="06802AA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'administrative_area_level_2'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2C6FF"/>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component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'types'</w:t>
      </w:r>
      <w:r>
        <w:rPr>
          <w:rFonts w:hint="default" w:ascii="Consolas" w:hAnsi="Consolas" w:eastAsia="Consolas" w:cs="Consolas"/>
          <w:b w:val="0"/>
          <w:bCs w:val="0"/>
          <w:color w:val="DCDCDC"/>
          <w:kern w:val="0"/>
          <w:sz w:val="21"/>
          <w:szCs w:val="21"/>
          <w:shd w:val="clear" w:fill="1E1E1E"/>
          <w:lang w:val="en-US" w:eastAsia="zh-CN" w:bidi="ar"/>
        </w:rPr>
        <w:t>]:</w:t>
      </w:r>
    </w:p>
    <w:p w14:paraId="2D86C22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district = component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'long_name'</w:t>
      </w:r>
      <w:r>
        <w:rPr>
          <w:rFonts w:hint="default" w:ascii="Consolas" w:hAnsi="Consolas" w:eastAsia="Consolas" w:cs="Consolas"/>
          <w:b w:val="0"/>
          <w:bCs w:val="0"/>
          <w:color w:val="DCDCDC"/>
          <w:kern w:val="0"/>
          <w:sz w:val="21"/>
          <w:szCs w:val="21"/>
          <w:shd w:val="clear" w:fill="1E1E1E"/>
          <w:lang w:val="en-US" w:eastAsia="zh-CN" w:bidi="ar"/>
        </w:rPr>
        <w:t>]</w:t>
      </w:r>
    </w:p>
    <w:p w14:paraId="598229DE">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"District:"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district</w:t>
      </w:r>
      <w:r>
        <w:rPr>
          <w:rFonts w:hint="default" w:ascii="Consolas" w:hAnsi="Consolas" w:eastAsia="Consolas" w:cs="Consolas"/>
          <w:b w:val="0"/>
          <w:bCs w:val="0"/>
          <w:color w:val="DCDCDC"/>
          <w:kern w:val="0"/>
          <w:sz w:val="21"/>
          <w:szCs w:val="21"/>
          <w:shd w:val="clear" w:fill="1E1E1E"/>
          <w:lang w:val="en-US" w:eastAsia="zh-CN" w:bidi="ar"/>
        </w:rPr>
        <w:t>)</w:t>
      </w:r>
    </w:p>
    <w:p w14:paraId="75A5BD8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CDCDC"/>
          <w:kern w:val="0"/>
          <w:sz w:val="21"/>
          <w:szCs w:val="21"/>
          <w:shd w:val="clear" w:fill="1E1E1E"/>
          <w:lang w:val="en-US" w:eastAsia="zh-CN" w:bidi="ar"/>
        </w:rPr>
        <w:t>:</w:t>
      </w:r>
    </w:p>
    <w:p w14:paraId="4A29F32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fetching location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'status'</w:t>
      </w:r>
      <w:r>
        <w:rPr>
          <w:rFonts w:hint="default" w:ascii="Consolas" w:hAnsi="Consolas" w:eastAsia="Consolas" w:cs="Consolas"/>
          <w:b w:val="0"/>
          <w:bCs w:val="0"/>
          <w:color w:val="DCDCDC"/>
          <w:kern w:val="0"/>
          <w:sz w:val="21"/>
          <w:szCs w:val="21"/>
          <w:shd w:val="clear" w:fill="1E1E1E"/>
          <w:lang w:val="en-US" w:eastAsia="zh-CN" w:bidi="ar"/>
        </w:rPr>
        <w:t>])</w:t>
      </w:r>
    </w:p>
    <w:p w14:paraId="61BCF09E">
      <w:pPr>
        <w:keepNext w:val="0"/>
        <w:keepLines w:val="0"/>
        <w:widowControl/>
        <w:suppressLineNumbers w:val="0"/>
        <w:jc w:val="left"/>
      </w:pPr>
    </w:p>
    <w:p w14:paraId="18EC890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results = </w:t>
      </w:r>
      <w:r>
        <w:rPr>
          <w:rFonts w:hint="default" w:ascii="Consolas" w:hAnsi="Consolas" w:eastAsia="Consolas" w:cs="Consolas"/>
          <w:b w:val="0"/>
          <w:bCs w:val="0"/>
          <w:color w:val="DCDCDC"/>
          <w:kern w:val="0"/>
          <w:sz w:val="21"/>
          <w:szCs w:val="21"/>
          <w:shd w:val="clear" w:fill="1E1E1E"/>
          <w:lang w:val="en-US" w:eastAsia="zh-CN" w:bidi="ar"/>
        </w:rPr>
        <w:t>{</w:t>
      </w:r>
    </w:p>
    <w:p w14:paraId="53F5C19B">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"Location"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 xml:space="preserve">"Lat: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location.latitude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Long: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location.longitude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location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"Not Available"</w:t>
      </w:r>
    </w:p>
    <w:p w14:paraId="1366BEB2">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14:paraId="670DD6CA">
      <w:pPr>
        <w:keepNext w:val="0"/>
        <w:keepLines w:val="0"/>
        <w:widowControl/>
        <w:suppressLineNumbers w:val="0"/>
        <w:jc w:val="left"/>
      </w:pPr>
    </w:p>
    <w:p w14:paraId="029A5B48">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get_location_from_coordinates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latitude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longitude</w:t>
      </w:r>
      <w:r>
        <w:rPr>
          <w:rFonts w:hint="default" w:ascii="Consolas" w:hAnsi="Consolas" w:eastAsia="Consolas" w:cs="Consolas"/>
          <w:b w:val="0"/>
          <w:bCs w:val="0"/>
          <w:color w:val="DCDCDC"/>
          <w:kern w:val="0"/>
          <w:sz w:val="21"/>
          <w:szCs w:val="21"/>
          <w:shd w:val="clear" w:fill="1E1E1E"/>
          <w:lang w:val="en-US" w:eastAsia="zh-CN" w:bidi="ar"/>
        </w:rPr>
        <w:t>)</w:t>
      </w:r>
    </w:p>
    <w:p w14:paraId="65722A35">
      <w:pPr>
        <w:keepNext w:val="0"/>
        <w:keepLines w:val="0"/>
        <w:widowControl/>
        <w:suppressLineNumbers w:val="0"/>
        <w:jc w:val="left"/>
      </w:pPr>
    </w:p>
    <w:p w14:paraId="39E6962C">
      <w:pPr>
        <w:pStyle w:val="2"/>
        <w:numPr>
          <w:numId w:val="0"/>
        </w:numPr>
        <w:tabs>
          <w:tab w:val="left" w:pos="581"/>
        </w:tabs>
        <w:spacing w:before="190"/>
        <w:rPr>
          <w:spacing w:val="-4"/>
        </w:rPr>
      </w:pPr>
      <w:r>
        <w:rPr>
          <w:spacing w:val="-4"/>
        </w:rPr>
        <w:br w:type="textWrapping"/>
      </w:r>
    </w:p>
    <w:p w14:paraId="76050F87">
      <w:pPr>
        <w:pStyle w:val="2"/>
        <w:numPr>
          <w:numId w:val="0"/>
        </w:numPr>
        <w:tabs>
          <w:tab w:val="left" w:pos="581"/>
        </w:tabs>
        <w:spacing w:before="190"/>
        <w:rPr>
          <w:spacing w:val="-4"/>
        </w:rPr>
      </w:pPr>
    </w:p>
    <w:p w14:paraId="396C7167">
      <w:pPr>
        <w:pStyle w:val="2"/>
        <w:numPr>
          <w:numId w:val="0"/>
        </w:numPr>
        <w:tabs>
          <w:tab w:val="left" w:pos="581"/>
        </w:tabs>
        <w:spacing w:before="190"/>
        <w:rPr>
          <w:spacing w:val="-4"/>
        </w:rPr>
      </w:pPr>
    </w:p>
    <w:p w14:paraId="741621B0">
      <w:pPr>
        <w:pStyle w:val="2"/>
        <w:numPr>
          <w:numId w:val="0"/>
        </w:numPr>
        <w:tabs>
          <w:tab w:val="left" w:pos="581"/>
        </w:tabs>
        <w:spacing w:before="190"/>
        <w:rPr>
          <w:spacing w:val="-4"/>
        </w:rPr>
      </w:pPr>
    </w:p>
    <w:p w14:paraId="57D5E31C">
      <w:pPr>
        <w:pStyle w:val="2"/>
        <w:numPr>
          <w:numId w:val="0"/>
        </w:numPr>
        <w:tabs>
          <w:tab w:val="left" w:pos="581"/>
        </w:tabs>
        <w:spacing w:before="190"/>
        <w:rPr>
          <w:spacing w:val="-4"/>
        </w:rPr>
      </w:pPr>
    </w:p>
    <w:p w14:paraId="23BFA005">
      <w:pPr>
        <w:pStyle w:val="2"/>
        <w:numPr>
          <w:numId w:val="0"/>
        </w:numPr>
        <w:tabs>
          <w:tab w:val="left" w:pos="581"/>
        </w:tabs>
        <w:spacing w:before="190"/>
        <w:rPr>
          <w:spacing w:val="-4"/>
        </w:rPr>
      </w:pPr>
    </w:p>
    <w:p w14:paraId="1D1ECEEA">
      <w:pPr>
        <w:pStyle w:val="2"/>
        <w:numPr>
          <w:numId w:val="0"/>
        </w:numPr>
        <w:tabs>
          <w:tab w:val="left" w:pos="581"/>
        </w:tabs>
        <w:spacing w:before="190"/>
        <w:rPr>
          <w:spacing w:val="-4"/>
        </w:rPr>
      </w:pPr>
    </w:p>
    <w:p w14:paraId="4DA0CDD2">
      <w:pPr>
        <w:pStyle w:val="2"/>
        <w:numPr>
          <w:numId w:val="0"/>
        </w:numPr>
        <w:tabs>
          <w:tab w:val="left" w:pos="581"/>
        </w:tabs>
        <w:spacing w:before="190"/>
        <w:rPr>
          <w:spacing w:val="-4"/>
        </w:rPr>
      </w:pPr>
    </w:p>
    <w:p w14:paraId="121EA8BC">
      <w:pPr>
        <w:pStyle w:val="2"/>
        <w:numPr>
          <w:ilvl w:val="1"/>
          <w:numId w:val="1"/>
        </w:numPr>
        <w:tabs>
          <w:tab w:val="left" w:pos="581"/>
        </w:tabs>
        <w:spacing w:before="61"/>
        <w:ind w:hanging="481"/>
      </w:pPr>
      <w:r>
        <w:rPr>
          <w:spacing w:val="-2"/>
        </w:rPr>
        <w:t>SCREENSHOTS</w:t>
      </w:r>
    </w:p>
    <w:p w14:paraId="5F4986A7">
      <w:pPr>
        <w:pStyle w:val="8"/>
        <w:spacing w:before="4"/>
        <w:rPr>
          <w:b/>
          <w:sz w:val="14"/>
        </w:rPr>
      </w:pPr>
    </w:p>
    <w:p w14:paraId="7FF03D5D">
      <w:pPr>
        <w:jc w:val="center"/>
        <w:rPr>
          <w:sz w:val="32"/>
        </w:rPr>
      </w:pPr>
    </w:p>
    <w:p w14:paraId="4B9262DD">
      <w:pPr>
        <w:jc w:val="center"/>
        <w:rPr>
          <w:sz w:val="32"/>
        </w:rPr>
      </w:pPr>
    </w:p>
    <w:p w14:paraId="17091069">
      <w:pPr>
        <w:jc w:val="center"/>
        <w:rPr>
          <w:rFonts w:hint="default"/>
          <w:sz w:val="32"/>
          <w:lang w:val="en-GB"/>
        </w:rPr>
      </w:pPr>
      <w:r>
        <w:rPr>
          <w:rFonts w:hint="default"/>
          <w:sz w:val="32"/>
          <w:lang w:val="en-GB"/>
        </w:rPr>
        <w:drawing>
          <wp:inline distT="0" distB="0" distL="114300" distR="114300">
            <wp:extent cx="5864860" cy="2583180"/>
            <wp:effectExtent l="0" t="0" r="2540" b="7620"/>
            <wp:docPr id="1" name="Picture 1" descr="WhatsApp Image 2024-11-14 at 21.49.58_7a0a8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14 at 21.49.58_7a0a8bd8"/>
                    <pic:cNvPicPr>
                      <a:picLocks noChangeAspect="1"/>
                    </pic:cNvPicPr>
                  </pic:nvPicPr>
                  <pic:blipFill>
                    <a:blip r:embed="rId11"/>
                    <a:stretch>
                      <a:fillRect/>
                    </a:stretch>
                  </pic:blipFill>
                  <pic:spPr>
                    <a:xfrm>
                      <a:off x="0" y="0"/>
                      <a:ext cx="5864860" cy="2583180"/>
                    </a:xfrm>
                    <a:prstGeom prst="rect">
                      <a:avLst/>
                    </a:prstGeom>
                  </pic:spPr>
                </pic:pic>
              </a:graphicData>
            </a:graphic>
          </wp:inline>
        </w:drawing>
      </w:r>
      <w:r>
        <w:rPr>
          <w:rFonts w:hint="default"/>
          <w:sz w:val="32"/>
          <w:lang w:val="en-GB"/>
        </w:rPr>
        <w:br w:type="textWrapping"/>
      </w:r>
      <w:r>
        <w:rPr>
          <w:rFonts w:hint="default"/>
          <w:sz w:val="32"/>
          <w:lang w:val="en-GB"/>
        </w:rPr>
        <w:t>Getting API KEY From numverify ACCESS KEY</w:t>
      </w:r>
    </w:p>
    <w:p w14:paraId="01481FD2">
      <w:pPr>
        <w:jc w:val="both"/>
        <w:rPr>
          <w:rFonts w:hint="default"/>
          <w:sz w:val="32"/>
          <w:lang w:val="en-GB"/>
        </w:rPr>
      </w:pPr>
    </w:p>
    <w:p w14:paraId="54A153A8">
      <w:pPr>
        <w:jc w:val="both"/>
        <w:rPr>
          <w:rFonts w:hint="default"/>
          <w:sz w:val="32"/>
          <w:lang w:val="en-GB"/>
        </w:rPr>
      </w:pPr>
      <w:r>
        <w:rPr>
          <w:rFonts w:hint="default"/>
          <w:sz w:val="32"/>
          <w:lang w:val="en-GB"/>
        </w:rPr>
        <w:drawing>
          <wp:inline distT="0" distB="0" distL="114300" distR="114300">
            <wp:extent cx="5864225" cy="2556510"/>
            <wp:effectExtent l="0" t="0" r="3175" b="15240"/>
            <wp:docPr id="2" name="Picture 2" descr="WhatsApp Image 2024-11-14 at 21.52.54_0042b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14 at 21.52.54_0042b989"/>
                    <pic:cNvPicPr>
                      <a:picLocks noChangeAspect="1"/>
                    </pic:cNvPicPr>
                  </pic:nvPicPr>
                  <pic:blipFill>
                    <a:blip r:embed="rId12"/>
                    <a:stretch>
                      <a:fillRect/>
                    </a:stretch>
                  </pic:blipFill>
                  <pic:spPr>
                    <a:xfrm>
                      <a:off x="0" y="0"/>
                      <a:ext cx="5864225" cy="2556510"/>
                    </a:xfrm>
                    <a:prstGeom prst="rect">
                      <a:avLst/>
                    </a:prstGeom>
                  </pic:spPr>
                </pic:pic>
              </a:graphicData>
            </a:graphic>
          </wp:inline>
        </w:drawing>
      </w:r>
    </w:p>
    <w:p w14:paraId="6180E650">
      <w:pPr>
        <w:jc w:val="both"/>
        <w:rPr>
          <w:rFonts w:hint="default"/>
          <w:sz w:val="32"/>
          <w:lang w:val="en-GB"/>
        </w:rPr>
      </w:pPr>
    </w:p>
    <w:p w14:paraId="2CAF07BE">
      <w:pPr>
        <w:jc w:val="center"/>
        <w:rPr>
          <w:rFonts w:hint="default"/>
          <w:sz w:val="32"/>
          <w:lang w:val="en-GB"/>
        </w:rPr>
      </w:pPr>
      <w:r>
        <w:rPr>
          <w:rFonts w:hint="default"/>
          <w:sz w:val="32"/>
          <w:lang w:val="en-GB"/>
        </w:rPr>
        <w:t>Getting maps Geo-encoding API through  Google cloud</w:t>
      </w:r>
    </w:p>
    <w:p w14:paraId="677FE4AF">
      <w:pPr>
        <w:jc w:val="center"/>
        <w:rPr>
          <w:rFonts w:hint="default"/>
          <w:sz w:val="32"/>
          <w:lang w:val="en-GB"/>
        </w:rPr>
      </w:pPr>
    </w:p>
    <w:p w14:paraId="55A39136">
      <w:pPr>
        <w:jc w:val="center"/>
        <w:rPr>
          <w:rFonts w:hint="default"/>
          <w:sz w:val="32"/>
          <w:lang w:val="en-GB"/>
        </w:rPr>
      </w:pPr>
    </w:p>
    <w:p w14:paraId="07A39BDB">
      <w:pPr>
        <w:jc w:val="center"/>
      </w:pPr>
    </w:p>
    <w:p w14:paraId="5542B805">
      <w:pPr>
        <w:jc w:val="center"/>
      </w:pPr>
    </w:p>
    <w:p w14:paraId="5D33CB56">
      <w:pPr>
        <w:jc w:val="center"/>
      </w:pPr>
    </w:p>
    <w:p w14:paraId="04C4B7AE">
      <w:pPr>
        <w:jc w:val="center"/>
      </w:pPr>
    </w:p>
    <w:p w14:paraId="3EDF5B30">
      <w:pPr>
        <w:jc w:val="center"/>
      </w:pPr>
      <w:r>
        <w:drawing>
          <wp:inline distT="0" distB="0" distL="114300" distR="114300">
            <wp:extent cx="4495800" cy="10382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4495800" cy="1038225"/>
                    </a:xfrm>
                    <a:prstGeom prst="rect">
                      <a:avLst/>
                    </a:prstGeom>
                    <a:noFill/>
                    <a:ln>
                      <a:noFill/>
                    </a:ln>
                  </pic:spPr>
                </pic:pic>
              </a:graphicData>
            </a:graphic>
          </wp:inline>
        </w:drawing>
      </w:r>
    </w:p>
    <w:p w14:paraId="262B4134">
      <w:pPr>
        <w:jc w:val="center"/>
      </w:pPr>
    </w:p>
    <w:p w14:paraId="407F1B94">
      <w:pPr>
        <w:jc w:val="center"/>
      </w:pPr>
    </w:p>
    <w:p w14:paraId="3491ED7B">
      <w:pPr>
        <w:jc w:val="center"/>
      </w:pPr>
      <w:r>
        <w:rPr>
          <w:rFonts w:hint="default"/>
          <w:sz w:val="28"/>
          <w:szCs w:val="28"/>
          <w:lang w:val="en-GB"/>
        </w:rPr>
        <w:t>Results of Phone Number Services with Location</w:t>
      </w:r>
      <w:r>
        <w:rPr>
          <w:rFonts w:hint="default"/>
          <w:lang w:val="en-GB"/>
        </w:rPr>
        <w:br w:type="textWrapping"/>
      </w:r>
      <w:r>
        <w:rPr>
          <w:rFonts w:hint="default"/>
          <w:lang w:val="en-GB"/>
        </w:rPr>
        <w:br w:type="textWrapping"/>
      </w:r>
      <w:r>
        <w:drawing>
          <wp:inline distT="0" distB="0" distL="114300" distR="114300">
            <wp:extent cx="5868035" cy="1109980"/>
            <wp:effectExtent l="0" t="0" r="18415"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868035" cy="1109980"/>
                    </a:xfrm>
                    <a:prstGeom prst="rect">
                      <a:avLst/>
                    </a:prstGeom>
                    <a:noFill/>
                    <a:ln>
                      <a:noFill/>
                    </a:ln>
                  </pic:spPr>
                </pic:pic>
              </a:graphicData>
            </a:graphic>
          </wp:inline>
        </w:drawing>
      </w:r>
    </w:p>
    <w:p w14:paraId="0983CC07">
      <w:pPr>
        <w:jc w:val="center"/>
      </w:pPr>
    </w:p>
    <w:p w14:paraId="4ACB4679">
      <w:pPr>
        <w:jc w:val="center"/>
      </w:pPr>
    </w:p>
    <w:p w14:paraId="0F4CA000">
      <w:pPr>
        <w:jc w:val="center"/>
        <w:rPr>
          <w:rFonts w:hint="default"/>
          <w:sz w:val="28"/>
          <w:szCs w:val="28"/>
          <w:lang w:val="en-GB"/>
        </w:rPr>
        <w:sectPr>
          <w:footerReference r:id="rId7" w:type="default"/>
          <w:pgSz w:w="11910" w:h="16840"/>
          <w:pgMar w:top="1360" w:right="1320" w:bottom="1280" w:left="1340" w:header="0" w:footer="1085" w:gutter="0"/>
          <w:cols w:space="720" w:num="1"/>
        </w:sectPr>
      </w:pPr>
      <w:r>
        <w:rPr>
          <w:rFonts w:hint="default"/>
          <w:sz w:val="28"/>
          <w:szCs w:val="28"/>
          <w:lang w:val="en-GB"/>
        </w:rPr>
        <w:t xml:space="preserve">Finding the line type helps in identifying spams </w:t>
      </w:r>
    </w:p>
    <w:p w14:paraId="7DB097AD">
      <w:pPr>
        <w:spacing w:before="64"/>
        <w:ind w:left="100"/>
        <w:rPr>
          <w:b/>
          <w:sz w:val="36"/>
        </w:rPr>
      </w:pPr>
      <w:r>
        <w:rPr>
          <w:b/>
          <w:spacing w:val="-2"/>
          <w:sz w:val="36"/>
        </w:rPr>
        <w:t>REFERENCES:</w:t>
      </w:r>
    </w:p>
    <w:p w14:paraId="1CB76051">
      <w:pPr>
        <w:pStyle w:val="8"/>
        <w:rPr>
          <w:b/>
          <w:sz w:val="40"/>
        </w:rPr>
      </w:pPr>
    </w:p>
    <w:p w14:paraId="2EFC28FE">
      <w:pPr>
        <w:pStyle w:val="8"/>
        <w:rPr>
          <w:b/>
          <w:sz w:val="40"/>
        </w:rPr>
      </w:pPr>
    </w:p>
    <w:p w14:paraId="607F2DBC">
      <w:pPr>
        <w:pStyle w:val="12"/>
        <w:numPr>
          <w:ilvl w:val="0"/>
          <w:numId w:val="46"/>
        </w:numPr>
        <w:tabs>
          <w:tab w:val="left" w:pos="485"/>
        </w:tabs>
        <w:spacing w:before="296" w:line="259" w:lineRule="auto"/>
        <w:ind w:right="117" w:firstLine="0"/>
        <w:jc w:val="both"/>
        <w:rPr>
          <w:sz w:val="28"/>
        </w:rPr>
      </w:pPr>
      <w:r>
        <w:rPr>
          <w:spacing w:val="-2"/>
          <w:sz w:val="28"/>
        </w:rPr>
        <w:t>J.</w:t>
      </w:r>
      <w:r>
        <w:rPr>
          <w:spacing w:val="-11"/>
          <w:sz w:val="28"/>
        </w:rPr>
        <w:t xml:space="preserve"> </w:t>
      </w:r>
      <w:r>
        <w:rPr>
          <w:spacing w:val="-2"/>
          <w:sz w:val="28"/>
        </w:rPr>
        <w:t>Long,</w:t>
      </w:r>
      <w:r>
        <w:rPr>
          <w:spacing w:val="-11"/>
          <w:sz w:val="28"/>
        </w:rPr>
        <w:t xml:space="preserve"> </w:t>
      </w:r>
      <w:r>
        <w:rPr>
          <w:spacing w:val="-2"/>
          <w:sz w:val="28"/>
        </w:rPr>
        <w:t>E.</w:t>
      </w:r>
      <w:r>
        <w:rPr>
          <w:spacing w:val="-11"/>
          <w:sz w:val="28"/>
        </w:rPr>
        <w:t xml:space="preserve"> </w:t>
      </w:r>
      <w:r>
        <w:rPr>
          <w:spacing w:val="-2"/>
          <w:sz w:val="28"/>
        </w:rPr>
        <w:t>Shelhamer,</w:t>
      </w:r>
      <w:r>
        <w:rPr>
          <w:spacing w:val="-11"/>
          <w:sz w:val="28"/>
        </w:rPr>
        <w:t xml:space="preserve"> </w:t>
      </w:r>
      <w:r>
        <w:rPr>
          <w:spacing w:val="-2"/>
          <w:sz w:val="28"/>
        </w:rPr>
        <w:t>and</w:t>
      </w:r>
      <w:r>
        <w:rPr>
          <w:spacing w:val="-14"/>
          <w:sz w:val="28"/>
        </w:rPr>
        <w:t xml:space="preserve"> </w:t>
      </w:r>
      <w:r>
        <w:rPr>
          <w:spacing w:val="-2"/>
          <w:sz w:val="28"/>
        </w:rPr>
        <w:t>T.</w:t>
      </w:r>
      <w:r>
        <w:rPr>
          <w:spacing w:val="-7"/>
          <w:sz w:val="28"/>
        </w:rPr>
        <w:t xml:space="preserve"> </w:t>
      </w:r>
      <w:r>
        <w:rPr>
          <w:spacing w:val="-2"/>
          <w:sz w:val="28"/>
        </w:rPr>
        <w:t>Darrell,</w:t>
      </w:r>
      <w:r>
        <w:rPr>
          <w:spacing w:val="-11"/>
          <w:sz w:val="28"/>
        </w:rPr>
        <w:t xml:space="preserve"> </w:t>
      </w:r>
      <w:r>
        <w:rPr>
          <w:spacing w:val="-2"/>
          <w:sz w:val="28"/>
        </w:rPr>
        <w:t>“LANE</w:t>
      </w:r>
      <w:r>
        <w:rPr>
          <w:spacing w:val="-8"/>
          <w:sz w:val="28"/>
        </w:rPr>
        <w:t xml:space="preserve"> </w:t>
      </w:r>
      <w:r>
        <w:rPr>
          <w:spacing w:val="-2"/>
          <w:sz w:val="28"/>
        </w:rPr>
        <w:t>DETECTION</w:t>
      </w:r>
      <w:r>
        <w:rPr>
          <w:spacing w:val="-11"/>
          <w:sz w:val="28"/>
        </w:rPr>
        <w:t xml:space="preserve"> </w:t>
      </w:r>
      <w:r>
        <w:rPr>
          <w:spacing w:val="-2"/>
          <w:sz w:val="28"/>
        </w:rPr>
        <w:t xml:space="preserve">TECHNIQUES” </w:t>
      </w:r>
      <w:r>
        <w:rPr>
          <w:sz w:val="28"/>
        </w:rPr>
        <w:t>–</w:t>
      </w:r>
      <w:r>
        <w:rPr>
          <w:spacing w:val="-1"/>
          <w:sz w:val="28"/>
        </w:rPr>
        <w:t xml:space="preserve"> </w:t>
      </w:r>
      <w:r>
        <w:rPr>
          <w:sz w:val="28"/>
        </w:rPr>
        <w:t>A Review.” in Proceedings of the IEEE Conference on Computer Vision and Pattern Recognition, 2015, pp. 3431–3440.</w:t>
      </w:r>
    </w:p>
    <w:p w14:paraId="280B4A04">
      <w:pPr>
        <w:pStyle w:val="12"/>
        <w:numPr>
          <w:ilvl w:val="0"/>
          <w:numId w:val="46"/>
        </w:numPr>
        <w:tabs>
          <w:tab w:val="left" w:pos="528"/>
        </w:tabs>
        <w:spacing w:before="159" w:line="259" w:lineRule="auto"/>
        <w:ind w:right="119" w:firstLine="0"/>
        <w:jc w:val="both"/>
        <w:rPr>
          <w:sz w:val="28"/>
        </w:rPr>
      </w:pPr>
      <w:r>
        <w:rPr>
          <w:sz w:val="28"/>
        </w:rPr>
        <w:t>S. Zheng, S. Jayasumana, B. Romera-Paredes, V. Vineet, Z. Su, D. Du, C. Huang,</w:t>
      </w:r>
      <w:r>
        <w:rPr>
          <w:spacing w:val="-18"/>
          <w:sz w:val="28"/>
        </w:rPr>
        <w:t xml:space="preserve"> </w:t>
      </w:r>
      <w:r>
        <w:rPr>
          <w:sz w:val="28"/>
        </w:rPr>
        <w:t>And</w:t>
      </w:r>
      <w:r>
        <w:rPr>
          <w:spacing w:val="-17"/>
          <w:sz w:val="28"/>
        </w:rPr>
        <w:t xml:space="preserve"> </w:t>
      </w:r>
      <w:r>
        <w:rPr>
          <w:sz w:val="28"/>
        </w:rPr>
        <w:t>P.H</w:t>
      </w:r>
      <w:r>
        <w:rPr>
          <w:spacing w:val="-18"/>
          <w:sz w:val="28"/>
        </w:rPr>
        <w:t xml:space="preserve"> </w:t>
      </w:r>
      <w:r>
        <w:rPr>
          <w:sz w:val="28"/>
        </w:rPr>
        <w:t>Torr,</w:t>
      </w:r>
      <w:r>
        <w:rPr>
          <w:spacing w:val="-17"/>
          <w:sz w:val="28"/>
        </w:rPr>
        <w:t xml:space="preserve"> </w:t>
      </w:r>
      <w:r>
        <w:rPr>
          <w:sz w:val="28"/>
        </w:rPr>
        <w:t>“A</w:t>
      </w:r>
      <w:r>
        <w:rPr>
          <w:spacing w:val="-18"/>
          <w:sz w:val="28"/>
        </w:rPr>
        <w:t xml:space="preserve"> </w:t>
      </w:r>
      <w:r>
        <w:rPr>
          <w:sz w:val="28"/>
        </w:rPr>
        <w:t>Layered</w:t>
      </w:r>
      <w:r>
        <w:rPr>
          <w:spacing w:val="-17"/>
          <w:sz w:val="28"/>
        </w:rPr>
        <w:t xml:space="preserve"> </w:t>
      </w:r>
      <w:r>
        <w:rPr>
          <w:sz w:val="28"/>
        </w:rPr>
        <w:t>Approach</w:t>
      </w:r>
      <w:r>
        <w:rPr>
          <w:spacing w:val="-18"/>
          <w:sz w:val="28"/>
        </w:rPr>
        <w:t xml:space="preserve"> </w:t>
      </w:r>
      <w:r>
        <w:rPr>
          <w:sz w:val="28"/>
        </w:rPr>
        <w:t>to</w:t>
      </w:r>
      <w:r>
        <w:rPr>
          <w:spacing w:val="-15"/>
          <w:sz w:val="28"/>
        </w:rPr>
        <w:t xml:space="preserve"> </w:t>
      </w:r>
      <w:r>
        <w:rPr>
          <w:sz w:val="28"/>
        </w:rPr>
        <w:t>Robust</w:t>
      </w:r>
      <w:r>
        <w:rPr>
          <w:spacing w:val="-10"/>
          <w:sz w:val="28"/>
        </w:rPr>
        <w:t xml:space="preserve"> </w:t>
      </w:r>
      <w:r>
        <w:rPr>
          <w:sz w:val="28"/>
        </w:rPr>
        <w:t>Lane</w:t>
      </w:r>
      <w:r>
        <w:rPr>
          <w:spacing w:val="-15"/>
          <w:sz w:val="28"/>
        </w:rPr>
        <w:t xml:space="preserve"> </w:t>
      </w:r>
      <w:r>
        <w:rPr>
          <w:sz w:val="28"/>
        </w:rPr>
        <w:t>Detection</w:t>
      </w:r>
      <w:r>
        <w:rPr>
          <w:spacing w:val="-12"/>
          <w:sz w:val="28"/>
        </w:rPr>
        <w:t xml:space="preserve"> </w:t>
      </w:r>
      <w:r>
        <w:rPr>
          <w:sz w:val="28"/>
        </w:rPr>
        <w:t>at</w:t>
      </w:r>
      <w:r>
        <w:rPr>
          <w:spacing w:val="-11"/>
          <w:sz w:val="28"/>
        </w:rPr>
        <w:t xml:space="preserve"> </w:t>
      </w:r>
      <w:r>
        <w:rPr>
          <w:sz w:val="28"/>
        </w:rPr>
        <w:t>Night.” 2015, pp. 1529–1537.</w:t>
      </w:r>
    </w:p>
    <w:p w14:paraId="3385EB88">
      <w:pPr>
        <w:pStyle w:val="12"/>
        <w:numPr>
          <w:ilvl w:val="0"/>
          <w:numId w:val="46"/>
        </w:numPr>
        <w:tabs>
          <w:tab w:val="left" w:pos="497"/>
        </w:tabs>
        <w:spacing w:before="160" w:line="259" w:lineRule="auto"/>
        <w:ind w:right="121" w:firstLine="0"/>
        <w:jc w:val="both"/>
        <w:rPr>
          <w:sz w:val="28"/>
        </w:rPr>
      </w:pPr>
      <w:r>
        <w:rPr>
          <w:sz w:val="28"/>
        </w:rPr>
        <w:t>V.</w:t>
      </w:r>
      <w:r>
        <w:rPr>
          <w:spacing w:val="-7"/>
          <w:sz w:val="28"/>
        </w:rPr>
        <w:t xml:space="preserve"> </w:t>
      </w:r>
      <w:r>
        <w:rPr>
          <w:sz w:val="28"/>
        </w:rPr>
        <w:t>Badrinarayanan,</w:t>
      </w:r>
      <w:r>
        <w:rPr>
          <w:spacing w:val="-18"/>
          <w:sz w:val="28"/>
        </w:rPr>
        <w:t xml:space="preserve"> </w:t>
      </w:r>
      <w:r>
        <w:rPr>
          <w:sz w:val="28"/>
        </w:rPr>
        <w:t>A.</w:t>
      </w:r>
      <w:r>
        <w:rPr>
          <w:spacing w:val="-4"/>
          <w:sz w:val="28"/>
        </w:rPr>
        <w:t xml:space="preserve"> </w:t>
      </w:r>
      <w:r>
        <w:rPr>
          <w:sz w:val="28"/>
        </w:rPr>
        <w:t>Handa,</w:t>
      </w:r>
      <w:r>
        <w:rPr>
          <w:spacing w:val="-4"/>
          <w:sz w:val="28"/>
        </w:rPr>
        <w:t xml:space="preserve"> </w:t>
      </w:r>
      <w:r>
        <w:rPr>
          <w:sz w:val="28"/>
        </w:rPr>
        <w:t>and</w:t>
      </w:r>
      <w:r>
        <w:rPr>
          <w:spacing w:val="-3"/>
          <w:sz w:val="28"/>
        </w:rPr>
        <w:t xml:space="preserve"> </w:t>
      </w:r>
      <w:r>
        <w:rPr>
          <w:sz w:val="28"/>
        </w:rPr>
        <w:t>R.</w:t>
      </w:r>
      <w:r>
        <w:rPr>
          <w:spacing w:val="-6"/>
          <w:sz w:val="28"/>
        </w:rPr>
        <w:t xml:space="preserve"> </w:t>
      </w:r>
      <w:r>
        <w:rPr>
          <w:sz w:val="28"/>
        </w:rPr>
        <w:t>Cipolla,</w:t>
      </w:r>
      <w:r>
        <w:rPr>
          <w:spacing w:val="-6"/>
          <w:sz w:val="28"/>
        </w:rPr>
        <w:t xml:space="preserve"> </w:t>
      </w:r>
      <w:r>
        <w:rPr>
          <w:sz w:val="28"/>
        </w:rPr>
        <w:t>“Segnet:</w:t>
      </w:r>
      <w:r>
        <w:rPr>
          <w:spacing w:val="-18"/>
          <w:sz w:val="28"/>
        </w:rPr>
        <w:t xml:space="preserve"> </w:t>
      </w:r>
      <w:r>
        <w:rPr>
          <w:sz w:val="28"/>
        </w:rPr>
        <w:t>A</w:t>
      </w:r>
      <w:r>
        <w:rPr>
          <w:spacing w:val="-17"/>
          <w:sz w:val="28"/>
        </w:rPr>
        <w:t xml:space="preserve"> </w:t>
      </w:r>
      <w:r>
        <w:rPr>
          <w:sz w:val="28"/>
        </w:rPr>
        <w:t>deep</w:t>
      </w:r>
      <w:r>
        <w:rPr>
          <w:spacing w:val="-5"/>
          <w:sz w:val="28"/>
        </w:rPr>
        <w:t xml:space="preserve"> </w:t>
      </w:r>
      <w:r>
        <w:rPr>
          <w:sz w:val="28"/>
        </w:rPr>
        <w:t>convolutional encoder-decoder architecture for robust semantic pixelwiselabelling,” arXiv preprint arXiv:1505.07293, 2015.</w:t>
      </w:r>
    </w:p>
    <w:p w14:paraId="0616F8A5">
      <w:pPr>
        <w:pStyle w:val="12"/>
        <w:numPr>
          <w:ilvl w:val="0"/>
          <w:numId w:val="46"/>
        </w:numPr>
        <w:tabs>
          <w:tab w:val="left" w:pos="1485"/>
          <w:tab w:val="left" w:pos="1486"/>
        </w:tabs>
        <w:spacing w:before="159" w:line="259" w:lineRule="auto"/>
        <w:ind w:right="116" w:firstLine="0"/>
        <w:jc w:val="both"/>
        <w:rPr>
          <w:sz w:val="28"/>
        </w:rPr>
      </w:pPr>
      <w:r>
        <w:rPr>
          <w:spacing w:val="-2"/>
          <w:sz w:val="28"/>
        </w:rPr>
        <w:t xml:space="preserve">M.Cordts,M.Omran,S.Ramos,T.Rehfeld,M.Enzwiler,R.Benenson,U. </w:t>
      </w:r>
      <w:r>
        <w:rPr>
          <w:sz w:val="28"/>
        </w:rPr>
        <w:t>Franke,S.Roth,and B.Schiele, “The cityscapes dataset for semantic urban scene understanding,”</w:t>
      </w:r>
      <w:r>
        <w:rPr>
          <w:spacing w:val="-16"/>
          <w:sz w:val="28"/>
        </w:rPr>
        <w:t xml:space="preserve"> </w:t>
      </w:r>
      <w:r>
        <w:rPr>
          <w:sz w:val="28"/>
        </w:rPr>
        <w:t>in</w:t>
      </w:r>
      <w:r>
        <w:rPr>
          <w:spacing w:val="-15"/>
          <w:sz w:val="28"/>
        </w:rPr>
        <w:t xml:space="preserve"> </w:t>
      </w:r>
      <w:r>
        <w:rPr>
          <w:sz w:val="28"/>
        </w:rPr>
        <w:t>Proc.</w:t>
      </w:r>
      <w:r>
        <w:rPr>
          <w:spacing w:val="-16"/>
          <w:sz w:val="28"/>
        </w:rPr>
        <w:t xml:space="preserve"> </w:t>
      </w:r>
      <w:r>
        <w:rPr>
          <w:sz w:val="28"/>
        </w:rPr>
        <w:t>of</w:t>
      </w:r>
      <w:r>
        <w:rPr>
          <w:spacing w:val="-16"/>
          <w:sz w:val="28"/>
        </w:rPr>
        <w:t xml:space="preserve"> </w:t>
      </w:r>
      <w:r>
        <w:rPr>
          <w:sz w:val="28"/>
        </w:rPr>
        <w:t>the</w:t>
      </w:r>
      <w:r>
        <w:rPr>
          <w:spacing w:val="-16"/>
          <w:sz w:val="28"/>
        </w:rPr>
        <w:t xml:space="preserve"> </w:t>
      </w:r>
      <w:r>
        <w:rPr>
          <w:sz w:val="28"/>
        </w:rPr>
        <w:t>IEEE</w:t>
      </w:r>
      <w:r>
        <w:rPr>
          <w:spacing w:val="-17"/>
          <w:sz w:val="28"/>
        </w:rPr>
        <w:t xml:space="preserve"> </w:t>
      </w:r>
      <w:r>
        <w:rPr>
          <w:sz w:val="28"/>
        </w:rPr>
        <w:t>Conference</w:t>
      </w:r>
      <w:r>
        <w:rPr>
          <w:spacing w:val="-18"/>
          <w:sz w:val="28"/>
        </w:rPr>
        <w:t xml:space="preserve"> </w:t>
      </w:r>
      <w:r>
        <w:rPr>
          <w:sz w:val="28"/>
        </w:rPr>
        <w:t>on</w:t>
      </w:r>
      <w:r>
        <w:rPr>
          <w:spacing w:val="-15"/>
          <w:sz w:val="28"/>
        </w:rPr>
        <w:t xml:space="preserve"> </w:t>
      </w:r>
      <w:r>
        <w:rPr>
          <w:sz w:val="28"/>
        </w:rPr>
        <w:t>Computer</w:t>
      </w:r>
      <w:r>
        <w:rPr>
          <w:spacing w:val="-18"/>
          <w:sz w:val="28"/>
        </w:rPr>
        <w:t xml:space="preserve"> </w:t>
      </w:r>
      <w:r>
        <w:rPr>
          <w:sz w:val="28"/>
        </w:rPr>
        <w:t>Vision</w:t>
      </w:r>
      <w:r>
        <w:rPr>
          <w:spacing w:val="-15"/>
          <w:sz w:val="28"/>
        </w:rPr>
        <w:t xml:space="preserve"> </w:t>
      </w:r>
      <w:r>
        <w:rPr>
          <w:sz w:val="28"/>
        </w:rPr>
        <w:t>and</w:t>
      </w:r>
      <w:r>
        <w:rPr>
          <w:spacing w:val="-15"/>
          <w:sz w:val="28"/>
        </w:rPr>
        <w:t xml:space="preserve"> </w:t>
      </w:r>
      <w:r>
        <w:rPr>
          <w:sz w:val="28"/>
        </w:rPr>
        <w:t>Pattern Recognition (CVPR), 2016.</w:t>
      </w:r>
    </w:p>
    <w:p w14:paraId="4B97C92F">
      <w:pPr>
        <w:pStyle w:val="12"/>
        <w:numPr>
          <w:ilvl w:val="0"/>
          <w:numId w:val="46"/>
        </w:numPr>
        <w:tabs>
          <w:tab w:val="left" w:pos="545"/>
        </w:tabs>
        <w:spacing w:before="160" w:line="259" w:lineRule="auto"/>
        <w:ind w:right="122" w:firstLine="0"/>
        <w:jc w:val="both"/>
        <w:rPr>
          <w:sz w:val="28"/>
        </w:rPr>
      </w:pPr>
      <w:r>
        <w:rPr>
          <w:sz w:val="28"/>
        </w:rPr>
        <w:t>K. He, X. Zhang, S. Ren, and J. Sun, “Deep residual learning for image recognition,” arXiv preprint arXiv:1512.03385, 2015.</w:t>
      </w:r>
    </w:p>
    <w:p w14:paraId="4B366A13">
      <w:pPr>
        <w:pStyle w:val="12"/>
        <w:numPr>
          <w:ilvl w:val="0"/>
          <w:numId w:val="46"/>
        </w:numPr>
        <w:tabs>
          <w:tab w:val="left" w:pos="595"/>
        </w:tabs>
        <w:spacing w:before="159" w:line="259" w:lineRule="auto"/>
        <w:ind w:right="115" w:firstLine="0"/>
        <w:jc w:val="both"/>
        <w:rPr>
          <w:sz w:val="28"/>
        </w:rPr>
      </w:pPr>
      <w:r>
        <w:rPr>
          <w:sz w:val="28"/>
        </w:rPr>
        <w:t>Shopa, P., N. Sumetha and P.S.K Pathra. “Traffic sign detection and recognition using OpenCV", International Conference on Information Communication and Embedded Systems (ICICES2014), 2014.</w:t>
      </w:r>
    </w:p>
    <w:sectPr>
      <w:pgSz w:w="11910" w:h="16840"/>
      <w:pgMar w:top="1920" w:right="1320" w:bottom="1280" w:left="1340" w:header="0" w:footer="10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4FD63">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3568065</wp:posOffset>
              </wp:positionH>
              <wp:positionV relativeFrom="page">
                <wp:posOffset>9863455</wp:posOffset>
              </wp:positionV>
              <wp:extent cx="178435" cy="222885"/>
              <wp:effectExtent l="0" t="0" r="0" b="0"/>
              <wp:wrapNone/>
              <wp:docPr id="4097" name="docshape1"/>
              <wp:cNvGraphicFramePr/>
              <a:graphic xmlns:a="http://schemas.openxmlformats.org/drawingml/2006/main">
                <a:graphicData uri="http://schemas.microsoft.com/office/word/2010/wordprocessingShape">
                  <wps:wsp>
                    <wps:cNvSpPr/>
                    <wps:spPr>
                      <a:xfrm>
                        <a:off x="0" y="0"/>
                        <a:ext cx="178434" cy="222884"/>
                      </a:xfrm>
                      <a:prstGeom prst="rect">
                        <a:avLst/>
                      </a:prstGeom>
                      <a:ln>
                        <a:noFill/>
                      </a:ln>
                    </wps:spPr>
                    <wps:txbx>
                      <w:txbxContent>
                        <w:p w14:paraId="152ED2C5">
                          <w:pPr>
                            <w:spacing w:before="9"/>
                            <w:ind w:left="60"/>
                            <w:rPr>
                              <w:b/>
                              <w:sz w:val="28"/>
                            </w:rPr>
                          </w:pPr>
                          <w:r>
                            <w:rPr>
                              <w:b/>
                              <w:sz w:val="28"/>
                            </w:rPr>
                            <w:fldChar w:fldCharType="begin"/>
                          </w:r>
                          <w:r>
                            <w:rPr>
                              <w:b/>
                              <w:sz w:val="28"/>
                            </w:rPr>
                            <w:instrText xml:space="preserve"> PAGE </w:instrText>
                          </w:r>
                          <w:r>
                            <w:rPr>
                              <w:b/>
                              <w:sz w:val="28"/>
                            </w:rPr>
                            <w:fldChar w:fldCharType="separate"/>
                          </w:r>
                          <w:r>
                            <w:rPr>
                              <w:b/>
                              <w:sz w:val="28"/>
                            </w:rPr>
                            <w:t>1</w:t>
                          </w:r>
                          <w:r>
                            <w:rPr>
                              <w:b/>
                              <w:sz w:val="28"/>
                            </w:rPr>
                            <w:fldChar w:fldCharType="end"/>
                          </w:r>
                        </w:p>
                      </w:txbxContent>
                    </wps:txbx>
                    <wps:bodyPr vert="horz" wrap="square" lIns="0" tIns="0" rIns="0" bIns="0" anchor="t" upright="1">
                      <a:noAutofit/>
                    </wps:bodyPr>
                  </wps:wsp>
                </a:graphicData>
              </a:graphic>
            </wp:anchor>
          </w:drawing>
        </mc:Choice>
        <mc:Fallback>
          <w:pict>
            <v:rect id="docshape1" o:spid="_x0000_s1026" o:spt="1" style="position:absolute;left:0pt;margin-left:280.95pt;margin-top:776.65pt;height:17.55pt;width:14.05pt;mso-position-horizontal-relative:page;mso-position-vertical-relative:page;z-index:-251657216;mso-width-relative:page;mso-height-relative:page;" filled="f" stroked="f" coordsize="21600,21600" o:gfxdata="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&#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vAvVDcAAAADQEAAA8AAAAAAAAAAQAgAAAAIgAAAGRy&#10;cy9kb3ducmV2LnhtbFBLAQIUABQAAAAIAIdO4kD8ZfaSyAEAAJwDAAAOAAAAAAAAAAEAIAAAACsB&#10;AABkcnMvZTJvRG9jLnhtbFBLBQYAAAAABgAGAFkBAABlBQAAAAA=&#10;">
              <v:fill on="f" focussize="0,0"/>
              <v:stroke on="f"/>
              <v:imagedata o:title=""/>
              <o:lock v:ext="edit" aspectratio="f"/>
              <v:textbox inset="0mm,0mm,0mm,0mm">
                <w:txbxContent>
                  <w:p w14:paraId="152ED2C5">
                    <w:pPr>
                      <w:spacing w:before="9"/>
                      <w:ind w:left="60"/>
                      <w:rPr>
                        <w:b/>
                        <w:sz w:val="28"/>
                      </w:rPr>
                    </w:pPr>
                    <w:r>
                      <w:rPr>
                        <w:b/>
                        <w:sz w:val="28"/>
                      </w:rPr>
                      <w:fldChar w:fldCharType="begin"/>
                    </w:r>
                    <w:r>
                      <w:rPr>
                        <w:b/>
                        <w:sz w:val="28"/>
                      </w:rPr>
                      <w:instrText xml:space="preserve"> PAGE </w:instrText>
                    </w:r>
                    <w:r>
                      <w:rPr>
                        <w:b/>
                        <w:sz w:val="28"/>
                      </w:rPr>
                      <w:fldChar w:fldCharType="separate"/>
                    </w:r>
                    <w:r>
                      <w:rPr>
                        <w:b/>
                        <w:sz w:val="28"/>
                      </w:rPr>
                      <w:t>1</w:t>
                    </w:r>
                    <w:r>
                      <w:rPr>
                        <w:b/>
                        <w:sz w:val="28"/>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CEDC56">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3593465</wp:posOffset>
              </wp:positionH>
              <wp:positionV relativeFrom="page">
                <wp:posOffset>9863455</wp:posOffset>
              </wp:positionV>
              <wp:extent cx="205740" cy="222885"/>
              <wp:effectExtent l="0" t="0" r="0" b="0"/>
              <wp:wrapNone/>
              <wp:docPr id="4098" name="docshape3"/>
              <wp:cNvGraphicFramePr/>
              <a:graphic xmlns:a="http://schemas.openxmlformats.org/drawingml/2006/main">
                <a:graphicData uri="http://schemas.microsoft.com/office/word/2010/wordprocessingShape">
                  <wps:wsp>
                    <wps:cNvSpPr/>
                    <wps:spPr>
                      <a:xfrm>
                        <a:off x="0" y="0"/>
                        <a:ext cx="205740" cy="222884"/>
                      </a:xfrm>
                      <a:prstGeom prst="rect">
                        <a:avLst/>
                      </a:prstGeom>
                      <a:ln>
                        <a:noFill/>
                      </a:ln>
                    </wps:spPr>
                    <wps:txbx>
                      <w:txbxContent>
                        <w:p w14:paraId="4E1A9EC3">
                          <w:pPr>
                            <w:spacing w:before="9"/>
                            <w:ind w:left="20"/>
                            <w:rPr>
                              <w:b/>
                              <w:sz w:val="28"/>
                            </w:rPr>
                          </w:pPr>
                          <w:r>
                            <w:rPr>
                              <w:b/>
                              <w:spacing w:val="-5"/>
                              <w:sz w:val="28"/>
                            </w:rPr>
                            <w:t>10</w:t>
                          </w:r>
                        </w:p>
                      </w:txbxContent>
                    </wps:txbx>
                    <wps:bodyPr vert="horz" wrap="square" lIns="0" tIns="0" rIns="0" bIns="0" anchor="t" upright="1">
                      <a:noAutofit/>
                    </wps:bodyPr>
                  </wps:wsp>
                </a:graphicData>
              </a:graphic>
            </wp:anchor>
          </w:drawing>
        </mc:Choice>
        <mc:Fallback>
          <w:pict>
            <v:rect id="docshape3" o:spid="_x0000_s1026" o:spt="1" style="position:absolute;left:0pt;margin-left:282.95pt;margin-top:776.65pt;height:17.55pt;width:16.2pt;mso-position-horizontal-relative:page;mso-position-vertical-relative:page;z-index:-251657216;mso-width-relative:page;mso-height-relative:page;" filled="f" stroked="f" coordsize="21600,21600" o:gfxdata="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QMwndwAAAANAQAADwAAAAAAAAABACAAAAAiAAAAZHJz&#10;L2Rvd25yZXYueG1sUEsBAhQAFAAAAAgAh07iQBA655bHAQAAnAMAAA4AAAAAAAAAAQAgAAAAKwEA&#10;AGRycy9lMm9Eb2MueG1sUEsFBgAAAAAGAAYAWQEAAGQFAAAAAA==&#10;">
              <v:fill on="f" focussize="0,0"/>
              <v:stroke on="f"/>
              <v:imagedata o:title=""/>
              <o:lock v:ext="edit" aspectratio="f"/>
              <v:textbox inset="0mm,0mm,0mm,0mm">
                <w:txbxContent>
                  <w:p w14:paraId="4E1A9EC3">
                    <w:pPr>
                      <w:spacing w:before="9"/>
                      <w:ind w:left="20"/>
                      <w:rPr>
                        <w:b/>
                        <w:sz w:val="28"/>
                      </w:rPr>
                    </w:pPr>
                    <w:r>
                      <w:rPr>
                        <w:b/>
                        <w:spacing w:val="-5"/>
                        <w:sz w:val="28"/>
                      </w:rPr>
                      <w:t>10</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BD6A3">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3593465</wp:posOffset>
              </wp:positionH>
              <wp:positionV relativeFrom="page">
                <wp:posOffset>9863455</wp:posOffset>
              </wp:positionV>
              <wp:extent cx="243840" cy="222885"/>
              <wp:effectExtent l="0" t="0" r="0" b="0"/>
              <wp:wrapNone/>
              <wp:docPr id="4100" name="docshape5"/>
              <wp:cNvGraphicFramePr/>
              <a:graphic xmlns:a="http://schemas.openxmlformats.org/drawingml/2006/main">
                <a:graphicData uri="http://schemas.microsoft.com/office/word/2010/wordprocessingShape">
                  <wps:wsp>
                    <wps:cNvSpPr/>
                    <wps:spPr>
                      <a:xfrm>
                        <a:off x="0" y="0"/>
                        <a:ext cx="243840" cy="222884"/>
                      </a:xfrm>
                      <a:prstGeom prst="rect">
                        <a:avLst/>
                      </a:prstGeom>
                      <a:ln>
                        <a:noFill/>
                      </a:ln>
                    </wps:spPr>
                    <wps:txbx>
                      <w:txbxContent>
                        <w:p w14:paraId="57239770">
                          <w:pPr>
                            <w:spacing w:before="9"/>
                            <w:ind w:left="20"/>
                            <w:rPr>
                              <w:b/>
                              <w:sz w:val="28"/>
                            </w:rPr>
                          </w:pPr>
                          <w:r>
                            <w:rPr>
                              <w:b/>
                              <w:spacing w:val="-5"/>
                              <w:sz w:val="28"/>
                            </w:rPr>
                            <w:t>1</w:t>
                          </w: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2</w:t>
                          </w:r>
                          <w:r>
                            <w:rPr>
                              <w:b/>
                              <w:spacing w:val="-5"/>
                              <w:sz w:val="28"/>
                            </w:rPr>
                            <w:fldChar w:fldCharType="end"/>
                          </w:r>
                        </w:p>
                      </w:txbxContent>
                    </wps:txbx>
                    <wps:bodyPr vert="horz" wrap="square" lIns="0" tIns="0" rIns="0" bIns="0" anchor="t" upright="1">
                      <a:noAutofit/>
                    </wps:bodyPr>
                  </wps:wsp>
                </a:graphicData>
              </a:graphic>
            </wp:anchor>
          </w:drawing>
        </mc:Choice>
        <mc:Fallback>
          <w:pict>
            <v:rect id="docshape5" o:spid="_x0000_s1026" o:spt="1" style="position:absolute;left:0pt;margin-left:282.95pt;margin-top:776.65pt;height:17.55pt;width:19.2pt;mso-position-horizontal-relative:page;mso-position-vertical-relative:page;z-index:-251657216;mso-width-relative:page;mso-height-relative:page;" filled="f" stroked="f" coordsize="21600,21600" o:gfxdata="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cC5N0AAAANAQAADwAAAAAAAAABACAAAAAiAAAAZHJz&#10;L2Rvd25yZXYueG1sUEsBAhQAFAAAAAgAh07iQLPBe/3GAQAAnAMAAA4AAAAAAAAAAQAgAAAALAEA&#10;AGRycy9lMm9Eb2MueG1sUEsFBgAAAAAGAAYAWQEAAGQFAAAAAA==&#10;">
              <v:fill on="f" focussize="0,0"/>
              <v:stroke on="f"/>
              <v:imagedata o:title=""/>
              <o:lock v:ext="edit" aspectratio="f"/>
              <v:textbox inset="0mm,0mm,0mm,0mm">
                <w:txbxContent>
                  <w:p w14:paraId="57239770">
                    <w:pPr>
                      <w:spacing w:before="9"/>
                      <w:ind w:left="20"/>
                      <w:rPr>
                        <w:b/>
                        <w:sz w:val="28"/>
                      </w:rPr>
                    </w:pPr>
                    <w:r>
                      <w:rPr>
                        <w:b/>
                        <w:spacing w:val="-5"/>
                        <w:sz w:val="28"/>
                      </w:rPr>
                      <w:t>1</w:t>
                    </w: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2</w:t>
                    </w:r>
                    <w:r>
                      <w:rPr>
                        <w:b/>
                        <w:spacing w:val="-5"/>
                        <w:sz w:val="28"/>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B1B0F3">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3593465</wp:posOffset>
              </wp:positionH>
              <wp:positionV relativeFrom="page">
                <wp:posOffset>9863455</wp:posOffset>
              </wp:positionV>
              <wp:extent cx="205740" cy="222885"/>
              <wp:effectExtent l="0" t="0" r="0" b="0"/>
              <wp:wrapNone/>
              <wp:docPr id="4101" name="docshape6"/>
              <wp:cNvGraphicFramePr/>
              <a:graphic xmlns:a="http://schemas.openxmlformats.org/drawingml/2006/main">
                <a:graphicData uri="http://schemas.microsoft.com/office/word/2010/wordprocessingShape">
                  <wps:wsp>
                    <wps:cNvSpPr/>
                    <wps:spPr>
                      <a:xfrm>
                        <a:off x="0" y="0"/>
                        <a:ext cx="205740" cy="222884"/>
                      </a:xfrm>
                      <a:prstGeom prst="rect">
                        <a:avLst/>
                      </a:prstGeom>
                      <a:ln>
                        <a:noFill/>
                      </a:ln>
                    </wps:spPr>
                    <wps:txbx>
                      <w:txbxContent>
                        <w:p w14:paraId="66A1EB03">
                          <w:pPr>
                            <w:spacing w:before="9"/>
                            <w:ind w:left="20"/>
                            <w:rPr>
                              <w:b/>
                              <w:sz w:val="28"/>
                            </w:rPr>
                          </w:pPr>
                          <w:r>
                            <w:rPr>
                              <w:b/>
                              <w:spacing w:val="-5"/>
                              <w:sz w:val="28"/>
                            </w:rPr>
                            <w:t>20</w:t>
                          </w:r>
                        </w:p>
                      </w:txbxContent>
                    </wps:txbx>
                    <wps:bodyPr vert="horz" wrap="square" lIns="0" tIns="0" rIns="0" bIns="0" anchor="t" upright="1">
                      <a:noAutofit/>
                    </wps:bodyPr>
                  </wps:wsp>
                </a:graphicData>
              </a:graphic>
            </wp:anchor>
          </w:drawing>
        </mc:Choice>
        <mc:Fallback>
          <w:pict>
            <v:rect id="docshape6" o:spid="_x0000_s1026" o:spt="1" style="position:absolute;left:0pt;margin-left:282.95pt;margin-top:776.65pt;height:17.55pt;width:16.2pt;mso-position-horizontal-relative:page;mso-position-vertical-relative:page;z-index:-251657216;mso-width-relative:page;mso-height-relative:page;" filled="f" stroked="f" coordsize="21600,21600" o:gfxdata="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QMwndwAAAANAQAADwAAAAAAAAABACAAAAAiAAAAZHJz&#10;L2Rvd25yZXYueG1sUEsBAhQAFAAAAAgAh07iQN9iGuDHAQAAnAMAAA4AAAAAAAAAAQAgAAAAKwEA&#10;AGRycy9lMm9Eb2MueG1sUEsFBgAAAAAGAAYAWQEAAGQFAAAAAA==&#10;">
              <v:fill on="f" focussize="0,0"/>
              <v:stroke on="f"/>
              <v:imagedata o:title=""/>
              <o:lock v:ext="edit" aspectratio="f"/>
              <v:textbox inset="0mm,0mm,0mm,0mm">
                <w:txbxContent>
                  <w:p w14:paraId="66A1EB03">
                    <w:pPr>
                      <w:spacing w:before="9"/>
                      <w:ind w:left="20"/>
                      <w:rPr>
                        <w:b/>
                        <w:sz w:val="28"/>
                      </w:rPr>
                    </w:pPr>
                    <w:r>
                      <w:rPr>
                        <w:b/>
                        <w:spacing w:val="-5"/>
                        <w:sz w:val="28"/>
                      </w:rPr>
                      <w:t>20</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98086">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3593465</wp:posOffset>
              </wp:positionH>
              <wp:positionV relativeFrom="page">
                <wp:posOffset>9863455</wp:posOffset>
              </wp:positionV>
              <wp:extent cx="243840" cy="222885"/>
              <wp:effectExtent l="0" t="0" r="0" b="0"/>
              <wp:wrapNone/>
              <wp:docPr id="4102" name="docshape7"/>
              <wp:cNvGraphicFramePr/>
              <a:graphic xmlns:a="http://schemas.openxmlformats.org/drawingml/2006/main">
                <a:graphicData uri="http://schemas.microsoft.com/office/word/2010/wordprocessingShape">
                  <wps:wsp>
                    <wps:cNvSpPr/>
                    <wps:spPr>
                      <a:xfrm>
                        <a:off x="0" y="0"/>
                        <a:ext cx="243840" cy="222884"/>
                      </a:xfrm>
                      <a:prstGeom prst="rect">
                        <a:avLst/>
                      </a:prstGeom>
                      <a:ln>
                        <a:noFill/>
                      </a:ln>
                    </wps:spPr>
                    <wps:txbx>
                      <w:txbxContent>
                        <w:p w14:paraId="51F22DD7">
                          <w:pPr>
                            <w:spacing w:before="9"/>
                            <w:ind w:left="20"/>
                            <w:rPr>
                              <w:b/>
                              <w:sz w:val="28"/>
                            </w:rPr>
                          </w:pPr>
                          <w:r>
                            <w:rPr>
                              <w:b/>
                              <w:spacing w:val="-5"/>
                              <w:sz w:val="28"/>
                            </w:rPr>
                            <w:t>2</w:t>
                          </w: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w:t>
                          </w:r>
                          <w:r>
                            <w:rPr>
                              <w:b/>
                              <w:spacing w:val="-5"/>
                              <w:sz w:val="28"/>
                            </w:rPr>
                            <w:fldChar w:fldCharType="end"/>
                          </w:r>
                        </w:p>
                      </w:txbxContent>
                    </wps:txbx>
                    <wps:bodyPr vert="horz" wrap="square" lIns="0" tIns="0" rIns="0" bIns="0" anchor="t" upright="1">
                      <a:noAutofit/>
                    </wps:bodyPr>
                  </wps:wsp>
                </a:graphicData>
              </a:graphic>
            </wp:anchor>
          </w:drawing>
        </mc:Choice>
        <mc:Fallback>
          <w:pict>
            <v:rect id="docshape7" o:spid="_x0000_s1026" o:spt="1" style="position:absolute;left:0pt;margin-left:282.95pt;margin-top:776.65pt;height:17.55pt;width:19.2pt;mso-position-horizontal-relative:page;mso-position-vertical-relative:page;z-index:-251657216;mso-width-relative:page;mso-height-relative:page;" filled="f" stroked="f" coordsize="21600,21600" o:gfxdata="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43AuTdAAAADQEAAA8AAAAAAAAAAQAgAAAAIgAAAGRy&#10;cy9kb3ducmV2LnhtbFBLAQIUABQAAAAIAIdO4kBLuOibxwEAAJwDAAAOAAAAAAAAAAEAIAAAACwB&#10;AABkcnMvZTJvRG9jLnhtbFBLBQYAAAAABgAGAFkBAABlBQAAAAA=&#10;">
              <v:fill on="f" focussize="0,0"/>
              <v:stroke on="f"/>
              <v:imagedata o:title=""/>
              <o:lock v:ext="edit" aspectratio="f"/>
              <v:textbox inset="0mm,0mm,0mm,0mm">
                <w:txbxContent>
                  <w:p w14:paraId="51F22DD7">
                    <w:pPr>
                      <w:spacing w:before="9"/>
                      <w:ind w:left="20"/>
                      <w:rPr>
                        <w:b/>
                        <w:sz w:val="28"/>
                      </w:rPr>
                    </w:pPr>
                    <w:r>
                      <w:rPr>
                        <w:b/>
                        <w:spacing w:val="-5"/>
                        <w:sz w:val="28"/>
                      </w:rPr>
                      <w:t>2</w:t>
                    </w:r>
                    <w:r>
                      <w:rPr>
                        <w:b/>
                        <w:spacing w:val="-5"/>
                        <w:sz w:val="28"/>
                      </w:rPr>
                      <w:fldChar w:fldCharType="begin"/>
                    </w:r>
                    <w:r>
                      <w:rPr>
                        <w:b/>
                        <w:spacing w:val="-5"/>
                        <w:sz w:val="28"/>
                      </w:rPr>
                      <w:instrText xml:space="preserve"> PAGE </w:instrText>
                    </w:r>
                    <w:r>
                      <w:rPr>
                        <w:b/>
                        <w:spacing w:val="-5"/>
                        <w:sz w:val="28"/>
                      </w:rPr>
                      <w:fldChar w:fldCharType="separate"/>
                    </w:r>
                    <w:r>
                      <w:rPr>
                        <w:b/>
                        <w:spacing w:val="-5"/>
                        <w:sz w:val="28"/>
                      </w:rPr>
                      <w:t>1</w:t>
                    </w:r>
                    <w:r>
                      <w:rPr>
                        <w:b/>
                        <w:spacing w:val="-5"/>
                        <w:sz w:val="2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6CD5E"/>
    <w:multiLevelType w:val="multilevel"/>
    <w:tmpl w:val="8766C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E4DB17"/>
    <w:multiLevelType w:val="multilevel"/>
    <w:tmpl w:val="88E4DB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D2B7A7"/>
    <w:multiLevelType w:val="multilevel"/>
    <w:tmpl w:val="8DD2B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F4D49E"/>
    <w:multiLevelType w:val="multilevel"/>
    <w:tmpl w:val="A5F4D4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6B654E"/>
    <w:multiLevelType w:val="multilevel"/>
    <w:tmpl w:val="B46B65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FAC204"/>
    <w:multiLevelType w:val="multilevel"/>
    <w:tmpl w:val="B7FAC2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9FB4C7"/>
    <w:multiLevelType w:val="multilevel"/>
    <w:tmpl w:val="BE9FB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EA0D18D"/>
    <w:multiLevelType w:val="multilevel"/>
    <w:tmpl w:val="BEA0D1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90CDC27"/>
    <w:multiLevelType w:val="multilevel"/>
    <w:tmpl w:val="C90CD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18C4CD1"/>
    <w:multiLevelType w:val="multilevel"/>
    <w:tmpl w:val="D18C4C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E3ED47B"/>
    <w:multiLevelType w:val="multilevel"/>
    <w:tmpl w:val="EE3ED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0000001"/>
    <w:multiLevelType w:val="multilevel"/>
    <w:tmpl w:val="00000001"/>
    <w:lvl w:ilvl="0" w:tentative="0">
      <w:start w:val="1"/>
      <w:numFmt w:val="decimal"/>
      <w:lvlText w:val="%1"/>
      <w:lvlJc w:val="left"/>
      <w:pPr>
        <w:ind w:left="3206" w:hanging="271"/>
        <w:jc w:val="right"/>
      </w:pPr>
      <w:rPr>
        <w:rFonts w:hint="default" w:ascii="Times New Roman" w:hAnsi="Times New Roman" w:eastAsia="Times New Roman" w:cs="Times New Roman"/>
        <w:b/>
        <w:bCs/>
        <w:i w:val="0"/>
        <w:iCs w:val="0"/>
        <w:w w:val="100"/>
        <w:sz w:val="36"/>
        <w:szCs w:val="36"/>
        <w:lang w:val="en-US" w:eastAsia="en-US" w:bidi="ar-SA"/>
      </w:rPr>
    </w:lvl>
    <w:lvl w:ilvl="1" w:tentative="0">
      <w:start w:val="1"/>
      <w:numFmt w:val="decimal"/>
      <w:lvlText w:val="%1.%2"/>
      <w:lvlJc w:val="left"/>
      <w:pPr>
        <w:ind w:left="580" w:hanging="480"/>
        <w:jc w:val="left"/>
      </w:pPr>
      <w:rPr>
        <w:rFonts w:hint="default" w:ascii="Times New Roman" w:hAnsi="Times New Roman" w:eastAsia="Times New Roman" w:cs="Times New Roman"/>
        <w:b/>
        <w:bCs/>
        <w:i w:val="0"/>
        <w:iCs w:val="0"/>
        <w:w w:val="99"/>
        <w:sz w:val="32"/>
        <w:szCs w:val="32"/>
        <w:lang w:val="en-US" w:eastAsia="en-US" w:bidi="ar-SA"/>
      </w:rPr>
    </w:lvl>
    <w:lvl w:ilvl="2" w:tentative="0">
      <w:start w:val="1"/>
      <w:numFmt w:val="bullet"/>
      <w:lvlText w:val=""/>
      <w:lvlJc w:val="left"/>
      <w:pPr>
        <w:ind w:left="299" w:hanging="200"/>
      </w:pPr>
      <w:rPr>
        <w:rFonts w:hint="default" w:ascii="Symbol" w:hAnsi="Symbol" w:eastAsia="Symbol" w:cs="Symbol"/>
        <w:b w:val="0"/>
        <w:bCs w:val="0"/>
        <w:i w:val="0"/>
        <w:iCs w:val="0"/>
        <w:w w:val="100"/>
        <w:sz w:val="28"/>
        <w:szCs w:val="28"/>
        <w:lang w:val="en-US" w:eastAsia="en-US" w:bidi="ar-SA"/>
      </w:rPr>
    </w:lvl>
    <w:lvl w:ilvl="3" w:tentative="0">
      <w:start w:val="1"/>
      <w:numFmt w:val="bullet"/>
      <w:lvlText w:val="•"/>
      <w:lvlJc w:val="left"/>
      <w:pPr>
        <w:ind w:left="3200" w:hanging="200"/>
      </w:pPr>
      <w:rPr>
        <w:rFonts w:hint="default"/>
        <w:lang w:val="en-US" w:eastAsia="en-US" w:bidi="ar-SA"/>
      </w:rPr>
    </w:lvl>
    <w:lvl w:ilvl="4" w:tentative="0">
      <w:start w:val="1"/>
      <w:numFmt w:val="bullet"/>
      <w:lvlText w:val="•"/>
      <w:lvlJc w:val="left"/>
      <w:pPr>
        <w:ind w:left="4063" w:hanging="200"/>
      </w:pPr>
      <w:rPr>
        <w:rFonts w:hint="default"/>
        <w:lang w:val="en-US" w:eastAsia="en-US" w:bidi="ar-SA"/>
      </w:rPr>
    </w:lvl>
    <w:lvl w:ilvl="5" w:tentative="0">
      <w:start w:val="1"/>
      <w:numFmt w:val="bullet"/>
      <w:lvlText w:val="•"/>
      <w:lvlJc w:val="left"/>
      <w:pPr>
        <w:ind w:left="4927" w:hanging="200"/>
      </w:pPr>
      <w:rPr>
        <w:rFonts w:hint="default"/>
        <w:lang w:val="en-US" w:eastAsia="en-US" w:bidi="ar-SA"/>
      </w:rPr>
    </w:lvl>
    <w:lvl w:ilvl="6" w:tentative="0">
      <w:start w:val="1"/>
      <w:numFmt w:val="bullet"/>
      <w:lvlText w:val="•"/>
      <w:lvlJc w:val="left"/>
      <w:pPr>
        <w:ind w:left="5791" w:hanging="200"/>
      </w:pPr>
      <w:rPr>
        <w:rFonts w:hint="default"/>
        <w:lang w:val="en-US" w:eastAsia="en-US" w:bidi="ar-SA"/>
      </w:rPr>
    </w:lvl>
    <w:lvl w:ilvl="7" w:tentative="0">
      <w:start w:val="1"/>
      <w:numFmt w:val="bullet"/>
      <w:lvlText w:val="•"/>
      <w:lvlJc w:val="left"/>
      <w:pPr>
        <w:ind w:left="6655" w:hanging="200"/>
      </w:pPr>
      <w:rPr>
        <w:rFonts w:hint="default"/>
        <w:lang w:val="en-US" w:eastAsia="en-US" w:bidi="ar-SA"/>
      </w:rPr>
    </w:lvl>
    <w:lvl w:ilvl="8" w:tentative="0">
      <w:start w:val="1"/>
      <w:numFmt w:val="bullet"/>
      <w:lvlText w:val="•"/>
      <w:lvlJc w:val="left"/>
      <w:pPr>
        <w:ind w:left="7518" w:hanging="200"/>
      </w:pPr>
      <w:rPr>
        <w:rFonts w:hint="default"/>
        <w:lang w:val="en-US" w:eastAsia="en-US" w:bidi="ar-SA"/>
      </w:rPr>
    </w:lvl>
  </w:abstractNum>
  <w:abstractNum w:abstractNumId="12">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0000003"/>
    <w:multiLevelType w:val="multilevel"/>
    <w:tmpl w:val="00000003"/>
    <w:lvl w:ilvl="0" w:tentative="0">
      <w:start w:val="1"/>
      <w:numFmt w:val="decimal"/>
      <w:lvlText w:val="[%1]"/>
      <w:lvlJc w:val="left"/>
      <w:pPr>
        <w:ind w:left="100" w:hanging="384"/>
        <w:jc w:val="left"/>
      </w:pPr>
      <w:rPr>
        <w:rFonts w:hint="default" w:ascii="Times New Roman" w:hAnsi="Times New Roman" w:eastAsia="Times New Roman" w:cs="Times New Roman"/>
        <w:b w:val="0"/>
        <w:bCs w:val="0"/>
        <w:i w:val="0"/>
        <w:iCs w:val="0"/>
        <w:w w:val="100"/>
        <w:sz w:val="28"/>
        <w:szCs w:val="28"/>
        <w:lang w:val="en-US" w:eastAsia="en-US" w:bidi="ar-SA"/>
      </w:rPr>
    </w:lvl>
    <w:lvl w:ilvl="1" w:tentative="0">
      <w:start w:val="1"/>
      <w:numFmt w:val="bullet"/>
      <w:lvlText w:val="•"/>
      <w:lvlJc w:val="left"/>
      <w:pPr>
        <w:ind w:left="1014" w:hanging="384"/>
      </w:pPr>
      <w:rPr>
        <w:rFonts w:hint="default"/>
        <w:lang w:val="en-US" w:eastAsia="en-US" w:bidi="ar-SA"/>
      </w:rPr>
    </w:lvl>
    <w:lvl w:ilvl="2" w:tentative="0">
      <w:start w:val="1"/>
      <w:numFmt w:val="bullet"/>
      <w:lvlText w:val="•"/>
      <w:lvlJc w:val="left"/>
      <w:pPr>
        <w:ind w:left="1929" w:hanging="384"/>
      </w:pPr>
      <w:rPr>
        <w:rFonts w:hint="default"/>
        <w:lang w:val="en-US" w:eastAsia="en-US" w:bidi="ar-SA"/>
      </w:rPr>
    </w:lvl>
    <w:lvl w:ilvl="3" w:tentative="0">
      <w:start w:val="1"/>
      <w:numFmt w:val="bullet"/>
      <w:lvlText w:val="•"/>
      <w:lvlJc w:val="left"/>
      <w:pPr>
        <w:ind w:left="2843" w:hanging="384"/>
      </w:pPr>
      <w:rPr>
        <w:rFonts w:hint="default"/>
        <w:lang w:val="en-US" w:eastAsia="en-US" w:bidi="ar-SA"/>
      </w:rPr>
    </w:lvl>
    <w:lvl w:ilvl="4" w:tentative="0">
      <w:start w:val="1"/>
      <w:numFmt w:val="bullet"/>
      <w:lvlText w:val="•"/>
      <w:lvlJc w:val="left"/>
      <w:pPr>
        <w:ind w:left="3758" w:hanging="384"/>
      </w:pPr>
      <w:rPr>
        <w:rFonts w:hint="default"/>
        <w:lang w:val="en-US" w:eastAsia="en-US" w:bidi="ar-SA"/>
      </w:rPr>
    </w:lvl>
    <w:lvl w:ilvl="5" w:tentative="0">
      <w:start w:val="1"/>
      <w:numFmt w:val="bullet"/>
      <w:lvlText w:val="•"/>
      <w:lvlJc w:val="left"/>
      <w:pPr>
        <w:ind w:left="4673" w:hanging="384"/>
      </w:pPr>
      <w:rPr>
        <w:rFonts w:hint="default"/>
        <w:lang w:val="en-US" w:eastAsia="en-US" w:bidi="ar-SA"/>
      </w:rPr>
    </w:lvl>
    <w:lvl w:ilvl="6" w:tentative="0">
      <w:start w:val="1"/>
      <w:numFmt w:val="bullet"/>
      <w:lvlText w:val="•"/>
      <w:lvlJc w:val="left"/>
      <w:pPr>
        <w:ind w:left="5587" w:hanging="384"/>
      </w:pPr>
      <w:rPr>
        <w:rFonts w:hint="default"/>
        <w:lang w:val="en-US" w:eastAsia="en-US" w:bidi="ar-SA"/>
      </w:rPr>
    </w:lvl>
    <w:lvl w:ilvl="7" w:tentative="0">
      <w:start w:val="1"/>
      <w:numFmt w:val="bullet"/>
      <w:lvlText w:val="•"/>
      <w:lvlJc w:val="left"/>
      <w:pPr>
        <w:ind w:left="6502" w:hanging="384"/>
      </w:pPr>
      <w:rPr>
        <w:rFonts w:hint="default"/>
        <w:lang w:val="en-US" w:eastAsia="en-US" w:bidi="ar-SA"/>
      </w:rPr>
    </w:lvl>
    <w:lvl w:ilvl="8" w:tentative="0">
      <w:start w:val="1"/>
      <w:numFmt w:val="bullet"/>
      <w:lvlText w:val="•"/>
      <w:lvlJc w:val="left"/>
      <w:pPr>
        <w:ind w:left="7417" w:hanging="384"/>
      </w:pPr>
      <w:rPr>
        <w:rFonts w:hint="default"/>
        <w:lang w:val="en-US" w:eastAsia="en-US" w:bidi="ar-SA"/>
      </w:rPr>
    </w:lvl>
  </w:abstractNum>
  <w:abstractNum w:abstractNumId="14">
    <w:nsid w:val="119A82BB"/>
    <w:multiLevelType w:val="multilevel"/>
    <w:tmpl w:val="119A8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5D15B2A"/>
    <w:multiLevelType w:val="multilevel"/>
    <w:tmpl w:val="15D15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BFEBE2A"/>
    <w:multiLevelType w:val="multilevel"/>
    <w:tmpl w:val="2BFEBE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A57D248"/>
    <w:multiLevelType w:val="multilevel"/>
    <w:tmpl w:val="3A57D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1300513"/>
    <w:multiLevelType w:val="multilevel"/>
    <w:tmpl w:val="41300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BA028C2"/>
    <w:multiLevelType w:val="multilevel"/>
    <w:tmpl w:val="5BA028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8DB2B12"/>
    <w:multiLevelType w:val="multilevel"/>
    <w:tmpl w:val="78DB2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F048F86"/>
    <w:multiLevelType w:val="multilevel"/>
    <w:tmpl w:val="7F048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0"/>
  </w:num>
  <w:num w:numId="3">
    <w:abstractNumId w:val="5"/>
  </w:num>
  <w:num w:numId="4">
    <w:abstractNumId w:val="0"/>
  </w:num>
  <w:num w:numId="5">
    <w:abstractNumId w:val="16"/>
  </w:num>
  <w:num w:numId="6">
    <w:abstractNumId w:val="7"/>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2"/>
  </w:num>
  <w:num w:numId="24">
    <w:abstractNumId w:val="4"/>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A5D3D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00"/>
      <w:outlineLvl w:val="0"/>
    </w:pPr>
    <w:rPr>
      <w:b/>
      <w:bCs/>
      <w:sz w:val="32"/>
      <w:szCs w:val="32"/>
    </w:rPr>
  </w:style>
  <w:style w:type="paragraph" w:styleId="3">
    <w:name w:val="heading 2"/>
    <w:basedOn w:val="1"/>
    <w:qFormat/>
    <w:uiPriority w:val="9"/>
    <w:pPr>
      <w:ind w:left="341" w:hanging="242"/>
      <w:outlineLvl w:val="1"/>
    </w:pPr>
    <w:rPr>
      <w:b/>
      <w:bCs/>
      <w:sz w:val="32"/>
      <w:szCs w:val="32"/>
    </w:rPr>
  </w:style>
  <w:style w:type="paragraph" w:styleId="4">
    <w:name w:val="heading 3"/>
    <w:basedOn w:val="1"/>
    <w:qFormat/>
    <w:uiPriority w:val="9"/>
    <w:pPr>
      <w:spacing w:before="9"/>
      <w:ind w:left="20"/>
      <w:outlineLvl w:val="2"/>
    </w:pPr>
    <w:rPr>
      <w:b/>
      <w:bCs/>
      <w:sz w:val="28"/>
      <w:szCs w:val="28"/>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iPriority w:val="1"/>
  </w:style>
  <w:style w:type="table" w:default="1" w:styleId="7">
    <w:name w:val="Normal Table"/>
    <w:uiPriority w:val="99"/>
    <w:tblPr>
      <w:tblCellMar>
        <w:top w:w="0" w:type="dxa"/>
        <w:left w:w="108" w:type="dxa"/>
        <w:bottom w:w="0" w:type="dxa"/>
        <w:right w:w="108" w:type="dxa"/>
      </w:tblCellMar>
    </w:tblPr>
  </w:style>
  <w:style w:type="paragraph" w:styleId="8">
    <w:name w:val="Body Text"/>
    <w:basedOn w:val="1"/>
    <w:qFormat/>
    <w:uiPriority w:val="1"/>
    <w:rPr>
      <w:sz w:val="28"/>
      <w:szCs w:val="28"/>
    </w:rPr>
  </w:style>
  <w:style w:type="character" w:styleId="9">
    <w:name w:val="HTML Code"/>
    <w:basedOn w:val="6"/>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paragraph" w:styleId="12">
    <w:name w:val="List Paragraph"/>
    <w:basedOn w:val="1"/>
    <w:qFormat/>
    <w:uiPriority w:val="1"/>
    <w:pPr>
      <w:ind w:left="100" w:hanging="200"/>
    </w:pPr>
  </w:style>
  <w:style w:type="paragraph" w:customStyle="1" w:styleId="13">
    <w:name w:val="Table Paragraph"/>
    <w:basedOn w:val="1"/>
    <w:qFormat/>
    <w:uiPriority w:val="1"/>
    <w:pPr>
      <w:spacing w:before="87"/>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2366</Words>
  <Characters>15553</Characters>
  <Paragraphs>575</Paragraphs>
  <TotalTime>54</TotalTime>
  <ScaleCrop>false</ScaleCrop>
  <LinksUpToDate>false</LinksUpToDate>
  <CharactersWithSpaces>17921</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2024-11-13T09:47:00Z</dcterms:created>
  <dc:creator>Lokeshwari</dc:creator>
  <cp:lastModifiedBy>HARISH k</cp:lastModifiedBy>
  <dcterms:modified xsi:type="dcterms:W3CDTF">2024-11-14T17:27:14Z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2019</vt:lpwstr>
  </property>
  <property fmtid="{D5CDD505-2E9C-101B-9397-08002B2CF9AE}" pid="4" name="LastSaved">
    <vt:filetime>2023-05-28T00:00:00Z</vt:filetime>
  </property>
  <property fmtid="{D5CDD505-2E9C-101B-9397-08002B2CF9AE}" pid="5" name="Producer">
    <vt:lpwstr>Microsoft® Word 2019</vt:lpwstr>
  </property>
  <property fmtid="{D5CDD505-2E9C-101B-9397-08002B2CF9AE}" pid="6" name="KSOProductBuildVer">
    <vt:lpwstr>1033-12.2.0.18638</vt:lpwstr>
  </property>
  <property fmtid="{D5CDD505-2E9C-101B-9397-08002B2CF9AE}" pid="7" name="ICV">
    <vt:lpwstr>BF8CD44DD535419F820FC6D7E8E885CA_13</vt:lpwstr>
  </property>
</Properties>
</file>